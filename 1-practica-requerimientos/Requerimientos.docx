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FC" w:rsidRDefault="00A461FC" w:rsidP="004873FE">
      <w:pPr>
        <w:pStyle w:val="Ttulo1"/>
      </w:pPr>
      <w:bookmarkStart w:id="0" w:name="_Toc96627606"/>
      <w:bookmarkStart w:id="1" w:name="_Toc96627956"/>
      <w:r w:rsidRPr="00D94C64">
        <w:t>FASES REQUERIMIENTO DE SOFTWARE</w:t>
      </w:r>
      <w:bookmarkEnd w:id="0"/>
      <w:bookmarkEnd w:id="1"/>
    </w:p>
    <w:p w:rsidR="00D94C64" w:rsidRPr="00D94C64" w:rsidRDefault="00D94C64" w:rsidP="00D94C64">
      <w:pPr>
        <w:rPr>
          <w:lang w:val="es-ES_tradnl" w:eastAsia="en-US"/>
        </w:rPr>
      </w:pPr>
    </w:p>
    <w:p w:rsidR="00E31DF5" w:rsidRPr="00F77D31" w:rsidRDefault="00E31DF5">
      <w:pPr>
        <w:pStyle w:val="TDC1"/>
        <w:rPr>
          <w:rFonts w:ascii="Calibri" w:hAnsi="Calibri"/>
          <w:b w:val="0"/>
          <w:noProof/>
          <w:sz w:val="22"/>
          <w:szCs w:val="22"/>
          <w:lang w:val="es-MX" w:eastAsia="es-MX"/>
        </w:rPr>
      </w:pPr>
      <w:r>
        <w:rPr>
          <w:rFonts w:ascii="Poppins" w:hAnsi="Poppins" w:cs="Poppins"/>
          <w:sz w:val="28"/>
          <w:szCs w:val="28"/>
        </w:rPr>
        <w:fldChar w:fldCharType="begin"/>
      </w:r>
      <w:r>
        <w:rPr>
          <w:rFonts w:ascii="Poppins" w:hAnsi="Poppins" w:cs="Poppins"/>
          <w:sz w:val="28"/>
          <w:szCs w:val="28"/>
        </w:rPr>
        <w:instrText xml:space="preserve"> TOC \o "1-3" \h \z \u </w:instrText>
      </w:r>
      <w:r>
        <w:rPr>
          <w:rFonts w:ascii="Poppins" w:hAnsi="Poppins" w:cs="Poppins"/>
          <w:sz w:val="28"/>
          <w:szCs w:val="28"/>
        </w:rPr>
        <w:fldChar w:fldCharType="separate"/>
      </w:r>
      <w:hyperlink w:anchor="_Toc96627956" w:history="1">
        <w:r w:rsidRPr="00CD05FA">
          <w:rPr>
            <w:rStyle w:val="Hipervnculo"/>
            <w:noProof/>
          </w:rPr>
          <w:t>FASES REQUERIMIENTO DE SOFTWARE</w:t>
        </w:r>
        <w:r>
          <w:rPr>
            <w:noProof/>
            <w:webHidden/>
          </w:rPr>
          <w:tab/>
        </w:r>
        <w:r>
          <w:rPr>
            <w:noProof/>
            <w:webHidden/>
          </w:rPr>
          <w:fldChar w:fldCharType="begin"/>
        </w:r>
        <w:r>
          <w:rPr>
            <w:noProof/>
            <w:webHidden/>
          </w:rPr>
          <w:instrText xml:space="preserve"> PAGEREF _Toc96627956 \h </w:instrText>
        </w:r>
        <w:r>
          <w:rPr>
            <w:noProof/>
            <w:webHidden/>
          </w:rPr>
        </w:r>
        <w:r>
          <w:rPr>
            <w:noProof/>
            <w:webHidden/>
          </w:rPr>
          <w:fldChar w:fldCharType="separate"/>
        </w:r>
        <w:r>
          <w:rPr>
            <w:noProof/>
            <w:webHidden/>
          </w:rPr>
          <w:t>1</w:t>
        </w:r>
        <w:r>
          <w:rPr>
            <w:noProof/>
            <w:webHidden/>
          </w:rPr>
          <w:fldChar w:fldCharType="end"/>
        </w:r>
      </w:hyperlink>
    </w:p>
    <w:p w:rsidR="00E31DF5" w:rsidRPr="00F77D31" w:rsidRDefault="009720E0">
      <w:pPr>
        <w:pStyle w:val="TDC1"/>
        <w:rPr>
          <w:rFonts w:ascii="Calibri" w:hAnsi="Calibri"/>
          <w:b w:val="0"/>
          <w:noProof/>
          <w:sz w:val="22"/>
          <w:szCs w:val="22"/>
          <w:lang w:val="es-MX" w:eastAsia="es-MX"/>
        </w:rPr>
      </w:pPr>
      <w:hyperlink w:anchor="_Toc96627957" w:history="1">
        <w:r w:rsidR="00E31DF5" w:rsidRPr="00CD05FA">
          <w:rPr>
            <w:rStyle w:val="Hipervnculo"/>
            <w:noProof/>
          </w:rPr>
          <w:t>DESCRIPCION GENERAL DEL REQUERIMIENTO</w:t>
        </w:r>
        <w:r w:rsidR="00E31DF5">
          <w:rPr>
            <w:noProof/>
            <w:webHidden/>
          </w:rPr>
          <w:tab/>
        </w:r>
        <w:r w:rsidR="00E31DF5">
          <w:rPr>
            <w:noProof/>
            <w:webHidden/>
          </w:rPr>
          <w:fldChar w:fldCharType="begin"/>
        </w:r>
        <w:r w:rsidR="00E31DF5">
          <w:rPr>
            <w:noProof/>
            <w:webHidden/>
          </w:rPr>
          <w:instrText xml:space="preserve"> PAGEREF _Toc96627957 \h </w:instrText>
        </w:r>
        <w:r w:rsidR="00E31DF5">
          <w:rPr>
            <w:noProof/>
            <w:webHidden/>
          </w:rPr>
        </w:r>
        <w:r w:rsidR="00E31DF5">
          <w:rPr>
            <w:noProof/>
            <w:webHidden/>
          </w:rPr>
          <w:fldChar w:fldCharType="separate"/>
        </w:r>
        <w:r w:rsidR="00E31DF5">
          <w:rPr>
            <w:noProof/>
            <w:webHidden/>
          </w:rPr>
          <w:t>2</w:t>
        </w:r>
        <w:r w:rsidR="00E31DF5">
          <w:rPr>
            <w:noProof/>
            <w:webHidden/>
          </w:rPr>
          <w:fldChar w:fldCharType="end"/>
        </w:r>
      </w:hyperlink>
    </w:p>
    <w:p w:rsidR="00E31DF5" w:rsidRPr="00F77D31" w:rsidRDefault="009720E0">
      <w:pPr>
        <w:pStyle w:val="TDC1"/>
        <w:rPr>
          <w:rFonts w:ascii="Calibri" w:hAnsi="Calibri"/>
          <w:b w:val="0"/>
          <w:noProof/>
          <w:sz w:val="22"/>
          <w:szCs w:val="22"/>
          <w:lang w:val="es-MX" w:eastAsia="es-MX"/>
        </w:rPr>
      </w:pPr>
      <w:hyperlink w:anchor="_Toc96627958" w:history="1">
        <w:r w:rsidR="00E31DF5" w:rsidRPr="00CD05FA">
          <w:rPr>
            <w:rStyle w:val="Hipervnculo"/>
            <w:noProof/>
          </w:rPr>
          <w:t>FASE DE FORMALIZACIÓN</w:t>
        </w:r>
        <w:r w:rsidR="00E31DF5">
          <w:rPr>
            <w:noProof/>
            <w:webHidden/>
          </w:rPr>
          <w:tab/>
        </w:r>
        <w:r w:rsidR="00E31DF5">
          <w:rPr>
            <w:noProof/>
            <w:webHidden/>
          </w:rPr>
          <w:fldChar w:fldCharType="begin"/>
        </w:r>
        <w:r w:rsidR="00E31DF5">
          <w:rPr>
            <w:noProof/>
            <w:webHidden/>
          </w:rPr>
          <w:instrText xml:space="preserve"> PAGEREF _Toc96627958 \h </w:instrText>
        </w:r>
        <w:r w:rsidR="00E31DF5">
          <w:rPr>
            <w:noProof/>
            <w:webHidden/>
          </w:rPr>
        </w:r>
        <w:r w:rsidR="00E31DF5">
          <w:rPr>
            <w:noProof/>
            <w:webHidden/>
          </w:rPr>
          <w:fldChar w:fldCharType="separate"/>
        </w:r>
        <w:r w:rsidR="00E31DF5">
          <w:rPr>
            <w:noProof/>
            <w:webHidden/>
          </w:rPr>
          <w:t>2</w:t>
        </w:r>
        <w:r w:rsidR="00E31DF5">
          <w:rPr>
            <w:noProof/>
            <w:webHidden/>
          </w:rPr>
          <w:fldChar w:fldCharType="end"/>
        </w:r>
      </w:hyperlink>
    </w:p>
    <w:p w:rsidR="00E31DF5" w:rsidRPr="00F77D31" w:rsidRDefault="009720E0">
      <w:pPr>
        <w:pStyle w:val="TDC1"/>
        <w:rPr>
          <w:rFonts w:ascii="Calibri" w:hAnsi="Calibri"/>
          <w:b w:val="0"/>
          <w:noProof/>
          <w:sz w:val="22"/>
          <w:szCs w:val="22"/>
          <w:lang w:val="es-MX" w:eastAsia="es-MX"/>
        </w:rPr>
      </w:pPr>
      <w:hyperlink w:anchor="_Toc96627959" w:history="1">
        <w:r w:rsidR="00E31DF5" w:rsidRPr="00CD05FA">
          <w:rPr>
            <w:rStyle w:val="Hipervnculo"/>
            <w:noProof/>
          </w:rPr>
          <w:t>ANALISIS DE REQUISITOS Y REQUERIMIENTOS</w:t>
        </w:r>
        <w:r w:rsidR="00E31DF5">
          <w:rPr>
            <w:noProof/>
            <w:webHidden/>
          </w:rPr>
          <w:tab/>
        </w:r>
        <w:r w:rsidR="00E31DF5">
          <w:rPr>
            <w:noProof/>
            <w:webHidden/>
          </w:rPr>
          <w:fldChar w:fldCharType="begin"/>
        </w:r>
        <w:r w:rsidR="00E31DF5">
          <w:rPr>
            <w:noProof/>
            <w:webHidden/>
          </w:rPr>
          <w:instrText xml:space="preserve"> PAGEREF _Toc96627959 \h </w:instrText>
        </w:r>
        <w:r w:rsidR="00E31DF5">
          <w:rPr>
            <w:noProof/>
            <w:webHidden/>
          </w:rPr>
        </w:r>
        <w:r w:rsidR="00E31DF5">
          <w:rPr>
            <w:noProof/>
            <w:webHidden/>
          </w:rPr>
          <w:fldChar w:fldCharType="separate"/>
        </w:r>
        <w:r w:rsidR="00E31DF5">
          <w:rPr>
            <w:noProof/>
            <w:webHidden/>
          </w:rPr>
          <w:t>3</w:t>
        </w:r>
        <w:r w:rsidR="00E31DF5">
          <w:rPr>
            <w:noProof/>
            <w:webHidden/>
          </w:rPr>
          <w:fldChar w:fldCharType="end"/>
        </w:r>
      </w:hyperlink>
    </w:p>
    <w:p w:rsidR="00E31DF5" w:rsidRPr="00F77D31" w:rsidRDefault="009720E0">
      <w:pPr>
        <w:pStyle w:val="TDC1"/>
        <w:rPr>
          <w:rFonts w:ascii="Calibri" w:hAnsi="Calibri"/>
          <w:b w:val="0"/>
          <w:noProof/>
          <w:sz w:val="22"/>
          <w:szCs w:val="22"/>
          <w:lang w:val="es-MX" w:eastAsia="es-MX"/>
        </w:rPr>
      </w:pPr>
      <w:hyperlink w:anchor="_Toc96627960" w:history="1">
        <w:r w:rsidR="00E31DF5" w:rsidRPr="00CD05FA">
          <w:rPr>
            <w:rStyle w:val="Hipervnculo"/>
            <w:noProof/>
          </w:rPr>
          <w:t>LEVANTAMIENTO DEL REQUERIMIENTO DETALLADO</w:t>
        </w:r>
        <w:r w:rsidR="00E31DF5">
          <w:rPr>
            <w:noProof/>
            <w:webHidden/>
          </w:rPr>
          <w:tab/>
        </w:r>
        <w:r w:rsidR="00E31DF5">
          <w:rPr>
            <w:noProof/>
            <w:webHidden/>
          </w:rPr>
          <w:fldChar w:fldCharType="begin"/>
        </w:r>
        <w:r w:rsidR="00E31DF5">
          <w:rPr>
            <w:noProof/>
            <w:webHidden/>
          </w:rPr>
          <w:instrText xml:space="preserve"> PAGEREF _Toc96627960 \h </w:instrText>
        </w:r>
        <w:r w:rsidR="00E31DF5">
          <w:rPr>
            <w:noProof/>
            <w:webHidden/>
          </w:rPr>
        </w:r>
        <w:r w:rsidR="00E31DF5">
          <w:rPr>
            <w:noProof/>
            <w:webHidden/>
          </w:rPr>
          <w:fldChar w:fldCharType="separate"/>
        </w:r>
        <w:r w:rsidR="00E31DF5">
          <w:rPr>
            <w:noProof/>
            <w:webHidden/>
          </w:rPr>
          <w:t>7</w:t>
        </w:r>
        <w:r w:rsidR="00E31DF5">
          <w:rPr>
            <w:noProof/>
            <w:webHidden/>
          </w:rPr>
          <w:fldChar w:fldCharType="end"/>
        </w:r>
      </w:hyperlink>
    </w:p>
    <w:p w:rsidR="00E31DF5" w:rsidRPr="00F77D31" w:rsidRDefault="009720E0">
      <w:pPr>
        <w:pStyle w:val="TDC1"/>
        <w:rPr>
          <w:rFonts w:ascii="Calibri" w:hAnsi="Calibri"/>
          <w:b w:val="0"/>
          <w:noProof/>
          <w:sz w:val="22"/>
          <w:szCs w:val="22"/>
          <w:lang w:val="es-MX" w:eastAsia="es-MX"/>
        </w:rPr>
      </w:pPr>
      <w:hyperlink w:anchor="_Toc96627961" w:history="1">
        <w:r w:rsidR="00E31DF5" w:rsidRPr="00CD05FA">
          <w:rPr>
            <w:rStyle w:val="Hipervnculo"/>
            <w:noProof/>
          </w:rPr>
          <w:t>DISEÑO DE LA ARQUITECTURA DE SOLUCION</w:t>
        </w:r>
        <w:r w:rsidR="00E31DF5">
          <w:rPr>
            <w:noProof/>
            <w:webHidden/>
          </w:rPr>
          <w:tab/>
        </w:r>
        <w:r w:rsidR="00E31DF5">
          <w:rPr>
            <w:noProof/>
            <w:webHidden/>
          </w:rPr>
          <w:fldChar w:fldCharType="begin"/>
        </w:r>
        <w:r w:rsidR="00E31DF5">
          <w:rPr>
            <w:noProof/>
            <w:webHidden/>
          </w:rPr>
          <w:instrText xml:space="preserve"> PAGEREF _Toc96627961 \h </w:instrText>
        </w:r>
        <w:r w:rsidR="00E31DF5">
          <w:rPr>
            <w:noProof/>
            <w:webHidden/>
          </w:rPr>
        </w:r>
        <w:r w:rsidR="00E31DF5">
          <w:rPr>
            <w:noProof/>
            <w:webHidden/>
          </w:rPr>
          <w:fldChar w:fldCharType="separate"/>
        </w:r>
        <w:r w:rsidR="00E31DF5">
          <w:rPr>
            <w:noProof/>
            <w:webHidden/>
          </w:rPr>
          <w:t>9</w:t>
        </w:r>
        <w:r w:rsidR="00E31DF5">
          <w:rPr>
            <w:noProof/>
            <w:webHidden/>
          </w:rPr>
          <w:fldChar w:fldCharType="end"/>
        </w:r>
      </w:hyperlink>
    </w:p>
    <w:p w:rsidR="00D94C64" w:rsidRPr="00D94C64" w:rsidRDefault="00E31DF5" w:rsidP="00D94C64">
      <w:pPr>
        <w:rPr>
          <w:szCs w:val="28"/>
          <w:lang w:val="en-US" w:eastAsia="en-US"/>
        </w:rPr>
      </w:pPr>
      <w:r>
        <w:rPr>
          <w:rFonts w:ascii="Poppins" w:hAnsi="Poppins" w:cs="Poppins"/>
          <w:sz w:val="28"/>
          <w:szCs w:val="28"/>
          <w:lang w:val="en-US" w:eastAsia="en-US"/>
        </w:rPr>
        <w:fldChar w:fldCharType="end"/>
      </w:r>
    </w:p>
    <w:p w:rsidR="006E33C2" w:rsidRPr="000D3C41" w:rsidRDefault="00D94C64" w:rsidP="004873FE">
      <w:pPr>
        <w:pStyle w:val="Ttulo1"/>
      </w:pPr>
      <w:r w:rsidRPr="00D94C64">
        <w:rPr>
          <w:lang w:val="es-MX"/>
        </w:rPr>
        <w:br w:type="page"/>
      </w:r>
      <w:bookmarkStart w:id="2" w:name="_Toc96627607"/>
      <w:bookmarkStart w:id="3" w:name="_Toc96627957"/>
      <w:r w:rsidR="006E33C2" w:rsidRPr="008C2396">
        <w:lastRenderedPageBreak/>
        <w:t xml:space="preserve">DESCRIPCION GENERAL DEL </w:t>
      </w:r>
      <w:r w:rsidR="0070100F" w:rsidRPr="008C2396">
        <w:t>REQUERIMIENTO</w:t>
      </w:r>
      <w:bookmarkEnd w:id="2"/>
      <w:bookmarkEnd w:id="3"/>
    </w:p>
    <w:p w:rsidR="000D3C41" w:rsidRPr="000D3C41" w:rsidRDefault="000D3C41" w:rsidP="000D3C41">
      <w:pPr>
        <w:rPr>
          <w:rFonts w:cs="Arial"/>
        </w:rPr>
      </w:pPr>
    </w:p>
    <w:tbl>
      <w:tblPr>
        <w:tblW w:w="5000" w:type="pct"/>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3107"/>
        <w:gridCol w:w="7081"/>
      </w:tblGrid>
      <w:tr w:rsidR="000D3C41" w:rsidRPr="00F77D31" w:rsidTr="00F77D31">
        <w:tc>
          <w:tcPr>
            <w:tcW w:w="1525" w:type="pct"/>
            <w:shd w:val="clear" w:color="auto" w:fill="auto"/>
            <w:vAlign w:val="center"/>
          </w:tcPr>
          <w:p w:rsidR="000D3C41" w:rsidRPr="00C40B62" w:rsidRDefault="007E15CD" w:rsidP="007E15CD">
            <w:pPr>
              <w:rPr>
                <w:rFonts w:cs="Arial"/>
                <w:b/>
                <w:color w:val="011627"/>
                <w:szCs w:val="20"/>
              </w:rPr>
            </w:pPr>
            <w:r w:rsidRPr="00C40B62">
              <w:rPr>
                <w:rFonts w:cs="Arial"/>
                <w:b/>
                <w:color w:val="011627"/>
                <w:szCs w:val="20"/>
              </w:rPr>
              <w:t>Proyecto:</w:t>
            </w:r>
          </w:p>
        </w:tc>
        <w:tc>
          <w:tcPr>
            <w:tcW w:w="3475" w:type="pct"/>
            <w:shd w:val="clear" w:color="auto" w:fill="auto"/>
            <w:vAlign w:val="center"/>
          </w:tcPr>
          <w:p w:rsidR="000D3C41" w:rsidRPr="00C40B62" w:rsidRDefault="007E15CD" w:rsidP="00F77D31">
            <w:pPr>
              <w:jc w:val="left"/>
              <w:rPr>
                <w:rFonts w:cs="Arial"/>
                <w:color w:val="404040"/>
                <w:szCs w:val="20"/>
              </w:rPr>
            </w:pPr>
            <w:proofErr w:type="spellStart"/>
            <w:r w:rsidRPr="00C40B62">
              <w:rPr>
                <w:rFonts w:cs="Arial"/>
                <w:color w:val="404040"/>
                <w:szCs w:val="20"/>
              </w:rPr>
              <w:t>Abogabot</w:t>
            </w:r>
            <w:proofErr w:type="spellEnd"/>
          </w:p>
        </w:tc>
      </w:tr>
      <w:tr w:rsidR="000D3C41" w:rsidRPr="00F77D31" w:rsidTr="00F77D31">
        <w:tc>
          <w:tcPr>
            <w:tcW w:w="1525" w:type="pct"/>
            <w:shd w:val="clear" w:color="auto" w:fill="auto"/>
            <w:vAlign w:val="center"/>
          </w:tcPr>
          <w:p w:rsidR="000D3C41" w:rsidRPr="00C40B62" w:rsidRDefault="007E15CD" w:rsidP="007E15CD">
            <w:pPr>
              <w:rPr>
                <w:rFonts w:cs="Arial"/>
                <w:b/>
                <w:color w:val="011627"/>
                <w:szCs w:val="20"/>
              </w:rPr>
            </w:pPr>
            <w:r w:rsidRPr="00C40B62">
              <w:rPr>
                <w:rFonts w:cs="Arial"/>
                <w:b/>
                <w:color w:val="011627"/>
                <w:szCs w:val="20"/>
              </w:rPr>
              <w:t>Nombre de requerimiento:</w:t>
            </w:r>
          </w:p>
        </w:tc>
        <w:tc>
          <w:tcPr>
            <w:tcW w:w="3475" w:type="pct"/>
            <w:shd w:val="clear" w:color="auto" w:fill="auto"/>
            <w:vAlign w:val="center"/>
          </w:tcPr>
          <w:p w:rsidR="000D3C41" w:rsidRPr="00C40B62" w:rsidRDefault="003A4648" w:rsidP="00F77D31">
            <w:pPr>
              <w:jc w:val="left"/>
              <w:rPr>
                <w:rFonts w:cs="Arial"/>
                <w:szCs w:val="20"/>
              </w:rPr>
            </w:pPr>
            <w:r w:rsidRPr="00C40B62">
              <w:rPr>
                <w:rFonts w:cs="Arial"/>
                <w:szCs w:val="20"/>
              </w:rPr>
              <w:t>A</w:t>
            </w:r>
            <w:r w:rsidR="007E15CD" w:rsidRPr="00C40B62">
              <w:rPr>
                <w:rFonts w:cs="Arial"/>
                <w:szCs w:val="20"/>
              </w:rPr>
              <w:t xml:space="preserve">utomatización de demandas de clientes para </w:t>
            </w:r>
            <w:r w:rsidRPr="00C40B62">
              <w:rPr>
                <w:rFonts w:cs="Arial"/>
                <w:szCs w:val="20"/>
              </w:rPr>
              <w:t xml:space="preserve">un </w:t>
            </w:r>
            <w:r w:rsidR="007E15CD" w:rsidRPr="00C40B62">
              <w:rPr>
                <w:rFonts w:cs="Arial"/>
                <w:szCs w:val="20"/>
              </w:rPr>
              <w:t>despacho de abogados</w:t>
            </w:r>
            <w:r w:rsidRPr="00C40B62">
              <w:rPr>
                <w:rFonts w:cs="Arial"/>
                <w:szCs w:val="20"/>
              </w:rPr>
              <w:t xml:space="preserve"> mediante un sistema web.</w:t>
            </w:r>
          </w:p>
        </w:tc>
      </w:tr>
      <w:tr w:rsidR="000D3C41" w:rsidRPr="00F77D31" w:rsidTr="00F77D31">
        <w:tc>
          <w:tcPr>
            <w:tcW w:w="1525" w:type="pct"/>
            <w:shd w:val="clear" w:color="auto" w:fill="auto"/>
            <w:vAlign w:val="center"/>
          </w:tcPr>
          <w:p w:rsidR="000D3C41" w:rsidRPr="00C40B62" w:rsidRDefault="007E15CD" w:rsidP="007E15CD">
            <w:pPr>
              <w:rPr>
                <w:rFonts w:cs="Arial"/>
                <w:b/>
                <w:color w:val="011627"/>
                <w:szCs w:val="20"/>
              </w:rPr>
            </w:pPr>
            <w:r w:rsidRPr="00C40B62">
              <w:rPr>
                <w:rFonts w:cs="Arial"/>
                <w:b/>
                <w:color w:val="011627"/>
                <w:szCs w:val="20"/>
              </w:rPr>
              <w:t>Fecha solicitud:</w:t>
            </w:r>
          </w:p>
        </w:tc>
        <w:tc>
          <w:tcPr>
            <w:tcW w:w="3475" w:type="pct"/>
            <w:shd w:val="clear" w:color="auto" w:fill="auto"/>
            <w:vAlign w:val="center"/>
          </w:tcPr>
          <w:p w:rsidR="000D3C41" w:rsidRPr="00C40B62" w:rsidRDefault="007E15CD" w:rsidP="00F77D31">
            <w:pPr>
              <w:jc w:val="left"/>
              <w:rPr>
                <w:rFonts w:cs="Arial"/>
                <w:szCs w:val="20"/>
              </w:rPr>
            </w:pPr>
            <w:r w:rsidRPr="00C40B62">
              <w:rPr>
                <w:rFonts w:cs="Arial"/>
                <w:szCs w:val="20"/>
              </w:rPr>
              <w:t>24/02/2022</w:t>
            </w:r>
          </w:p>
        </w:tc>
      </w:tr>
      <w:tr w:rsidR="000D3C41" w:rsidRPr="00F77D31" w:rsidTr="00F77D31">
        <w:tc>
          <w:tcPr>
            <w:tcW w:w="1525" w:type="pct"/>
            <w:shd w:val="clear" w:color="auto" w:fill="auto"/>
            <w:vAlign w:val="center"/>
          </w:tcPr>
          <w:p w:rsidR="000D3C41" w:rsidRPr="00C40B62" w:rsidRDefault="007E15CD" w:rsidP="007E15CD">
            <w:pPr>
              <w:rPr>
                <w:rFonts w:cs="Arial"/>
                <w:b/>
                <w:color w:val="011627"/>
                <w:szCs w:val="20"/>
              </w:rPr>
            </w:pPr>
            <w:r w:rsidRPr="00C40B62">
              <w:rPr>
                <w:rFonts w:cs="Arial"/>
                <w:b/>
                <w:color w:val="011627"/>
                <w:szCs w:val="20"/>
              </w:rPr>
              <w:t>Responsable(s) de la solicitud:</w:t>
            </w:r>
          </w:p>
        </w:tc>
        <w:tc>
          <w:tcPr>
            <w:tcW w:w="3475" w:type="pct"/>
            <w:shd w:val="clear" w:color="auto" w:fill="auto"/>
            <w:vAlign w:val="center"/>
          </w:tcPr>
          <w:p w:rsidR="000D3C41" w:rsidRPr="00C40B62" w:rsidRDefault="003A4648" w:rsidP="00F77D31">
            <w:pPr>
              <w:jc w:val="left"/>
              <w:rPr>
                <w:rFonts w:cs="Arial"/>
                <w:szCs w:val="20"/>
              </w:rPr>
            </w:pPr>
            <w:r w:rsidRPr="00C40B62">
              <w:rPr>
                <w:rFonts w:cs="Arial"/>
                <w:szCs w:val="20"/>
              </w:rPr>
              <w:t xml:space="preserve">John </w:t>
            </w:r>
            <w:proofErr w:type="spellStart"/>
            <w:r w:rsidR="003D43E8" w:rsidRPr="00C40B62">
              <w:rPr>
                <w:rFonts w:cs="Arial"/>
                <w:szCs w:val="20"/>
              </w:rPr>
              <w:t>Doe</w:t>
            </w:r>
            <w:proofErr w:type="spellEnd"/>
          </w:p>
        </w:tc>
      </w:tr>
      <w:tr w:rsidR="000D3C41" w:rsidRPr="00F77D31" w:rsidTr="00F77D31">
        <w:tc>
          <w:tcPr>
            <w:tcW w:w="1525" w:type="pct"/>
            <w:shd w:val="clear" w:color="auto" w:fill="auto"/>
            <w:vAlign w:val="center"/>
          </w:tcPr>
          <w:p w:rsidR="000D3C41" w:rsidRPr="00C40B62" w:rsidRDefault="007E15CD" w:rsidP="007E15CD">
            <w:pPr>
              <w:rPr>
                <w:rFonts w:cs="Arial"/>
                <w:b/>
                <w:color w:val="011627"/>
                <w:szCs w:val="20"/>
              </w:rPr>
            </w:pPr>
            <w:r w:rsidRPr="00C40B62">
              <w:rPr>
                <w:rFonts w:cs="Arial"/>
                <w:b/>
                <w:color w:val="011627"/>
                <w:szCs w:val="20"/>
              </w:rPr>
              <w:t>Dependencia(s) de la solicitud:</w:t>
            </w:r>
          </w:p>
        </w:tc>
        <w:tc>
          <w:tcPr>
            <w:tcW w:w="3475" w:type="pct"/>
            <w:shd w:val="clear" w:color="auto" w:fill="auto"/>
            <w:vAlign w:val="center"/>
          </w:tcPr>
          <w:p w:rsidR="000D3C41" w:rsidRPr="00C40B62" w:rsidRDefault="003D43E8" w:rsidP="00F77D31">
            <w:pPr>
              <w:jc w:val="left"/>
              <w:rPr>
                <w:rFonts w:cs="Arial"/>
                <w:szCs w:val="20"/>
              </w:rPr>
            </w:pPr>
            <w:r w:rsidRPr="00C40B62">
              <w:rPr>
                <w:rFonts w:cs="Arial"/>
                <w:szCs w:val="20"/>
              </w:rPr>
              <w:t xml:space="preserve">Despacho de abogados John </w:t>
            </w:r>
            <w:proofErr w:type="spellStart"/>
            <w:r w:rsidRPr="00C40B62">
              <w:rPr>
                <w:rFonts w:cs="Arial"/>
                <w:szCs w:val="20"/>
              </w:rPr>
              <w:t>Doe</w:t>
            </w:r>
            <w:proofErr w:type="spellEnd"/>
            <w:r w:rsidRPr="00C40B62">
              <w:rPr>
                <w:rFonts w:cs="Arial"/>
                <w:szCs w:val="20"/>
              </w:rPr>
              <w:t xml:space="preserve"> &amp; Asociados</w:t>
            </w:r>
          </w:p>
        </w:tc>
      </w:tr>
      <w:tr w:rsidR="007E15CD" w:rsidRPr="00F77D31" w:rsidTr="00F77D31">
        <w:tc>
          <w:tcPr>
            <w:tcW w:w="1525" w:type="pct"/>
            <w:shd w:val="clear" w:color="auto" w:fill="auto"/>
            <w:vAlign w:val="center"/>
          </w:tcPr>
          <w:p w:rsidR="007E15CD" w:rsidRPr="00C40B62" w:rsidRDefault="007E15CD" w:rsidP="007E15CD">
            <w:pPr>
              <w:rPr>
                <w:rFonts w:cs="Arial"/>
                <w:b/>
                <w:color w:val="011627"/>
                <w:szCs w:val="20"/>
              </w:rPr>
            </w:pPr>
            <w:r w:rsidRPr="00C40B62">
              <w:rPr>
                <w:rFonts w:cs="Arial"/>
                <w:b/>
                <w:color w:val="011627"/>
                <w:szCs w:val="20"/>
              </w:rPr>
              <w:t>Responsable funcional designado por el equipo de desarrollo de software:</w:t>
            </w:r>
          </w:p>
        </w:tc>
        <w:tc>
          <w:tcPr>
            <w:tcW w:w="3475" w:type="pct"/>
            <w:shd w:val="clear" w:color="auto" w:fill="auto"/>
            <w:vAlign w:val="center"/>
          </w:tcPr>
          <w:p w:rsidR="007E15CD" w:rsidRPr="00C40B62" w:rsidRDefault="003A4648" w:rsidP="00F77D31">
            <w:pPr>
              <w:jc w:val="left"/>
              <w:rPr>
                <w:rFonts w:cs="Arial"/>
                <w:szCs w:val="20"/>
              </w:rPr>
            </w:pPr>
            <w:r w:rsidRPr="00C40B62">
              <w:rPr>
                <w:rFonts w:cs="Arial"/>
                <w:szCs w:val="20"/>
              </w:rPr>
              <w:t>Francisco Javier Gil Bautista</w:t>
            </w:r>
          </w:p>
        </w:tc>
      </w:tr>
    </w:tbl>
    <w:p w:rsidR="00CD780B" w:rsidRPr="000D3C41" w:rsidRDefault="00CD780B" w:rsidP="00CD780B">
      <w:pPr>
        <w:rPr>
          <w:rFonts w:cs="Arial"/>
          <w:lang w:val="es-ES_tradnl" w:eastAsia="en-US"/>
        </w:rPr>
      </w:pPr>
    </w:p>
    <w:p w:rsidR="0057111E" w:rsidRPr="002D2B52" w:rsidRDefault="00AC1665" w:rsidP="004873FE">
      <w:pPr>
        <w:pStyle w:val="Ttulo1"/>
      </w:pPr>
      <w:bookmarkStart w:id="4" w:name="_Toc96627608"/>
      <w:bookmarkStart w:id="5" w:name="_Toc96627958"/>
      <w:r w:rsidRPr="002D2B52">
        <w:t>FASE DE FORMALIZACIÓ</w:t>
      </w:r>
      <w:r w:rsidR="00A461FC" w:rsidRPr="002D2B52">
        <w:t>N</w:t>
      </w:r>
      <w:bookmarkEnd w:id="4"/>
      <w:bookmarkEnd w:id="5"/>
    </w:p>
    <w:p w:rsidR="0057111E" w:rsidRDefault="0057111E" w:rsidP="002D2B52">
      <w:pPr>
        <w:rPr>
          <w:rFonts w:cs="Arial"/>
        </w:rPr>
      </w:pPr>
    </w:p>
    <w:tbl>
      <w:tblPr>
        <w:tblW w:w="5000" w:type="pct"/>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10188"/>
      </w:tblGrid>
      <w:tr w:rsidR="002D2B52" w:rsidRPr="00F77D31" w:rsidTr="00F77D31">
        <w:tc>
          <w:tcPr>
            <w:tcW w:w="5000" w:type="pct"/>
            <w:shd w:val="clear" w:color="auto" w:fill="2EC4B6"/>
            <w:vAlign w:val="center"/>
          </w:tcPr>
          <w:p w:rsidR="002D2B52" w:rsidRPr="00C40B62" w:rsidRDefault="007866D9" w:rsidP="00F77D31">
            <w:pPr>
              <w:jc w:val="center"/>
              <w:rPr>
                <w:rFonts w:cs="Arial"/>
                <w:b/>
                <w:color w:val="011627"/>
                <w:szCs w:val="20"/>
              </w:rPr>
            </w:pPr>
            <w:r w:rsidRPr="00C40B62">
              <w:rPr>
                <w:rFonts w:cs="Arial"/>
                <w:b/>
                <w:color w:val="011627"/>
                <w:szCs w:val="20"/>
              </w:rPr>
              <w:t>Descripción de la solicitud</w:t>
            </w:r>
          </w:p>
        </w:tc>
      </w:tr>
      <w:tr w:rsidR="002D2B52" w:rsidRPr="00F77D31" w:rsidTr="00F77D31">
        <w:tc>
          <w:tcPr>
            <w:tcW w:w="5000" w:type="pct"/>
            <w:shd w:val="clear" w:color="auto" w:fill="DAEEF3"/>
            <w:vAlign w:val="center"/>
          </w:tcPr>
          <w:p w:rsidR="002D2B52" w:rsidRPr="00C40B62" w:rsidRDefault="007866D9" w:rsidP="00F77D31">
            <w:pPr>
              <w:rPr>
                <w:rFonts w:cs="Arial"/>
                <w:b/>
                <w:color w:val="011627"/>
                <w:szCs w:val="20"/>
              </w:rPr>
            </w:pPr>
            <w:r w:rsidRPr="00C40B62">
              <w:rPr>
                <w:rFonts w:cs="Arial"/>
                <w:b/>
                <w:color w:val="011627"/>
                <w:szCs w:val="20"/>
              </w:rPr>
              <w:t>Usuario solicitante</w:t>
            </w:r>
          </w:p>
        </w:tc>
      </w:tr>
      <w:tr w:rsidR="002D2B52" w:rsidRPr="00F77D31" w:rsidTr="00F77D31">
        <w:tc>
          <w:tcPr>
            <w:tcW w:w="5000" w:type="pct"/>
            <w:shd w:val="clear" w:color="auto" w:fill="auto"/>
            <w:vAlign w:val="center"/>
          </w:tcPr>
          <w:p w:rsidR="00F94017" w:rsidRPr="00C40B62" w:rsidRDefault="007866D9" w:rsidP="007866D9">
            <w:pPr>
              <w:rPr>
                <w:rFonts w:cs="Arial"/>
                <w:color w:val="011627"/>
                <w:szCs w:val="20"/>
              </w:rPr>
            </w:pPr>
            <w:r w:rsidRPr="00C40B62">
              <w:rPr>
                <w:rFonts w:cs="Arial"/>
                <w:color w:val="011627"/>
                <w:szCs w:val="20"/>
              </w:rPr>
              <w:t xml:space="preserve">Para nuestro despacho de abogados se necesita un programa para atender las demandas de nuestros clientes. </w:t>
            </w:r>
          </w:p>
          <w:p w:rsidR="00F94017" w:rsidRPr="00C40B62" w:rsidRDefault="00F94017"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 xml:space="preserve">Después de recolectar la información necesaria de nuestros clientes requerimos un pago de ellos para </w:t>
            </w:r>
            <w:r w:rsidR="00F94017" w:rsidRPr="00C40B62">
              <w:rPr>
                <w:rFonts w:cs="Arial"/>
                <w:color w:val="011627"/>
                <w:szCs w:val="20"/>
              </w:rPr>
              <w:t>ofrecer nuestros servicios.</w:t>
            </w:r>
          </w:p>
          <w:p w:rsidR="00F94017" w:rsidRPr="00C40B62" w:rsidRDefault="00F94017" w:rsidP="007866D9">
            <w:pPr>
              <w:rPr>
                <w:rFonts w:cs="Arial"/>
                <w:color w:val="011627"/>
                <w:szCs w:val="20"/>
              </w:rPr>
            </w:pPr>
          </w:p>
          <w:p w:rsidR="00990B1C" w:rsidRPr="00C40B62" w:rsidRDefault="00F94017" w:rsidP="007866D9">
            <w:pPr>
              <w:rPr>
                <w:rFonts w:cs="Arial"/>
                <w:color w:val="011627"/>
                <w:szCs w:val="20"/>
              </w:rPr>
            </w:pPr>
            <w:r w:rsidRPr="00C40B62">
              <w:rPr>
                <w:rFonts w:cs="Arial"/>
                <w:color w:val="011627"/>
                <w:szCs w:val="20"/>
              </w:rPr>
              <w:t xml:space="preserve">Es indispensable que el cliente pueda realizar el seguimiento de su demanda en el programa. </w:t>
            </w:r>
          </w:p>
          <w:p w:rsidR="00990B1C" w:rsidRPr="00C40B62" w:rsidRDefault="00990B1C" w:rsidP="007866D9">
            <w:pPr>
              <w:rPr>
                <w:rFonts w:cs="Arial"/>
                <w:color w:val="011627"/>
                <w:szCs w:val="20"/>
              </w:rPr>
            </w:pPr>
          </w:p>
          <w:p w:rsidR="002D2B52" w:rsidRPr="00C40B62" w:rsidRDefault="00F94017" w:rsidP="007866D9">
            <w:pPr>
              <w:rPr>
                <w:rFonts w:cs="Arial"/>
                <w:color w:val="011627"/>
                <w:szCs w:val="20"/>
              </w:rPr>
            </w:pPr>
            <w:r w:rsidRPr="00C40B62">
              <w:rPr>
                <w:rFonts w:cs="Arial"/>
                <w:color w:val="011627"/>
                <w:szCs w:val="20"/>
              </w:rPr>
              <w:t>También para nosotros tendremos acceso al programa y la información de nuestros clientes que completaron el pago debe estar en formato Word disponible para que nosotros empecemos a trabajar.</w:t>
            </w:r>
          </w:p>
          <w:p w:rsidR="00F94017" w:rsidRPr="00C40B62" w:rsidRDefault="00F94017" w:rsidP="007866D9">
            <w:pPr>
              <w:rPr>
                <w:rFonts w:cs="Arial"/>
                <w:color w:val="011627"/>
                <w:szCs w:val="20"/>
              </w:rPr>
            </w:pPr>
          </w:p>
          <w:p w:rsidR="00F94017" w:rsidRPr="00C40B62" w:rsidRDefault="00F94017" w:rsidP="007866D9">
            <w:pPr>
              <w:rPr>
                <w:rFonts w:cs="Arial"/>
                <w:color w:val="011627"/>
                <w:szCs w:val="20"/>
              </w:rPr>
            </w:pPr>
            <w:r w:rsidRPr="00C40B62">
              <w:rPr>
                <w:rFonts w:cs="Arial"/>
                <w:color w:val="011627"/>
                <w:szCs w:val="20"/>
              </w:rPr>
              <w:t>El programa debe tener un apartado para ver la cantidad de ingresos a partir de los pagos realizados por nuestros clientes.</w:t>
            </w:r>
          </w:p>
          <w:p w:rsidR="00F94017" w:rsidRPr="00C40B62" w:rsidRDefault="00F94017" w:rsidP="007866D9">
            <w:pPr>
              <w:rPr>
                <w:rFonts w:cs="Arial"/>
                <w:color w:val="011627"/>
                <w:szCs w:val="20"/>
              </w:rPr>
            </w:pPr>
          </w:p>
          <w:p w:rsidR="00F94017" w:rsidRPr="00C40B62" w:rsidRDefault="00F94017" w:rsidP="007866D9">
            <w:pPr>
              <w:rPr>
                <w:rFonts w:cs="Arial"/>
                <w:color w:val="011627"/>
                <w:szCs w:val="20"/>
              </w:rPr>
            </w:pPr>
            <w:r w:rsidRPr="00C40B62">
              <w:rPr>
                <w:rFonts w:cs="Arial"/>
                <w:color w:val="011627"/>
                <w:szCs w:val="20"/>
              </w:rPr>
              <w:lastRenderedPageBreak/>
              <w:t>Durante el proceso de la demanda que atendemos a nuestros clientes debemos tener la forma de ir informando en cada paso del mismo haciendo aclaraciones o comentarios.</w:t>
            </w:r>
          </w:p>
          <w:p w:rsidR="00F94017" w:rsidRPr="00C40B62" w:rsidRDefault="00F94017" w:rsidP="007866D9">
            <w:pPr>
              <w:rPr>
                <w:rFonts w:cs="Arial"/>
                <w:color w:val="011627"/>
                <w:szCs w:val="20"/>
              </w:rPr>
            </w:pPr>
          </w:p>
          <w:p w:rsidR="00F94017" w:rsidRPr="00C40B62" w:rsidRDefault="00F94017" w:rsidP="007866D9">
            <w:pPr>
              <w:rPr>
                <w:rFonts w:cs="Arial"/>
                <w:color w:val="011627"/>
                <w:szCs w:val="20"/>
              </w:rPr>
            </w:pPr>
            <w:r w:rsidRPr="00C40B62">
              <w:rPr>
                <w:rFonts w:cs="Arial"/>
                <w:color w:val="011627"/>
                <w:szCs w:val="20"/>
              </w:rPr>
              <w:t>Además del acceso para que nuestros clientes puedan ver el estado de su proceso tiene que recibir notificaciones por su correo electrónico para enterarse de la forma más eficiente posible y así no tenga la necesidad de estar dentro del programa.</w:t>
            </w:r>
          </w:p>
          <w:p w:rsidR="00F94017" w:rsidRPr="00C40B62" w:rsidRDefault="00F94017" w:rsidP="007866D9">
            <w:pPr>
              <w:rPr>
                <w:rFonts w:cs="Arial"/>
                <w:color w:val="011627"/>
                <w:szCs w:val="20"/>
              </w:rPr>
            </w:pPr>
          </w:p>
          <w:p w:rsidR="00990B1C" w:rsidRPr="00C40B62" w:rsidRDefault="00F94017" w:rsidP="007866D9">
            <w:pPr>
              <w:rPr>
                <w:rFonts w:cs="Arial"/>
                <w:color w:val="011627"/>
                <w:szCs w:val="20"/>
              </w:rPr>
            </w:pPr>
            <w:r w:rsidRPr="00C40B62">
              <w:rPr>
                <w:rFonts w:cs="Arial"/>
                <w:color w:val="011627"/>
                <w:szCs w:val="20"/>
              </w:rPr>
              <w:t>El programa debe estar disponible para teléfonos inteligentes, tabletas y computadoras.</w:t>
            </w:r>
            <w:r w:rsidR="00990B1C" w:rsidRPr="00C40B62">
              <w:rPr>
                <w:rFonts w:cs="Arial"/>
                <w:color w:val="011627"/>
                <w:szCs w:val="20"/>
              </w:rPr>
              <w:t xml:space="preserve"> </w:t>
            </w:r>
          </w:p>
          <w:p w:rsidR="00990B1C" w:rsidRPr="00C40B62" w:rsidRDefault="00990B1C" w:rsidP="007866D9">
            <w:pPr>
              <w:rPr>
                <w:rFonts w:cs="Arial"/>
                <w:color w:val="011627"/>
                <w:szCs w:val="20"/>
              </w:rPr>
            </w:pPr>
          </w:p>
          <w:p w:rsidR="00F94017" w:rsidRPr="00C40B62" w:rsidRDefault="00990B1C" w:rsidP="007866D9">
            <w:pPr>
              <w:rPr>
                <w:rFonts w:cs="Arial"/>
                <w:color w:val="011627"/>
                <w:szCs w:val="20"/>
              </w:rPr>
            </w:pPr>
            <w:r w:rsidRPr="00C40B62">
              <w:rPr>
                <w:rFonts w:cs="Arial"/>
                <w:color w:val="011627"/>
                <w:szCs w:val="20"/>
              </w:rPr>
              <w:t>Todo él programa</w:t>
            </w:r>
            <w:r w:rsidR="00F94017" w:rsidRPr="00C40B62">
              <w:rPr>
                <w:rFonts w:cs="Arial"/>
                <w:color w:val="011627"/>
                <w:szCs w:val="20"/>
              </w:rPr>
              <w:t xml:space="preserve"> debe ser acorde a nuestro logo que incluimos aquí</w:t>
            </w:r>
            <w:r w:rsidRPr="00C40B62">
              <w:rPr>
                <w:rFonts w:cs="Arial"/>
                <w:color w:val="011627"/>
                <w:szCs w:val="20"/>
              </w:rPr>
              <w:t xml:space="preserve"> (esta es la que usamos como tarjeta de presentación)</w:t>
            </w:r>
            <w:r w:rsidR="00F94017" w:rsidRPr="00C40B62">
              <w:rPr>
                <w:rFonts w:cs="Arial"/>
                <w:color w:val="011627"/>
                <w:szCs w:val="20"/>
              </w:rPr>
              <w:t>:</w:t>
            </w:r>
          </w:p>
          <w:p w:rsidR="00990B1C" w:rsidRPr="00F77D31" w:rsidRDefault="00990B1C" w:rsidP="007866D9">
            <w:pPr>
              <w:rPr>
                <w:rFonts w:cs="Arial"/>
                <w:color w:val="011627"/>
                <w:sz w:val="20"/>
                <w:szCs w:val="20"/>
              </w:rPr>
            </w:pPr>
          </w:p>
          <w:p w:rsidR="00990B1C" w:rsidRPr="00F77D31" w:rsidRDefault="00990B1C" w:rsidP="007866D9">
            <w:pPr>
              <w:rPr>
                <w:rFonts w:cs="Arial"/>
                <w:color w:val="011627"/>
                <w:sz w:val="20"/>
                <w:szCs w:val="20"/>
              </w:rPr>
            </w:pPr>
          </w:p>
          <w:p w:rsidR="00990B1C" w:rsidRPr="00F77D31" w:rsidRDefault="00C2439A" w:rsidP="007866D9">
            <w:pPr>
              <w:rPr>
                <w:rFonts w:cs="Arial"/>
                <w:color w:val="011627"/>
                <w:sz w:val="20"/>
                <w:szCs w:val="20"/>
              </w:rPr>
            </w:pPr>
            <w:r>
              <w:rPr>
                <w:rFonts w:cs="Arial"/>
                <w:noProof/>
                <w:color w:val="011627"/>
                <w:sz w:val="20"/>
                <w:szCs w:val="20"/>
                <w:lang w:val="es-MX" w:eastAsia="es-MX"/>
              </w:rPr>
              <w:drawing>
                <wp:inline distT="0" distB="0" distL="0" distR="0" wp14:anchorId="312E92E5" wp14:editId="62C6218C">
                  <wp:extent cx="6334125" cy="3619500"/>
                  <wp:effectExtent l="0" t="0" r="9525" b="0"/>
                  <wp:docPr id="2" name="Imagen 1" descr="abogados-tarjeta-presen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gados-tarjeta-presenta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619500"/>
                          </a:xfrm>
                          <a:prstGeom prst="rect">
                            <a:avLst/>
                          </a:prstGeom>
                          <a:noFill/>
                          <a:ln>
                            <a:noFill/>
                          </a:ln>
                        </pic:spPr>
                      </pic:pic>
                    </a:graphicData>
                  </a:graphic>
                </wp:inline>
              </w:drawing>
            </w:r>
          </w:p>
          <w:p w:rsidR="00990B1C" w:rsidRPr="00C40B62" w:rsidRDefault="00990B1C" w:rsidP="007866D9">
            <w:pPr>
              <w:rPr>
                <w:rFonts w:cs="Arial"/>
                <w:color w:val="011627"/>
                <w:szCs w:val="20"/>
              </w:rPr>
            </w:pPr>
          </w:p>
          <w:p w:rsidR="00990B1C" w:rsidRPr="00C40B62" w:rsidRDefault="00990B1C" w:rsidP="007866D9">
            <w:pPr>
              <w:rPr>
                <w:rFonts w:cs="Arial"/>
                <w:color w:val="011627"/>
                <w:szCs w:val="20"/>
              </w:rPr>
            </w:pPr>
            <w:r w:rsidRPr="00C40B62">
              <w:rPr>
                <w:rFonts w:cs="Arial"/>
                <w:color w:val="011627"/>
                <w:szCs w:val="20"/>
              </w:rPr>
              <w:t xml:space="preserve">Cualquier propuesta de </w:t>
            </w:r>
            <w:r w:rsidR="003D43E8" w:rsidRPr="00C40B62">
              <w:rPr>
                <w:rFonts w:cs="Arial"/>
                <w:color w:val="011627"/>
                <w:szCs w:val="20"/>
              </w:rPr>
              <w:t>diseño</w:t>
            </w:r>
            <w:r w:rsidRPr="00C40B62">
              <w:rPr>
                <w:rFonts w:cs="Arial"/>
                <w:color w:val="011627"/>
                <w:szCs w:val="20"/>
              </w:rPr>
              <w:t xml:space="preserve"> es bienvenida.</w:t>
            </w:r>
          </w:p>
          <w:p w:rsidR="00990B1C" w:rsidRPr="00F77D31" w:rsidRDefault="00990B1C" w:rsidP="007866D9">
            <w:pPr>
              <w:rPr>
                <w:rFonts w:cs="Arial"/>
                <w:color w:val="011627"/>
                <w:sz w:val="20"/>
                <w:szCs w:val="20"/>
              </w:rPr>
            </w:pPr>
          </w:p>
        </w:tc>
      </w:tr>
      <w:tr w:rsidR="002D2B52" w:rsidRPr="00F77D31" w:rsidTr="00F77D31">
        <w:tc>
          <w:tcPr>
            <w:tcW w:w="5000" w:type="pct"/>
            <w:shd w:val="clear" w:color="auto" w:fill="DAEEF3"/>
            <w:vAlign w:val="center"/>
          </w:tcPr>
          <w:p w:rsidR="002D2B52" w:rsidRPr="00F77D31" w:rsidRDefault="007866D9" w:rsidP="00F77D31">
            <w:pPr>
              <w:rPr>
                <w:rFonts w:cs="Arial"/>
                <w:b/>
                <w:color w:val="011627"/>
                <w:sz w:val="20"/>
                <w:szCs w:val="20"/>
              </w:rPr>
            </w:pPr>
            <w:r w:rsidRPr="00F77D31">
              <w:rPr>
                <w:rFonts w:cs="Arial"/>
                <w:b/>
                <w:color w:val="011627"/>
                <w:sz w:val="20"/>
                <w:szCs w:val="20"/>
              </w:rPr>
              <w:lastRenderedPageBreak/>
              <w:t>Líder funcional</w:t>
            </w:r>
            <w:r w:rsidR="002D2B52" w:rsidRPr="00F77D31">
              <w:rPr>
                <w:rFonts w:cs="Arial"/>
                <w:b/>
                <w:color w:val="011627"/>
                <w:sz w:val="20"/>
                <w:szCs w:val="20"/>
              </w:rPr>
              <w:t>:</w:t>
            </w:r>
          </w:p>
        </w:tc>
      </w:tr>
      <w:tr w:rsidR="002D2B52" w:rsidRPr="00F77D31" w:rsidTr="00F77D31">
        <w:tc>
          <w:tcPr>
            <w:tcW w:w="5000" w:type="pct"/>
            <w:shd w:val="clear" w:color="auto" w:fill="auto"/>
            <w:vAlign w:val="center"/>
          </w:tcPr>
          <w:p w:rsidR="007866D9" w:rsidRPr="00C40B62" w:rsidRDefault="007866D9" w:rsidP="007866D9">
            <w:pPr>
              <w:rPr>
                <w:rFonts w:cs="Arial"/>
                <w:color w:val="011627"/>
                <w:szCs w:val="20"/>
              </w:rPr>
            </w:pPr>
            <w:r w:rsidRPr="00C40B62">
              <w:rPr>
                <w:rFonts w:cs="Arial"/>
                <w:color w:val="011627"/>
                <w:szCs w:val="20"/>
              </w:rPr>
              <w:t>Es un despacho de abogados que quiere automatizar las demandas de sus clientes, esto lo harán a través de una página web llenando un formulario.</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Al momento de llenar el formulario se manda al proceso de pago para finalizar la transacción.</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Para dar seguimiento a su demanda, el cliente crea una cuenta en la plataforma y verá el seguimiento de cada una de las actualizaciones del proceso legal.</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El administrador del sitio recibe la notificación de una nueva demanda y con los datos llenados del formulario se crea automáticamente el documento legal en formato Word para empezar el proceso.</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 xml:space="preserve">El administrador recibe el pago y debe de ser capaz de verlo en un </w:t>
            </w:r>
            <w:proofErr w:type="spellStart"/>
            <w:r w:rsidRPr="00C40B62">
              <w:rPr>
                <w:rFonts w:cs="Arial"/>
                <w:color w:val="011627"/>
                <w:szCs w:val="20"/>
              </w:rPr>
              <w:t>Dashboard</w:t>
            </w:r>
            <w:proofErr w:type="spellEnd"/>
            <w:r w:rsidRPr="00C40B62">
              <w:rPr>
                <w:rFonts w:cs="Arial"/>
                <w:color w:val="011627"/>
                <w:szCs w:val="20"/>
              </w:rPr>
              <w:t xml:space="preserve"> para ver la cantidad de ingresos recibidos.</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El administrador actualiza el proceso de la demanda y agrega comentarios en cada paso del proceso.</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Al usuario le llegan correos de notificación para saber el avance de su proceso.</w:t>
            </w:r>
          </w:p>
          <w:p w:rsidR="007866D9" w:rsidRPr="00C40B62" w:rsidRDefault="007866D9" w:rsidP="007866D9">
            <w:pPr>
              <w:rPr>
                <w:rFonts w:cs="Arial"/>
                <w:color w:val="011627"/>
                <w:szCs w:val="20"/>
              </w:rPr>
            </w:pPr>
          </w:p>
          <w:p w:rsidR="007866D9" w:rsidRPr="00C40B62" w:rsidRDefault="007866D9" w:rsidP="007866D9">
            <w:pPr>
              <w:rPr>
                <w:rFonts w:cs="Arial"/>
                <w:color w:val="011627"/>
                <w:szCs w:val="20"/>
              </w:rPr>
            </w:pPr>
            <w:r w:rsidRPr="00C40B62">
              <w:rPr>
                <w:rFonts w:cs="Arial"/>
                <w:color w:val="011627"/>
                <w:szCs w:val="20"/>
              </w:rPr>
              <w:t>La página debe de ser responsiva para poderla ver desde el celular.</w:t>
            </w:r>
          </w:p>
          <w:p w:rsidR="007866D9" w:rsidRPr="00C40B62" w:rsidRDefault="007866D9" w:rsidP="007866D9">
            <w:pPr>
              <w:rPr>
                <w:rFonts w:cs="Arial"/>
                <w:color w:val="011627"/>
                <w:szCs w:val="20"/>
              </w:rPr>
            </w:pPr>
          </w:p>
          <w:p w:rsidR="002D2B52" w:rsidRPr="00F77D31" w:rsidRDefault="007866D9" w:rsidP="007866D9">
            <w:pPr>
              <w:rPr>
                <w:rFonts w:cs="Arial"/>
                <w:b/>
                <w:color w:val="011627"/>
                <w:sz w:val="20"/>
                <w:szCs w:val="20"/>
              </w:rPr>
            </w:pPr>
            <w:r w:rsidRPr="00C40B62">
              <w:rPr>
                <w:rFonts w:cs="Arial"/>
                <w:color w:val="011627"/>
                <w:szCs w:val="20"/>
              </w:rPr>
              <w:t>La preferencia de colores del cliente es azul marino y blanco, pero acepta propuestas.</w:t>
            </w:r>
          </w:p>
        </w:tc>
      </w:tr>
    </w:tbl>
    <w:p w:rsidR="002D2B52" w:rsidRPr="003D43E8" w:rsidRDefault="002D2B52" w:rsidP="003D43E8">
      <w:pPr>
        <w:rPr>
          <w:rFonts w:cs="Arial"/>
        </w:rPr>
      </w:pPr>
    </w:p>
    <w:p w:rsidR="008C2396" w:rsidRDefault="008C2396" w:rsidP="003D43E8">
      <w:pPr>
        <w:pStyle w:val="Piedepgina"/>
        <w:tabs>
          <w:tab w:val="clear" w:pos="4252"/>
          <w:tab w:val="clear" w:pos="8504"/>
        </w:tabs>
        <w:rPr>
          <w:rFonts w:cs="Arial"/>
        </w:rPr>
      </w:pPr>
    </w:p>
    <w:p w:rsidR="003D43E8" w:rsidRDefault="003D43E8" w:rsidP="003D43E8">
      <w:pPr>
        <w:pStyle w:val="Piedepgina"/>
        <w:tabs>
          <w:tab w:val="clear" w:pos="4252"/>
          <w:tab w:val="clear" w:pos="8504"/>
        </w:tabs>
        <w:rPr>
          <w:rFonts w:cs="Arial"/>
        </w:rPr>
      </w:pPr>
    </w:p>
    <w:p w:rsidR="003D43E8" w:rsidRDefault="003D43E8" w:rsidP="003D43E8">
      <w:pPr>
        <w:pStyle w:val="Piedepgina"/>
        <w:tabs>
          <w:tab w:val="clear" w:pos="4252"/>
          <w:tab w:val="clear" w:pos="8504"/>
        </w:tabs>
        <w:jc w:val="center"/>
        <w:rPr>
          <w:rFonts w:cs="Arial"/>
        </w:rPr>
      </w:pPr>
      <w:r w:rsidRPr="003D43E8">
        <w:rPr>
          <w:rFonts w:ascii="Poppins" w:hAnsi="Poppins" w:cs="Poppins"/>
          <w:b/>
          <w:bCs/>
          <w:sz w:val="20"/>
          <w:szCs w:val="20"/>
        </w:rPr>
        <w:t>FIRMAS DE ACEPTACIÓN:</w:t>
      </w:r>
    </w:p>
    <w:p w:rsidR="003D43E8" w:rsidRDefault="003D43E8" w:rsidP="003D43E8">
      <w:pPr>
        <w:pStyle w:val="Piedepgina"/>
        <w:tabs>
          <w:tab w:val="clear" w:pos="4252"/>
          <w:tab w:val="clear" w:pos="8504"/>
        </w:tabs>
        <w:rPr>
          <w:rFonts w:cs="Arial"/>
        </w:rPr>
      </w:pPr>
    </w:p>
    <w:p w:rsidR="003D43E8" w:rsidRDefault="003D43E8" w:rsidP="003D43E8">
      <w:pPr>
        <w:pStyle w:val="Piedepgina"/>
        <w:tabs>
          <w:tab w:val="clear" w:pos="4252"/>
          <w:tab w:val="clear" w:pos="8504"/>
        </w:tabs>
        <w:rPr>
          <w:rFonts w:cs="Arial"/>
        </w:rPr>
      </w:pPr>
    </w:p>
    <w:p w:rsidR="003D43E8" w:rsidRDefault="003D43E8" w:rsidP="003D43E8">
      <w:pPr>
        <w:pStyle w:val="Piedepgina"/>
        <w:tabs>
          <w:tab w:val="clear" w:pos="4252"/>
          <w:tab w:val="clear" w:pos="8504"/>
        </w:tabs>
        <w:rPr>
          <w:rFonts w:cs="Arial"/>
        </w:rPr>
      </w:pPr>
    </w:p>
    <w:tbl>
      <w:tblPr>
        <w:tblStyle w:val="Tablaconcuadrcula"/>
        <w:tblW w:w="0" w:type="auto"/>
        <w:tblLook w:val="04A0" w:firstRow="1" w:lastRow="0" w:firstColumn="1" w:lastColumn="0" w:noHBand="0" w:noVBand="1"/>
      </w:tblPr>
      <w:tblGrid>
        <w:gridCol w:w="3370"/>
        <w:gridCol w:w="3371"/>
        <w:gridCol w:w="3371"/>
      </w:tblGrid>
      <w:tr w:rsidR="003D43E8" w:rsidTr="003D43E8">
        <w:tc>
          <w:tcPr>
            <w:tcW w:w="3370" w:type="dxa"/>
            <w:tcBorders>
              <w:top w:val="nil"/>
              <w:left w:val="nil"/>
              <w:bottom w:val="single" w:sz="4" w:space="0" w:color="auto"/>
              <w:right w:val="nil"/>
            </w:tcBorders>
          </w:tcPr>
          <w:p w:rsidR="003D43E8" w:rsidRPr="00532BA3" w:rsidRDefault="00532BA3" w:rsidP="00532BA3">
            <w:pPr>
              <w:pStyle w:val="Piedepgina"/>
              <w:tabs>
                <w:tab w:val="clear" w:pos="4252"/>
                <w:tab w:val="clear" w:pos="8504"/>
              </w:tabs>
              <w:jc w:val="center"/>
              <w:rPr>
                <w:rFonts w:ascii="Edwardian Script ITC" w:hAnsi="Edwardian Script ITC" w:cs="Arial"/>
                <w:sz w:val="40"/>
              </w:rPr>
            </w:pPr>
            <w:r w:rsidRPr="00532BA3">
              <w:rPr>
                <w:rFonts w:ascii="Edwardian Script ITC" w:hAnsi="Edwardian Script ITC" w:cs="Arial"/>
                <w:sz w:val="40"/>
              </w:rPr>
              <w:t xml:space="preserve">John </w:t>
            </w:r>
            <w:proofErr w:type="spellStart"/>
            <w:r w:rsidRPr="00532BA3">
              <w:rPr>
                <w:rFonts w:ascii="Edwardian Script ITC" w:hAnsi="Edwardian Script ITC" w:cs="Arial"/>
                <w:sz w:val="40"/>
              </w:rPr>
              <w:t>Doe</w:t>
            </w:r>
            <w:proofErr w:type="spellEnd"/>
          </w:p>
        </w:tc>
        <w:tc>
          <w:tcPr>
            <w:tcW w:w="3371" w:type="dxa"/>
            <w:tcBorders>
              <w:top w:val="nil"/>
              <w:left w:val="nil"/>
              <w:bottom w:val="nil"/>
              <w:right w:val="nil"/>
            </w:tcBorders>
          </w:tcPr>
          <w:p w:rsidR="003D43E8" w:rsidRDefault="003D43E8" w:rsidP="003D43E8">
            <w:pPr>
              <w:pStyle w:val="Piedepgina"/>
              <w:tabs>
                <w:tab w:val="clear" w:pos="4252"/>
                <w:tab w:val="clear" w:pos="8504"/>
              </w:tabs>
              <w:rPr>
                <w:rFonts w:cs="Arial"/>
              </w:rPr>
            </w:pPr>
          </w:p>
        </w:tc>
        <w:tc>
          <w:tcPr>
            <w:tcW w:w="3371" w:type="dxa"/>
            <w:tcBorders>
              <w:top w:val="nil"/>
              <w:left w:val="nil"/>
              <w:bottom w:val="single" w:sz="4" w:space="0" w:color="auto"/>
              <w:right w:val="nil"/>
            </w:tcBorders>
          </w:tcPr>
          <w:p w:rsidR="003D43E8" w:rsidRPr="00532BA3" w:rsidRDefault="00532BA3" w:rsidP="00532BA3">
            <w:pPr>
              <w:pStyle w:val="Piedepgina"/>
              <w:tabs>
                <w:tab w:val="clear" w:pos="4252"/>
                <w:tab w:val="clear" w:pos="8504"/>
              </w:tabs>
              <w:jc w:val="center"/>
              <w:rPr>
                <w:rFonts w:ascii="Pristina" w:hAnsi="Pristina" w:cs="Arial"/>
                <w:sz w:val="32"/>
                <w:szCs w:val="32"/>
              </w:rPr>
            </w:pPr>
            <w:r w:rsidRPr="00532BA3">
              <w:rPr>
                <w:rFonts w:ascii="Pristina" w:hAnsi="Pristina" w:cs="Arial"/>
                <w:sz w:val="32"/>
                <w:szCs w:val="32"/>
              </w:rPr>
              <w:t>Francisco Javier Gil Bautista</w:t>
            </w:r>
          </w:p>
        </w:tc>
      </w:tr>
      <w:tr w:rsidR="003D43E8" w:rsidRPr="00532BA3" w:rsidTr="003D43E8">
        <w:tc>
          <w:tcPr>
            <w:tcW w:w="3370" w:type="dxa"/>
            <w:tcBorders>
              <w:left w:val="nil"/>
              <w:bottom w:val="nil"/>
              <w:right w:val="nil"/>
            </w:tcBorders>
          </w:tcPr>
          <w:p w:rsidR="00532BA3" w:rsidRPr="00532BA3" w:rsidRDefault="00532BA3" w:rsidP="00532BA3">
            <w:pPr>
              <w:pStyle w:val="Piedepgina"/>
              <w:tabs>
                <w:tab w:val="clear" w:pos="4252"/>
                <w:tab w:val="clear" w:pos="8504"/>
              </w:tabs>
              <w:jc w:val="center"/>
              <w:rPr>
                <w:rFonts w:cs="Arial"/>
                <w:sz w:val="16"/>
                <w:szCs w:val="16"/>
                <w:lang w:val="en-US"/>
              </w:rPr>
            </w:pPr>
          </w:p>
          <w:p w:rsidR="003D43E8" w:rsidRPr="00532BA3" w:rsidRDefault="003D43E8" w:rsidP="00532BA3">
            <w:pPr>
              <w:pStyle w:val="Piedepgina"/>
              <w:tabs>
                <w:tab w:val="clear" w:pos="4252"/>
                <w:tab w:val="clear" w:pos="8504"/>
              </w:tabs>
              <w:jc w:val="center"/>
              <w:rPr>
                <w:rFonts w:cs="Arial"/>
                <w:b/>
                <w:sz w:val="20"/>
                <w:szCs w:val="20"/>
                <w:lang w:val="en-US"/>
              </w:rPr>
            </w:pPr>
            <w:r w:rsidRPr="00532BA3">
              <w:rPr>
                <w:rFonts w:cs="Arial"/>
                <w:b/>
                <w:sz w:val="20"/>
                <w:szCs w:val="20"/>
                <w:lang w:val="en-US"/>
              </w:rPr>
              <w:t>John Doe</w:t>
            </w:r>
          </w:p>
          <w:p w:rsidR="003D43E8" w:rsidRPr="00532BA3" w:rsidRDefault="00532BA3" w:rsidP="00532BA3">
            <w:pPr>
              <w:pStyle w:val="Piedepgina"/>
              <w:tabs>
                <w:tab w:val="clear" w:pos="4252"/>
                <w:tab w:val="clear" w:pos="8504"/>
              </w:tabs>
              <w:jc w:val="center"/>
              <w:rPr>
                <w:rFonts w:cs="Arial"/>
                <w:lang w:val="en-US"/>
              </w:rPr>
            </w:pPr>
            <w:r w:rsidRPr="00532BA3">
              <w:rPr>
                <w:rFonts w:cs="Arial"/>
                <w:sz w:val="20"/>
                <w:szCs w:val="20"/>
                <w:lang w:val="en-US"/>
              </w:rPr>
              <w:t xml:space="preserve">John Doe &amp; </w:t>
            </w:r>
            <w:proofErr w:type="spellStart"/>
            <w:r w:rsidRPr="00532BA3">
              <w:rPr>
                <w:rFonts w:cs="Arial"/>
                <w:sz w:val="20"/>
                <w:szCs w:val="20"/>
                <w:lang w:val="en-US"/>
              </w:rPr>
              <w:t>Asociados</w:t>
            </w:r>
            <w:proofErr w:type="spellEnd"/>
          </w:p>
        </w:tc>
        <w:tc>
          <w:tcPr>
            <w:tcW w:w="3371" w:type="dxa"/>
            <w:tcBorders>
              <w:top w:val="nil"/>
              <w:left w:val="nil"/>
              <w:bottom w:val="nil"/>
              <w:right w:val="nil"/>
            </w:tcBorders>
          </w:tcPr>
          <w:p w:rsidR="003D43E8" w:rsidRPr="00532BA3" w:rsidRDefault="003D43E8" w:rsidP="003D43E8">
            <w:pPr>
              <w:pStyle w:val="Piedepgina"/>
              <w:tabs>
                <w:tab w:val="clear" w:pos="4252"/>
                <w:tab w:val="clear" w:pos="8504"/>
              </w:tabs>
              <w:rPr>
                <w:rFonts w:cs="Arial"/>
                <w:lang w:val="en-US"/>
              </w:rPr>
            </w:pPr>
          </w:p>
        </w:tc>
        <w:tc>
          <w:tcPr>
            <w:tcW w:w="3371" w:type="dxa"/>
            <w:tcBorders>
              <w:left w:val="nil"/>
              <w:bottom w:val="nil"/>
              <w:right w:val="nil"/>
            </w:tcBorders>
          </w:tcPr>
          <w:p w:rsidR="003D43E8" w:rsidRPr="00532BA3" w:rsidRDefault="003D43E8" w:rsidP="00532BA3">
            <w:pPr>
              <w:pStyle w:val="Piedepgina"/>
              <w:tabs>
                <w:tab w:val="clear" w:pos="4252"/>
                <w:tab w:val="clear" w:pos="8504"/>
              </w:tabs>
              <w:jc w:val="center"/>
              <w:rPr>
                <w:rFonts w:cs="Arial"/>
                <w:sz w:val="16"/>
                <w:szCs w:val="20"/>
                <w:lang w:val="en-US"/>
              </w:rPr>
            </w:pPr>
          </w:p>
          <w:p w:rsidR="00532BA3" w:rsidRPr="00532BA3" w:rsidRDefault="00532BA3" w:rsidP="00532BA3">
            <w:pPr>
              <w:pStyle w:val="Piedepgina"/>
              <w:tabs>
                <w:tab w:val="clear" w:pos="4252"/>
                <w:tab w:val="clear" w:pos="8504"/>
              </w:tabs>
              <w:jc w:val="center"/>
              <w:rPr>
                <w:rFonts w:cs="Arial"/>
                <w:b/>
                <w:sz w:val="20"/>
                <w:szCs w:val="20"/>
                <w:lang w:val="en-US"/>
              </w:rPr>
            </w:pPr>
            <w:r w:rsidRPr="00532BA3">
              <w:rPr>
                <w:rFonts w:cs="Arial"/>
                <w:b/>
                <w:sz w:val="20"/>
                <w:szCs w:val="20"/>
                <w:lang w:val="en-US"/>
              </w:rPr>
              <w:t>Francisco Javier Gil Bautista</w:t>
            </w:r>
          </w:p>
          <w:p w:rsidR="00532BA3" w:rsidRPr="00532BA3" w:rsidRDefault="00532BA3" w:rsidP="00532BA3">
            <w:pPr>
              <w:pStyle w:val="Piedepgina"/>
              <w:tabs>
                <w:tab w:val="clear" w:pos="4252"/>
                <w:tab w:val="clear" w:pos="8504"/>
              </w:tabs>
              <w:jc w:val="center"/>
              <w:rPr>
                <w:rFonts w:cs="Arial"/>
                <w:sz w:val="20"/>
                <w:szCs w:val="20"/>
                <w:lang w:val="en-US"/>
              </w:rPr>
            </w:pPr>
            <w:proofErr w:type="spellStart"/>
            <w:r w:rsidRPr="00532BA3">
              <w:rPr>
                <w:rFonts w:cs="Arial"/>
                <w:sz w:val="20"/>
                <w:szCs w:val="20"/>
                <w:lang w:val="en-US"/>
              </w:rPr>
              <w:t>avexyk</w:t>
            </w:r>
            <w:proofErr w:type="spellEnd"/>
            <w:r w:rsidRPr="00532BA3">
              <w:rPr>
                <w:rFonts w:cs="Arial"/>
                <w:sz w:val="20"/>
                <w:szCs w:val="20"/>
                <w:lang w:val="en-US"/>
              </w:rPr>
              <w:t xml:space="preserve"> software co.</w:t>
            </w:r>
          </w:p>
        </w:tc>
      </w:tr>
    </w:tbl>
    <w:p w:rsidR="003D43E8" w:rsidRPr="00532BA3" w:rsidRDefault="003D43E8" w:rsidP="003D43E8">
      <w:pPr>
        <w:pStyle w:val="Piedepgina"/>
        <w:tabs>
          <w:tab w:val="clear" w:pos="4252"/>
          <w:tab w:val="clear" w:pos="8504"/>
        </w:tabs>
        <w:rPr>
          <w:rFonts w:cs="Arial"/>
          <w:lang w:val="en-US"/>
        </w:rPr>
      </w:pPr>
    </w:p>
    <w:p w:rsidR="007650F9" w:rsidRPr="00532BA3" w:rsidRDefault="007650F9" w:rsidP="00532BA3">
      <w:pPr>
        <w:pStyle w:val="Piedepgina"/>
        <w:tabs>
          <w:tab w:val="clear" w:pos="4252"/>
          <w:tab w:val="clear" w:pos="8504"/>
        </w:tabs>
        <w:spacing w:line="360" w:lineRule="auto"/>
        <w:rPr>
          <w:rFonts w:cs="Poppins"/>
          <w:bCs/>
          <w:sz w:val="22"/>
          <w:szCs w:val="20"/>
          <w:lang w:val="en-US"/>
        </w:rPr>
      </w:pPr>
    </w:p>
    <w:p w:rsidR="00933F02" w:rsidRPr="003D43E8" w:rsidRDefault="003D43E8" w:rsidP="004873FE">
      <w:pPr>
        <w:pStyle w:val="Ttulo1"/>
        <w:rPr>
          <w:bCs/>
        </w:rPr>
      </w:pPr>
      <w:r>
        <w:rPr>
          <w:bCs/>
        </w:rPr>
        <w:br w:type="page"/>
      </w:r>
      <w:bookmarkStart w:id="6" w:name="_Toc96627609"/>
      <w:bookmarkStart w:id="7" w:name="_Toc96627959"/>
      <w:r w:rsidR="00C758C6" w:rsidRPr="000D3C41">
        <w:lastRenderedPageBreak/>
        <w:t>ANALISIS</w:t>
      </w:r>
      <w:r w:rsidR="00933F02" w:rsidRPr="000D3C41">
        <w:t xml:space="preserve"> DE </w:t>
      </w:r>
      <w:r w:rsidR="00033CDA" w:rsidRPr="000D3C41">
        <w:t>REQUISITOS</w:t>
      </w:r>
      <w:r w:rsidR="001E6230" w:rsidRPr="000D3C41">
        <w:t xml:space="preserve"> Y REQUERIMIENTOS</w:t>
      </w:r>
      <w:bookmarkEnd w:id="6"/>
      <w:bookmarkEnd w:id="7"/>
      <w:r w:rsidR="00950088" w:rsidRPr="000D3C41">
        <w:t xml:space="preserve"> </w:t>
      </w:r>
    </w:p>
    <w:p w:rsidR="0008714F" w:rsidRDefault="0008714F" w:rsidP="00532BA3">
      <w:pPr>
        <w:rPr>
          <w:rFonts w:cs="Arial"/>
        </w:rPr>
      </w:pP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23"/>
        <w:gridCol w:w="1004"/>
        <w:gridCol w:w="1867"/>
        <w:gridCol w:w="2223"/>
        <w:gridCol w:w="2871"/>
      </w:tblGrid>
      <w:tr w:rsidR="000A18BC" w:rsidTr="009A500A">
        <w:tc>
          <w:tcPr>
            <w:tcW w:w="2223" w:type="dxa"/>
            <w:shd w:val="clear" w:color="auto" w:fill="DAEEF3" w:themeFill="accent5" w:themeFillTint="33"/>
          </w:tcPr>
          <w:p w:rsidR="000A18BC" w:rsidRDefault="000A18BC" w:rsidP="00C40B62">
            <w:pPr>
              <w:jc w:val="center"/>
              <w:rPr>
                <w:rFonts w:cs="Arial"/>
              </w:rPr>
            </w:pPr>
            <w:r>
              <w:rPr>
                <w:rFonts w:cs="Arial"/>
              </w:rPr>
              <w:t>Fecha de inicio</w:t>
            </w:r>
          </w:p>
        </w:tc>
        <w:tc>
          <w:tcPr>
            <w:tcW w:w="2871" w:type="dxa"/>
            <w:gridSpan w:val="2"/>
            <w:shd w:val="clear" w:color="auto" w:fill="DAEEF3" w:themeFill="accent5" w:themeFillTint="33"/>
          </w:tcPr>
          <w:p w:rsidR="000A18BC" w:rsidRDefault="000A18BC" w:rsidP="008C2C12">
            <w:pPr>
              <w:jc w:val="center"/>
              <w:rPr>
                <w:rFonts w:cs="Arial"/>
              </w:rPr>
            </w:pPr>
            <w:r>
              <w:rPr>
                <w:rFonts w:cs="Arial"/>
              </w:rPr>
              <w:t>24/02/2022</w:t>
            </w:r>
          </w:p>
        </w:tc>
        <w:tc>
          <w:tcPr>
            <w:tcW w:w="2223" w:type="dxa"/>
            <w:shd w:val="clear" w:color="auto" w:fill="DAEEF3" w:themeFill="accent5" w:themeFillTint="33"/>
          </w:tcPr>
          <w:p w:rsidR="000A18BC" w:rsidRDefault="000A18BC" w:rsidP="00C40B62">
            <w:pPr>
              <w:jc w:val="center"/>
              <w:rPr>
                <w:rFonts w:cs="Arial"/>
              </w:rPr>
            </w:pPr>
            <w:r>
              <w:rPr>
                <w:rFonts w:cs="Arial"/>
              </w:rPr>
              <w:t>Fecha final</w:t>
            </w:r>
          </w:p>
        </w:tc>
        <w:tc>
          <w:tcPr>
            <w:tcW w:w="2871" w:type="dxa"/>
            <w:shd w:val="clear" w:color="auto" w:fill="DAEEF3" w:themeFill="accent5" w:themeFillTint="33"/>
          </w:tcPr>
          <w:p w:rsidR="000A18BC" w:rsidRDefault="000A18BC" w:rsidP="008C2C12">
            <w:pPr>
              <w:jc w:val="center"/>
              <w:rPr>
                <w:rFonts w:cs="Arial"/>
              </w:rPr>
            </w:pPr>
            <w:r>
              <w:rPr>
                <w:rFonts w:cs="Arial"/>
              </w:rPr>
              <w:t>24/04/2022</w:t>
            </w:r>
          </w:p>
        </w:tc>
      </w:tr>
      <w:tr w:rsidR="000A18BC" w:rsidTr="00C40B62">
        <w:tc>
          <w:tcPr>
            <w:tcW w:w="10188" w:type="dxa"/>
            <w:gridSpan w:val="5"/>
          </w:tcPr>
          <w:p w:rsidR="000A18BC" w:rsidRPr="008C2C12" w:rsidRDefault="000A18BC" w:rsidP="000A18BC">
            <w:pPr>
              <w:jc w:val="center"/>
              <w:rPr>
                <w:rFonts w:cs="Arial"/>
                <w:b/>
              </w:rPr>
            </w:pPr>
            <w:r w:rsidRPr="008C2C12">
              <w:rPr>
                <w:rFonts w:cs="Arial"/>
                <w:b/>
              </w:rPr>
              <w:t>Modelamiento de negocio</w:t>
            </w:r>
          </w:p>
        </w:tc>
      </w:tr>
      <w:tr w:rsidR="000A18BC" w:rsidTr="00C40B62">
        <w:tc>
          <w:tcPr>
            <w:tcW w:w="10188" w:type="dxa"/>
            <w:gridSpan w:val="5"/>
          </w:tcPr>
          <w:p w:rsidR="000A18BC" w:rsidRDefault="000A18BC" w:rsidP="00532BA3">
            <w:pPr>
              <w:rPr>
                <w:rFonts w:cs="Arial"/>
              </w:rPr>
            </w:pPr>
          </w:p>
          <w:p w:rsidR="000A18BC" w:rsidRDefault="00C2439A" w:rsidP="00532BA3">
            <w:pPr>
              <w:rPr>
                <w:rFonts w:cs="Arial"/>
              </w:rPr>
            </w:pPr>
            <w:r>
              <w:rPr>
                <w:rFonts w:cs="Arial"/>
                <w:noProof/>
                <w:lang w:val="es-MX" w:eastAsia="es-MX"/>
              </w:rPr>
              <w:drawing>
                <wp:inline distT="0" distB="0" distL="0" distR="0" wp14:anchorId="097951E6" wp14:editId="0E479004">
                  <wp:extent cx="6324600" cy="4962525"/>
                  <wp:effectExtent l="0" t="0" r="0" b="9525"/>
                  <wp:docPr id="12" name="Imagen 12" descr="C:\GitHub\frontendlx\1-practica-requerimientos\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tHub\frontendlx\1-practica-requerimientos\bpm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962525"/>
                          </a:xfrm>
                          <a:prstGeom prst="rect">
                            <a:avLst/>
                          </a:prstGeom>
                          <a:noFill/>
                          <a:ln>
                            <a:noFill/>
                          </a:ln>
                        </pic:spPr>
                      </pic:pic>
                    </a:graphicData>
                  </a:graphic>
                </wp:inline>
              </w:drawing>
            </w:r>
          </w:p>
          <w:p w:rsidR="000A18BC" w:rsidRDefault="000A18BC" w:rsidP="00532BA3">
            <w:pPr>
              <w:rPr>
                <w:rFonts w:cs="Arial"/>
              </w:rPr>
            </w:pPr>
          </w:p>
        </w:tc>
      </w:tr>
      <w:tr w:rsidR="008C2C12" w:rsidTr="00C40B62">
        <w:tc>
          <w:tcPr>
            <w:tcW w:w="10188" w:type="dxa"/>
            <w:gridSpan w:val="5"/>
          </w:tcPr>
          <w:p w:rsidR="008C2C12" w:rsidRPr="008C2C12" w:rsidRDefault="008C2C12" w:rsidP="008C2C12">
            <w:pPr>
              <w:jc w:val="center"/>
              <w:rPr>
                <w:rFonts w:cs="Arial"/>
                <w:b/>
              </w:rPr>
            </w:pPr>
            <w:r w:rsidRPr="008C2C12">
              <w:rPr>
                <w:rFonts w:cs="Arial"/>
                <w:b/>
              </w:rPr>
              <w:t>Términos de referencia</w:t>
            </w:r>
          </w:p>
        </w:tc>
      </w:tr>
      <w:tr w:rsidR="008C2C12" w:rsidTr="00C40B62">
        <w:tc>
          <w:tcPr>
            <w:tcW w:w="3227" w:type="dxa"/>
            <w:gridSpan w:val="2"/>
            <w:vAlign w:val="center"/>
          </w:tcPr>
          <w:p w:rsidR="008C2C12" w:rsidRPr="008C2C12" w:rsidRDefault="008C2C12" w:rsidP="00C40B62">
            <w:pPr>
              <w:jc w:val="left"/>
              <w:rPr>
                <w:rFonts w:cs="Arial"/>
                <w:b/>
              </w:rPr>
            </w:pPr>
            <w:r w:rsidRPr="008C2C12">
              <w:rPr>
                <w:rFonts w:cs="Arial"/>
                <w:b/>
              </w:rPr>
              <w:t xml:space="preserve">Alcance </w:t>
            </w:r>
            <w:r w:rsidR="007B7638">
              <w:rPr>
                <w:rFonts w:cs="Arial"/>
                <w:b/>
              </w:rPr>
              <w:t xml:space="preserve">y limitaciones </w:t>
            </w:r>
            <w:r w:rsidRPr="008C2C12">
              <w:rPr>
                <w:rFonts w:cs="Arial"/>
                <w:b/>
              </w:rPr>
              <w:t>de la solución</w:t>
            </w:r>
          </w:p>
        </w:tc>
        <w:tc>
          <w:tcPr>
            <w:tcW w:w="6961" w:type="dxa"/>
            <w:gridSpan w:val="3"/>
          </w:tcPr>
          <w:p w:rsidR="007B7638" w:rsidRPr="007B7638" w:rsidRDefault="007B7638" w:rsidP="00003CBF">
            <w:pPr>
              <w:rPr>
                <w:rFonts w:cs="Arial"/>
                <w:b/>
                <w:i/>
              </w:rPr>
            </w:pPr>
            <w:r w:rsidRPr="007B7638">
              <w:rPr>
                <w:rFonts w:cs="Arial"/>
                <w:b/>
                <w:i/>
              </w:rPr>
              <w:t>Alcance:</w:t>
            </w:r>
          </w:p>
          <w:p w:rsidR="007B7638" w:rsidRDefault="007B7638" w:rsidP="00003CBF">
            <w:pPr>
              <w:rPr>
                <w:rFonts w:cs="Arial"/>
              </w:rPr>
            </w:pPr>
          </w:p>
          <w:p w:rsidR="000308AB" w:rsidRDefault="000308AB" w:rsidP="00003CBF">
            <w:r>
              <w:rPr>
                <w:rFonts w:cs="Arial"/>
              </w:rPr>
              <w:t xml:space="preserve">El sistema web </w:t>
            </w:r>
            <w:proofErr w:type="spellStart"/>
            <w:r>
              <w:rPr>
                <w:rFonts w:cs="Arial"/>
                <w:b/>
              </w:rPr>
              <w:t>Abogabot</w:t>
            </w:r>
            <w:proofErr w:type="spellEnd"/>
            <w:r>
              <w:t xml:space="preserve"> será un software para trabajar en entornos WEB, lo que permitirá su utilización de forma </w:t>
            </w:r>
            <w:r>
              <w:lastRenderedPageBreak/>
              <w:t>descentralizada, además trabajará de forma independiente por lo tanto no interactuará con otros sistemas.</w:t>
            </w:r>
          </w:p>
          <w:p w:rsidR="007B7638" w:rsidRDefault="007B7638" w:rsidP="00003CBF"/>
          <w:p w:rsidR="007B7638" w:rsidRDefault="007B7638" w:rsidP="00003CBF">
            <w:r>
              <w:t xml:space="preserve">El sistema web </w:t>
            </w:r>
            <w:proofErr w:type="spellStart"/>
            <w:r>
              <w:rPr>
                <w:b/>
              </w:rPr>
              <w:t>Abogabot</w:t>
            </w:r>
            <w:proofErr w:type="spellEnd"/>
            <w:r>
              <w:t xml:space="preserve"> tendrá tres tipos de usuarios que se describen en la siguiente tabla:</w:t>
            </w:r>
          </w:p>
          <w:p w:rsidR="007B7638" w:rsidRDefault="007B7638" w:rsidP="00003CBF"/>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3365"/>
              <w:gridCol w:w="3365"/>
            </w:tblGrid>
            <w:tr w:rsidR="007B7638" w:rsidTr="009720E0">
              <w:tc>
                <w:tcPr>
                  <w:tcW w:w="3365" w:type="dxa"/>
                </w:tcPr>
                <w:p w:rsidR="007B7638" w:rsidRPr="009A500A" w:rsidRDefault="007B7638" w:rsidP="009720E0">
                  <w:pPr>
                    <w:jc w:val="center"/>
                    <w:rPr>
                      <w:rFonts w:ascii="Open Sans Condensed" w:hAnsi="Open Sans Condensed" w:cs="Open Sans Condensed"/>
                    </w:rPr>
                  </w:pPr>
                  <w:r w:rsidRPr="009A500A">
                    <w:rPr>
                      <w:rFonts w:ascii="Open Sans Condensed" w:hAnsi="Open Sans Condensed" w:cs="Open Sans Condensed"/>
                    </w:rPr>
                    <w:t>Nombre/Rol</w:t>
                  </w:r>
                </w:p>
              </w:tc>
              <w:tc>
                <w:tcPr>
                  <w:tcW w:w="3365" w:type="dxa"/>
                </w:tcPr>
                <w:p w:rsidR="007B7638" w:rsidRPr="009A500A" w:rsidRDefault="007B7638" w:rsidP="009720E0">
                  <w:pPr>
                    <w:jc w:val="center"/>
                    <w:rPr>
                      <w:rFonts w:ascii="Open Sans Condensed" w:hAnsi="Open Sans Condensed" w:cs="Open Sans Condensed"/>
                      <w:b/>
                    </w:rPr>
                  </w:pPr>
                  <w:r w:rsidRPr="009A500A">
                    <w:rPr>
                      <w:rFonts w:ascii="Open Sans Condensed" w:hAnsi="Open Sans Condensed" w:cs="Open Sans Condensed"/>
                      <w:b/>
                    </w:rPr>
                    <w:t>Descripción</w:t>
                  </w:r>
                </w:p>
              </w:tc>
            </w:tr>
            <w:tr w:rsidR="007B7638" w:rsidTr="009720E0">
              <w:tc>
                <w:tcPr>
                  <w:tcW w:w="3365" w:type="dxa"/>
                  <w:vAlign w:val="center"/>
                </w:tcPr>
                <w:p w:rsidR="007B7638" w:rsidRDefault="007B7638" w:rsidP="009720E0">
                  <w:pPr>
                    <w:jc w:val="left"/>
                    <w:rPr>
                      <w:rFonts w:cs="Arial"/>
                    </w:rPr>
                  </w:pPr>
                  <w:r>
                    <w:rPr>
                      <w:rFonts w:cs="Arial"/>
                    </w:rPr>
                    <w:t>Abogado / Administrador</w:t>
                  </w:r>
                </w:p>
              </w:tc>
              <w:tc>
                <w:tcPr>
                  <w:tcW w:w="3365" w:type="dxa"/>
                </w:tcPr>
                <w:p w:rsidR="007B7638" w:rsidRDefault="007B7638" w:rsidP="009720E0">
                  <w:pPr>
                    <w:rPr>
                      <w:rFonts w:cs="Arial"/>
                    </w:rPr>
                  </w:pPr>
                  <w:r>
                    <w:rPr>
                      <w:rFonts w:cs="Arial"/>
                    </w:rPr>
                    <w:t>Tendrá control total del sistema forma interna.</w:t>
                  </w:r>
                </w:p>
              </w:tc>
            </w:tr>
            <w:tr w:rsidR="007B7638" w:rsidTr="009720E0">
              <w:tc>
                <w:tcPr>
                  <w:tcW w:w="3365" w:type="dxa"/>
                  <w:vAlign w:val="center"/>
                </w:tcPr>
                <w:p w:rsidR="007B7638" w:rsidRDefault="007B7638" w:rsidP="009720E0">
                  <w:pPr>
                    <w:jc w:val="left"/>
                    <w:rPr>
                      <w:rFonts w:cs="Arial"/>
                    </w:rPr>
                  </w:pPr>
                  <w:r>
                    <w:rPr>
                      <w:rFonts w:cs="Arial"/>
                    </w:rPr>
                    <w:t>Cliente / Usuario</w:t>
                  </w:r>
                </w:p>
              </w:tc>
              <w:tc>
                <w:tcPr>
                  <w:tcW w:w="3365" w:type="dxa"/>
                </w:tcPr>
                <w:p w:rsidR="007B7638" w:rsidRDefault="007B7638" w:rsidP="009720E0">
                  <w:pPr>
                    <w:rPr>
                      <w:rFonts w:cs="Arial"/>
                    </w:rPr>
                  </w:pPr>
                  <w:r>
                    <w:rPr>
                      <w:rFonts w:cs="Arial"/>
                    </w:rPr>
                    <w:t>Tendrá permisos base que le permitirán acceder al sistema de forma limitada.</w:t>
                  </w:r>
                </w:p>
              </w:tc>
            </w:tr>
            <w:tr w:rsidR="007B7638" w:rsidTr="009720E0">
              <w:tc>
                <w:tcPr>
                  <w:tcW w:w="3365" w:type="dxa"/>
                  <w:vAlign w:val="center"/>
                </w:tcPr>
                <w:p w:rsidR="007B7638" w:rsidRDefault="007B7638" w:rsidP="009720E0">
                  <w:pPr>
                    <w:jc w:val="left"/>
                    <w:rPr>
                      <w:rFonts w:cs="Arial"/>
                    </w:rPr>
                  </w:pPr>
                  <w:r>
                    <w:rPr>
                      <w:rFonts w:cs="Arial"/>
                    </w:rPr>
                    <w:t>Anónimo / Visitante</w:t>
                  </w:r>
                </w:p>
              </w:tc>
              <w:tc>
                <w:tcPr>
                  <w:tcW w:w="3365" w:type="dxa"/>
                </w:tcPr>
                <w:p w:rsidR="007B7638" w:rsidRDefault="007B7638" w:rsidP="009720E0">
                  <w:pPr>
                    <w:rPr>
                      <w:rFonts w:cs="Arial"/>
                    </w:rPr>
                  </w:pPr>
                  <w:r>
                    <w:rPr>
                      <w:rFonts w:cs="Arial"/>
                    </w:rPr>
                    <w:t>Tendrá acceso a todas las partes del sistema que sean públicas y no necesiten inicio de sesión o tener una cuenta.</w:t>
                  </w:r>
                </w:p>
              </w:tc>
            </w:tr>
          </w:tbl>
          <w:p w:rsidR="007B7638" w:rsidRPr="000308AB" w:rsidRDefault="007B7638" w:rsidP="00003CBF">
            <w:pPr>
              <w:rPr>
                <w:rFonts w:cs="Arial"/>
              </w:rPr>
            </w:pPr>
          </w:p>
          <w:p w:rsidR="008C2C12" w:rsidRPr="00003CBF" w:rsidRDefault="007B7638" w:rsidP="00003CBF">
            <w:pPr>
              <w:rPr>
                <w:rFonts w:cs="Arial"/>
                <w:b/>
                <w:i/>
              </w:rPr>
            </w:pPr>
            <w:r>
              <w:rPr>
                <w:rFonts w:cs="Arial"/>
                <w:b/>
                <w:i/>
              </w:rPr>
              <w:t>Limitaciones</w:t>
            </w:r>
            <w:r w:rsidR="007C22E2">
              <w:rPr>
                <w:rFonts w:cs="Arial"/>
                <w:b/>
                <w:i/>
              </w:rPr>
              <w:t>:</w:t>
            </w:r>
          </w:p>
          <w:p w:rsidR="00003CBF" w:rsidRDefault="00003CBF" w:rsidP="00003CBF">
            <w:pPr>
              <w:rPr>
                <w:rFonts w:cs="Arial"/>
              </w:rPr>
            </w:pPr>
          </w:p>
          <w:p w:rsidR="000308AB" w:rsidRPr="007C22E2" w:rsidRDefault="007B7638" w:rsidP="007B7638">
            <w:pPr>
              <w:numPr>
                <w:ilvl w:val="0"/>
                <w:numId w:val="36"/>
              </w:numPr>
              <w:rPr>
                <w:rFonts w:cs="Arial"/>
                <w:b/>
              </w:rPr>
            </w:pPr>
            <w:r w:rsidRPr="007C22E2">
              <w:rPr>
                <w:rFonts w:cs="Arial"/>
                <w:b/>
              </w:rPr>
              <w:t>Políticas reguladoras.</w:t>
            </w:r>
          </w:p>
          <w:p w:rsidR="007159C4" w:rsidRDefault="007159C4" w:rsidP="007159C4">
            <w:pPr>
              <w:rPr>
                <w:rFonts w:cs="Arial"/>
              </w:rPr>
            </w:pPr>
          </w:p>
          <w:p w:rsidR="007B7638" w:rsidRDefault="007B7638" w:rsidP="007B7638">
            <w:pPr>
              <w:rPr>
                <w:rFonts w:cs="Arial"/>
              </w:rPr>
            </w:pPr>
            <w:r>
              <w:rPr>
                <w:rFonts w:cs="Arial"/>
              </w:rPr>
              <w:t xml:space="preserve">El sistema puede permitir la </w:t>
            </w:r>
            <w:r w:rsidR="006E6C63">
              <w:rPr>
                <w:rFonts w:cs="Arial"/>
              </w:rPr>
              <w:t>desactivación</w:t>
            </w:r>
            <w:r>
              <w:rPr>
                <w:rFonts w:cs="Arial"/>
              </w:rPr>
              <w:t xml:space="preserve"> de registros además de la eliminación de los mismos.</w:t>
            </w:r>
          </w:p>
          <w:p w:rsidR="007B7638" w:rsidRDefault="007B7638" w:rsidP="007B7638">
            <w:pPr>
              <w:rPr>
                <w:rFonts w:cs="Arial"/>
              </w:rPr>
            </w:pPr>
          </w:p>
          <w:p w:rsidR="007B7638" w:rsidRDefault="007159C4" w:rsidP="007159C4">
            <w:pPr>
              <w:rPr>
                <w:rFonts w:cs="Arial"/>
              </w:rPr>
            </w:pPr>
            <w:r>
              <w:rPr>
                <w:rFonts w:cs="Arial"/>
              </w:rPr>
              <w:t>El sistema se desarrollará mediante software de código abierto y software libre por lo tanto no se deberá pagar por el uso de:</w:t>
            </w:r>
          </w:p>
          <w:p w:rsidR="007159C4" w:rsidRDefault="007159C4" w:rsidP="007159C4">
            <w:pPr>
              <w:rPr>
                <w:rFonts w:cs="Arial"/>
              </w:rPr>
            </w:pPr>
          </w:p>
          <w:p w:rsidR="007159C4" w:rsidRDefault="007159C4" w:rsidP="007159C4">
            <w:pPr>
              <w:numPr>
                <w:ilvl w:val="0"/>
                <w:numId w:val="37"/>
              </w:numPr>
              <w:rPr>
                <w:rFonts w:cs="Arial"/>
              </w:rPr>
            </w:pPr>
            <w:r>
              <w:rPr>
                <w:rFonts w:cs="Arial"/>
              </w:rPr>
              <w:t>Servidor Web Apache.</w:t>
            </w:r>
          </w:p>
          <w:p w:rsidR="007159C4" w:rsidRDefault="007159C4" w:rsidP="007159C4">
            <w:pPr>
              <w:numPr>
                <w:ilvl w:val="0"/>
                <w:numId w:val="37"/>
              </w:numPr>
              <w:rPr>
                <w:rFonts w:cs="Arial"/>
              </w:rPr>
            </w:pPr>
            <w:r>
              <w:rPr>
                <w:rFonts w:cs="Arial"/>
              </w:rPr>
              <w:t>Sistema de Gestión de Base de Datos (</w:t>
            </w:r>
            <w:proofErr w:type="spellStart"/>
            <w:r>
              <w:rPr>
                <w:rFonts w:cs="Arial"/>
              </w:rPr>
              <w:t>MySQL</w:t>
            </w:r>
            <w:proofErr w:type="spellEnd"/>
            <w:r>
              <w:rPr>
                <w:rFonts w:cs="Arial"/>
              </w:rPr>
              <w:t>).</w:t>
            </w:r>
          </w:p>
          <w:p w:rsidR="007159C4" w:rsidRDefault="007159C4" w:rsidP="007159C4">
            <w:pPr>
              <w:numPr>
                <w:ilvl w:val="0"/>
                <w:numId w:val="37"/>
              </w:numPr>
              <w:rPr>
                <w:rFonts w:cs="Arial"/>
              </w:rPr>
            </w:pPr>
            <w:r>
              <w:rPr>
                <w:rFonts w:cs="Arial"/>
              </w:rPr>
              <w:t xml:space="preserve">Lenguaje de programación </w:t>
            </w:r>
            <w:proofErr w:type="gramStart"/>
            <w:r>
              <w:rPr>
                <w:rFonts w:cs="Arial"/>
              </w:rPr>
              <w:t>( PHP</w:t>
            </w:r>
            <w:proofErr w:type="gramEnd"/>
            <w:r>
              <w:rPr>
                <w:rFonts w:cs="Arial"/>
              </w:rPr>
              <w:t xml:space="preserve"> y JavaScript ).</w:t>
            </w:r>
          </w:p>
          <w:p w:rsidR="007159C4" w:rsidRPr="007159C4" w:rsidRDefault="007159C4" w:rsidP="007159C4">
            <w:pPr>
              <w:numPr>
                <w:ilvl w:val="0"/>
                <w:numId w:val="37"/>
              </w:numPr>
              <w:rPr>
                <w:rFonts w:cs="Arial"/>
              </w:rPr>
            </w:pPr>
            <w:r w:rsidRPr="007159C4">
              <w:rPr>
                <w:rFonts w:cs="Arial"/>
              </w:rPr>
              <w:t>Framework (Bootstrap).</w:t>
            </w:r>
          </w:p>
          <w:p w:rsidR="007159C4" w:rsidRDefault="007159C4" w:rsidP="007159C4">
            <w:pPr>
              <w:numPr>
                <w:ilvl w:val="0"/>
                <w:numId w:val="37"/>
              </w:numPr>
              <w:rPr>
                <w:rFonts w:cs="Arial"/>
              </w:rPr>
            </w:pPr>
            <w:r w:rsidRPr="007159C4">
              <w:rPr>
                <w:rFonts w:cs="Arial"/>
              </w:rPr>
              <w:t>Entorno de tiempo de ejecución (Node.js).</w:t>
            </w:r>
          </w:p>
          <w:p w:rsidR="007159C4" w:rsidRPr="007159C4" w:rsidRDefault="007159C4" w:rsidP="007159C4">
            <w:pPr>
              <w:numPr>
                <w:ilvl w:val="0"/>
                <w:numId w:val="37"/>
              </w:numPr>
              <w:rPr>
                <w:rFonts w:cs="Arial"/>
              </w:rPr>
            </w:pPr>
            <w:r>
              <w:rPr>
                <w:rFonts w:cs="Arial"/>
              </w:rPr>
              <w:t>Gestor de paquetes (</w:t>
            </w:r>
            <w:proofErr w:type="spellStart"/>
            <w:r>
              <w:rPr>
                <w:rFonts w:cs="Arial"/>
              </w:rPr>
              <w:t>Composer</w:t>
            </w:r>
            <w:proofErr w:type="spellEnd"/>
            <w:r>
              <w:rPr>
                <w:rFonts w:cs="Arial"/>
              </w:rPr>
              <w:t>)</w:t>
            </w:r>
          </w:p>
          <w:p w:rsidR="007159C4" w:rsidRDefault="007159C4" w:rsidP="007159C4">
            <w:pPr>
              <w:numPr>
                <w:ilvl w:val="0"/>
                <w:numId w:val="37"/>
              </w:numPr>
              <w:rPr>
                <w:rFonts w:cs="Arial"/>
              </w:rPr>
            </w:pPr>
            <w:r>
              <w:rPr>
                <w:rFonts w:cs="Arial"/>
              </w:rPr>
              <w:t>Maquetación (</w:t>
            </w:r>
            <w:r w:rsidRPr="007159C4">
              <w:rPr>
                <w:rFonts w:cs="Arial"/>
              </w:rPr>
              <w:t>HTML5</w:t>
            </w:r>
            <w:r>
              <w:rPr>
                <w:rFonts w:cs="Arial"/>
              </w:rPr>
              <w:t xml:space="preserve"> y CSS3</w:t>
            </w:r>
            <w:r w:rsidRPr="007159C4">
              <w:rPr>
                <w:rFonts w:cs="Arial"/>
              </w:rPr>
              <w:t>).</w:t>
            </w:r>
          </w:p>
          <w:p w:rsidR="007159C4" w:rsidRDefault="007159C4" w:rsidP="007159C4">
            <w:pPr>
              <w:numPr>
                <w:ilvl w:val="0"/>
                <w:numId w:val="37"/>
              </w:numPr>
              <w:rPr>
                <w:rFonts w:cs="Arial"/>
              </w:rPr>
            </w:pPr>
            <w:r>
              <w:rPr>
                <w:rFonts w:cs="Arial"/>
              </w:rPr>
              <w:t>Múltiples librerías de JavaScript.</w:t>
            </w:r>
          </w:p>
          <w:p w:rsidR="007159C4" w:rsidRDefault="007159C4" w:rsidP="00003CBF">
            <w:pPr>
              <w:rPr>
                <w:rFonts w:cs="Arial"/>
              </w:rPr>
            </w:pPr>
          </w:p>
          <w:p w:rsidR="007159C4" w:rsidRDefault="007159C4" w:rsidP="00003CBF">
            <w:pPr>
              <w:rPr>
                <w:rFonts w:cs="Arial"/>
              </w:rPr>
            </w:pPr>
          </w:p>
          <w:p w:rsidR="007159C4" w:rsidRDefault="007159C4" w:rsidP="007159C4">
            <w:pPr>
              <w:rPr>
                <w:rFonts w:cs="Arial"/>
              </w:rPr>
            </w:pPr>
            <w:r w:rsidRPr="007159C4">
              <w:rPr>
                <w:rFonts w:cs="Arial"/>
              </w:rPr>
              <w:t>Por lo tanto la utilización de estos programas y t</w:t>
            </w:r>
            <w:r>
              <w:rPr>
                <w:rFonts w:cs="Arial"/>
              </w:rPr>
              <w:t xml:space="preserve">ecnologías se hará mediante las </w:t>
            </w:r>
            <w:r w:rsidRPr="007159C4">
              <w:rPr>
                <w:rFonts w:cs="Arial"/>
              </w:rPr>
              <w:t>políticas establecidas por este tipo de licenciamiento.</w:t>
            </w:r>
          </w:p>
          <w:p w:rsidR="007159C4" w:rsidRDefault="007159C4" w:rsidP="007159C4">
            <w:pPr>
              <w:rPr>
                <w:rFonts w:cs="Arial"/>
              </w:rPr>
            </w:pPr>
          </w:p>
          <w:p w:rsidR="007159C4" w:rsidRPr="007C22E2" w:rsidRDefault="007159C4" w:rsidP="007C22E2">
            <w:pPr>
              <w:numPr>
                <w:ilvl w:val="0"/>
                <w:numId w:val="36"/>
              </w:numPr>
              <w:rPr>
                <w:rFonts w:cs="Arial"/>
                <w:b/>
              </w:rPr>
            </w:pPr>
            <w:r w:rsidRPr="007C22E2">
              <w:rPr>
                <w:rFonts w:cs="Arial"/>
                <w:b/>
              </w:rPr>
              <w:t>Limitaciones de hardware</w:t>
            </w:r>
            <w:r w:rsidR="007C22E2" w:rsidRPr="007C22E2">
              <w:rPr>
                <w:rFonts w:cs="Arial"/>
                <w:b/>
              </w:rPr>
              <w:t>.</w:t>
            </w:r>
          </w:p>
          <w:p w:rsidR="007159C4" w:rsidRDefault="007159C4" w:rsidP="007159C4">
            <w:pPr>
              <w:rPr>
                <w:rFonts w:cs="Arial"/>
              </w:rPr>
            </w:pPr>
          </w:p>
          <w:p w:rsidR="007159C4" w:rsidRDefault="007159C4" w:rsidP="007159C4">
            <w:pPr>
              <w:rPr>
                <w:rFonts w:cs="Arial"/>
              </w:rPr>
            </w:pPr>
            <w:r w:rsidRPr="007159C4">
              <w:rPr>
                <w:rFonts w:cs="Arial"/>
              </w:rPr>
              <w:t>Para este sistema será necesaria una computad</w:t>
            </w:r>
            <w:r>
              <w:rPr>
                <w:rFonts w:cs="Arial"/>
              </w:rPr>
              <w:t xml:space="preserve">ora como servidor en el cual se </w:t>
            </w:r>
            <w:r w:rsidRPr="007159C4">
              <w:rPr>
                <w:rFonts w:cs="Arial"/>
              </w:rPr>
              <w:t xml:space="preserve">instalará el servidor Web Apache, </w:t>
            </w:r>
            <w:proofErr w:type="spellStart"/>
            <w:r w:rsidRPr="007159C4">
              <w:rPr>
                <w:rFonts w:cs="Arial"/>
              </w:rPr>
              <w:t>M</w:t>
            </w:r>
            <w:r>
              <w:rPr>
                <w:rFonts w:cs="Arial"/>
              </w:rPr>
              <w:t>ySQL</w:t>
            </w:r>
            <w:proofErr w:type="spellEnd"/>
            <w:r>
              <w:rPr>
                <w:rFonts w:cs="Arial"/>
              </w:rPr>
              <w:t xml:space="preserve">, PHP y el sistema web </w:t>
            </w:r>
            <w:proofErr w:type="spellStart"/>
            <w:r>
              <w:rPr>
                <w:rFonts w:cs="Arial"/>
                <w:b/>
              </w:rPr>
              <w:t>Abogabot</w:t>
            </w:r>
            <w:proofErr w:type="spellEnd"/>
            <w:r w:rsidRPr="007159C4">
              <w:rPr>
                <w:rFonts w:cs="Arial"/>
              </w:rPr>
              <w:t>.</w:t>
            </w:r>
          </w:p>
          <w:p w:rsidR="007159C4" w:rsidRPr="007159C4" w:rsidRDefault="007159C4" w:rsidP="007159C4">
            <w:pPr>
              <w:rPr>
                <w:rFonts w:cs="Arial"/>
              </w:rPr>
            </w:pPr>
          </w:p>
          <w:p w:rsidR="007159C4" w:rsidRPr="007159C4" w:rsidRDefault="007159C4" w:rsidP="007159C4">
            <w:pPr>
              <w:rPr>
                <w:rFonts w:cs="Arial"/>
              </w:rPr>
            </w:pPr>
            <w:r w:rsidRPr="007159C4">
              <w:rPr>
                <w:rFonts w:cs="Arial"/>
              </w:rPr>
              <w:t>Esto en dado caso de que la instalación en un servidor local.</w:t>
            </w:r>
          </w:p>
          <w:p w:rsidR="007159C4" w:rsidRDefault="007159C4" w:rsidP="007159C4">
            <w:pPr>
              <w:rPr>
                <w:rFonts w:cs="Arial"/>
              </w:rPr>
            </w:pPr>
          </w:p>
          <w:p w:rsidR="007159C4" w:rsidRDefault="007159C4" w:rsidP="007159C4">
            <w:pPr>
              <w:rPr>
                <w:rFonts w:cs="Arial"/>
              </w:rPr>
            </w:pPr>
            <w:r w:rsidRPr="007159C4">
              <w:rPr>
                <w:rFonts w:cs="Arial"/>
              </w:rPr>
              <w:t>En caso de que sea remota será necesario contar u</w:t>
            </w:r>
            <w:r>
              <w:rPr>
                <w:rFonts w:cs="Arial"/>
              </w:rPr>
              <w:t xml:space="preserve">n web hosting y un dominio para </w:t>
            </w:r>
            <w:r w:rsidRPr="007159C4">
              <w:rPr>
                <w:rFonts w:cs="Arial"/>
              </w:rPr>
              <w:t>poder realizar la instalación.</w:t>
            </w:r>
          </w:p>
          <w:p w:rsidR="007159C4" w:rsidRPr="007159C4" w:rsidRDefault="007159C4" w:rsidP="007159C4">
            <w:pPr>
              <w:rPr>
                <w:rFonts w:cs="Arial"/>
              </w:rPr>
            </w:pPr>
          </w:p>
          <w:p w:rsidR="007159C4" w:rsidRDefault="007159C4" w:rsidP="007159C4">
            <w:pPr>
              <w:rPr>
                <w:rFonts w:cs="Arial"/>
              </w:rPr>
            </w:pPr>
            <w:r w:rsidRPr="007159C4">
              <w:rPr>
                <w:rFonts w:cs="Arial"/>
              </w:rPr>
              <w:t>Esto en consecuencia provocará que sea necesario el acceso a Internet de forma</w:t>
            </w:r>
            <w:r>
              <w:rPr>
                <w:rFonts w:cs="Arial"/>
              </w:rPr>
              <w:t xml:space="preserve"> </w:t>
            </w:r>
            <w:r w:rsidRPr="007159C4">
              <w:rPr>
                <w:rFonts w:cs="Arial"/>
              </w:rPr>
              <w:t>permanente para acceder al sistema web desde cualquier dispositivo.</w:t>
            </w:r>
          </w:p>
          <w:p w:rsidR="007159C4" w:rsidRDefault="007159C4" w:rsidP="007159C4">
            <w:pPr>
              <w:rPr>
                <w:rFonts w:cs="Arial"/>
              </w:rPr>
            </w:pPr>
          </w:p>
          <w:p w:rsidR="007159C4" w:rsidRDefault="007C22E2" w:rsidP="007C22E2">
            <w:pPr>
              <w:numPr>
                <w:ilvl w:val="0"/>
                <w:numId w:val="36"/>
              </w:numPr>
              <w:rPr>
                <w:rFonts w:cs="Arial"/>
                <w:b/>
              </w:rPr>
            </w:pPr>
            <w:r w:rsidRPr="007C22E2">
              <w:rPr>
                <w:rFonts w:cs="Arial"/>
                <w:b/>
              </w:rPr>
              <w:t>Interfaces con otras aplicaciones.</w:t>
            </w:r>
          </w:p>
          <w:p w:rsidR="007159C4" w:rsidRPr="007C22E2" w:rsidRDefault="007159C4" w:rsidP="00003CBF">
            <w:pPr>
              <w:rPr>
                <w:rFonts w:cs="Arial"/>
              </w:rPr>
            </w:pPr>
          </w:p>
          <w:p w:rsidR="007C22E2" w:rsidRDefault="007C22E2" w:rsidP="007C22E2">
            <w:pPr>
              <w:rPr>
                <w:rFonts w:cs="Arial"/>
              </w:rPr>
            </w:pPr>
            <w:r w:rsidRPr="007C22E2">
              <w:rPr>
                <w:rFonts w:cs="Arial"/>
              </w:rPr>
              <w:t>Debido a que el sistema no interactúa con otr</w:t>
            </w:r>
            <w:r>
              <w:rPr>
                <w:rFonts w:cs="Arial"/>
              </w:rPr>
              <w:t xml:space="preserve">os sistemas y es autónomo no se </w:t>
            </w:r>
            <w:r w:rsidRPr="007C22E2">
              <w:rPr>
                <w:rFonts w:cs="Arial"/>
              </w:rPr>
              <w:t>desarrollaron interfaces con otras aplicaciones.</w:t>
            </w:r>
          </w:p>
          <w:p w:rsidR="007C22E2" w:rsidRDefault="007C22E2" w:rsidP="007C22E2">
            <w:pPr>
              <w:rPr>
                <w:rFonts w:cs="Arial"/>
              </w:rPr>
            </w:pPr>
          </w:p>
          <w:p w:rsidR="007C22E2" w:rsidRDefault="007C22E2" w:rsidP="007C22E2">
            <w:pPr>
              <w:numPr>
                <w:ilvl w:val="0"/>
                <w:numId w:val="36"/>
              </w:numPr>
              <w:rPr>
                <w:rFonts w:cs="Arial"/>
              </w:rPr>
            </w:pPr>
            <w:r>
              <w:rPr>
                <w:rFonts w:cs="Arial"/>
                <w:b/>
              </w:rPr>
              <w:t>Funciones de control.</w:t>
            </w:r>
          </w:p>
          <w:p w:rsidR="007C22E2" w:rsidRDefault="007C22E2" w:rsidP="007C22E2">
            <w:pPr>
              <w:rPr>
                <w:rFonts w:cs="Arial"/>
              </w:rPr>
            </w:pPr>
          </w:p>
          <w:p w:rsidR="007C22E2" w:rsidRDefault="007C22E2" w:rsidP="007C22E2">
            <w:pPr>
              <w:rPr>
                <w:rFonts w:cs="Arial"/>
              </w:rPr>
            </w:pPr>
            <w:r w:rsidRPr="007C22E2">
              <w:rPr>
                <w:rFonts w:cs="Arial"/>
              </w:rPr>
              <w:t>El sistema debe controlar los permisos que tiene cada u</w:t>
            </w:r>
            <w:r>
              <w:rPr>
                <w:rFonts w:cs="Arial"/>
              </w:rPr>
              <w:t xml:space="preserve">suario para su accesibilidad de </w:t>
            </w:r>
            <w:r w:rsidRPr="007C22E2">
              <w:rPr>
                <w:rFonts w:cs="Arial"/>
              </w:rPr>
              <w:t>una manera correcta, de tal forma que pueda acceder a la información que le</w:t>
            </w:r>
            <w:r>
              <w:rPr>
                <w:rFonts w:cs="Arial"/>
              </w:rPr>
              <w:t xml:space="preserve"> </w:t>
            </w:r>
            <w:r w:rsidRPr="007C22E2">
              <w:rPr>
                <w:rFonts w:cs="Arial"/>
              </w:rPr>
              <w:t>corresponde de acuerdo a sus permisos asignados.</w:t>
            </w:r>
          </w:p>
          <w:p w:rsidR="007C22E2" w:rsidRDefault="007C22E2" w:rsidP="007C22E2">
            <w:pPr>
              <w:rPr>
                <w:rFonts w:cs="Arial"/>
              </w:rPr>
            </w:pPr>
          </w:p>
          <w:p w:rsidR="007C22E2" w:rsidRDefault="007C22E2" w:rsidP="007C22E2">
            <w:pPr>
              <w:numPr>
                <w:ilvl w:val="0"/>
                <w:numId w:val="36"/>
              </w:numPr>
              <w:rPr>
                <w:rFonts w:cs="Arial"/>
              </w:rPr>
            </w:pPr>
            <w:r>
              <w:rPr>
                <w:rFonts w:cs="Arial"/>
                <w:b/>
              </w:rPr>
              <w:t>Lenguajes de programación.</w:t>
            </w:r>
          </w:p>
          <w:p w:rsidR="007C22E2" w:rsidRDefault="007C22E2" w:rsidP="007C22E2">
            <w:pPr>
              <w:rPr>
                <w:rFonts w:cs="Arial"/>
              </w:rPr>
            </w:pPr>
          </w:p>
          <w:p w:rsidR="007C22E2" w:rsidRDefault="007C22E2" w:rsidP="007C22E2">
            <w:pPr>
              <w:rPr>
                <w:rFonts w:cs="Arial"/>
              </w:rPr>
            </w:pPr>
            <w:r w:rsidRPr="007C22E2">
              <w:rPr>
                <w:rFonts w:cs="Arial"/>
              </w:rPr>
              <w:lastRenderedPageBreak/>
              <w:t xml:space="preserve">En los lenguajes de programación no existe alguna restricción, </w:t>
            </w:r>
            <w:r>
              <w:rPr>
                <w:rFonts w:cs="Arial"/>
              </w:rPr>
              <w:t xml:space="preserve">ya que PHP y JavaScript </w:t>
            </w:r>
            <w:r w:rsidRPr="007C22E2">
              <w:rPr>
                <w:rFonts w:cs="Arial"/>
              </w:rPr>
              <w:t>cumplen con lo necesario.</w:t>
            </w:r>
          </w:p>
          <w:p w:rsidR="007C22E2" w:rsidRPr="007C22E2" w:rsidRDefault="007C22E2" w:rsidP="007C22E2">
            <w:pPr>
              <w:rPr>
                <w:rFonts w:cs="Arial"/>
              </w:rPr>
            </w:pPr>
          </w:p>
          <w:p w:rsidR="007C22E2" w:rsidRPr="007C22E2" w:rsidRDefault="007C22E2" w:rsidP="007C22E2">
            <w:pPr>
              <w:numPr>
                <w:ilvl w:val="0"/>
                <w:numId w:val="36"/>
              </w:numPr>
              <w:rPr>
                <w:rFonts w:cs="Arial"/>
                <w:b/>
              </w:rPr>
            </w:pPr>
            <w:r>
              <w:rPr>
                <w:rFonts w:cs="Arial"/>
                <w:b/>
              </w:rPr>
              <w:t>Protocolos de comunicación.</w:t>
            </w:r>
          </w:p>
          <w:p w:rsidR="007C22E2" w:rsidRDefault="007C22E2" w:rsidP="00003CBF">
            <w:pPr>
              <w:rPr>
                <w:rFonts w:cs="Arial"/>
              </w:rPr>
            </w:pPr>
          </w:p>
          <w:p w:rsidR="007C22E2" w:rsidRDefault="007C22E2" w:rsidP="00003CBF">
            <w:pPr>
              <w:rPr>
                <w:rFonts w:cs="Arial"/>
              </w:rPr>
            </w:pPr>
            <w:r w:rsidRPr="007C22E2">
              <w:rPr>
                <w:rFonts w:cs="Arial"/>
              </w:rPr>
              <w:t>Se usará protocolos de comunicación TCP / IP y HTTP.</w:t>
            </w:r>
          </w:p>
          <w:p w:rsidR="007C22E2" w:rsidRDefault="007C22E2" w:rsidP="00003CBF">
            <w:pPr>
              <w:rPr>
                <w:rFonts w:cs="Arial"/>
              </w:rPr>
            </w:pPr>
          </w:p>
          <w:p w:rsidR="007C22E2" w:rsidRPr="007C22E2" w:rsidRDefault="007C22E2" w:rsidP="007C22E2">
            <w:pPr>
              <w:numPr>
                <w:ilvl w:val="0"/>
                <w:numId w:val="36"/>
              </w:numPr>
              <w:rPr>
                <w:rFonts w:cs="Arial"/>
                <w:b/>
              </w:rPr>
            </w:pPr>
            <w:r w:rsidRPr="007C22E2">
              <w:rPr>
                <w:rFonts w:cs="Arial"/>
                <w:b/>
              </w:rPr>
              <w:t>Requisitos de fiabilidad.</w:t>
            </w:r>
          </w:p>
          <w:p w:rsidR="007C22E2" w:rsidRDefault="007C22E2" w:rsidP="00003CBF">
            <w:pPr>
              <w:rPr>
                <w:rFonts w:cs="Arial"/>
              </w:rPr>
            </w:pPr>
          </w:p>
          <w:p w:rsidR="007C22E2" w:rsidRDefault="007C22E2" w:rsidP="00003CBF">
            <w:pPr>
              <w:rPr>
                <w:rFonts w:cs="Arial"/>
              </w:rPr>
            </w:pPr>
            <w:r>
              <w:rPr>
                <w:rFonts w:cs="Arial"/>
              </w:rPr>
              <w:t>La información correspondiente a clientes y administradores debe ser real para evitar problemas con la recuperación de cuentas en cada de que alguno perdiera acceso al sistema.</w:t>
            </w:r>
          </w:p>
          <w:p w:rsidR="007C22E2" w:rsidRDefault="007C22E2" w:rsidP="00003CBF">
            <w:pPr>
              <w:rPr>
                <w:rFonts w:cs="Arial"/>
              </w:rPr>
            </w:pPr>
          </w:p>
          <w:p w:rsidR="007C22E2" w:rsidRDefault="007C22E2" w:rsidP="00003CBF">
            <w:pPr>
              <w:rPr>
                <w:rFonts w:cs="Arial"/>
              </w:rPr>
            </w:pPr>
            <w:r>
              <w:rPr>
                <w:rFonts w:cs="Arial"/>
              </w:rPr>
              <w:t>Los datos ingresados en los formularios correspondientes a procesos bancarios se deben procesar con la privacidad y seguridad correspondiente.</w:t>
            </w:r>
          </w:p>
          <w:p w:rsidR="007C22E2" w:rsidRDefault="007C22E2" w:rsidP="00003CBF">
            <w:pPr>
              <w:rPr>
                <w:rFonts w:cs="Arial"/>
              </w:rPr>
            </w:pPr>
          </w:p>
          <w:p w:rsidR="007C22E2" w:rsidRPr="007C22E2" w:rsidRDefault="007C22E2" w:rsidP="007C22E2">
            <w:pPr>
              <w:numPr>
                <w:ilvl w:val="0"/>
                <w:numId w:val="36"/>
              </w:numPr>
              <w:rPr>
                <w:rFonts w:cs="Arial"/>
                <w:b/>
              </w:rPr>
            </w:pPr>
            <w:r w:rsidRPr="007C22E2">
              <w:rPr>
                <w:rFonts w:cs="Arial"/>
                <w:b/>
              </w:rPr>
              <w:t>Credibilidad de la aplicación.</w:t>
            </w:r>
          </w:p>
          <w:p w:rsidR="007C22E2" w:rsidRDefault="007C22E2" w:rsidP="00003CBF">
            <w:pPr>
              <w:rPr>
                <w:rFonts w:cs="Arial"/>
              </w:rPr>
            </w:pPr>
          </w:p>
          <w:p w:rsidR="007C22E2" w:rsidRDefault="007C22E2" w:rsidP="007C22E2">
            <w:pPr>
              <w:rPr>
                <w:rFonts w:cs="Arial"/>
              </w:rPr>
            </w:pPr>
            <w:r w:rsidRPr="007C22E2">
              <w:rPr>
                <w:rFonts w:cs="Arial"/>
              </w:rPr>
              <w:t xml:space="preserve">Para garantizar la credibilidad el sistema deberá ser </w:t>
            </w:r>
            <w:r>
              <w:rPr>
                <w:rFonts w:cs="Arial"/>
              </w:rPr>
              <w:t xml:space="preserve">sometido a una serie de pruebas </w:t>
            </w:r>
            <w:r w:rsidRPr="007C22E2">
              <w:rPr>
                <w:rFonts w:cs="Arial"/>
              </w:rPr>
              <w:t>para establecer que se encuentre acorde a los requerimientos que se plasman en el</w:t>
            </w:r>
            <w:r>
              <w:rPr>
                <w:rFonts w:cs="Arial"/>
              </w:rPr>
              <w:t xml:space="preserve"> </w:t>
            </w:r>
            <w:r w:rsidRPr="007C22E2">
              <w:rPr>
                <w:rFonts w:cs="Arial"/>
              </w:rPr>
              <w:t>documento en tanto a la consistencia de datos como al rendimiento del sistema así en</w:t>
            </w:r>
            <w:r>
              <w:rPr>
                <w:rFonts w:cs="Arial"/>
              </w:rPr>
              <w:t xml:space="preserve"> </w:t>
            </w:r>
            <w:r w:rsidRPr="007C22E2">
              <w:rPr>
                <w:rFonts w:cs="Arial"/>
              </w:rPr>
              <w:t>tiempo de respuesta.</w:t>
            </w:r>
          </w:p>
          <w:p w:rsidR="007C22E2" w:rsidRDefault="007C22E2" w:rsidP="00003CBF">
            <w:pPr>
              <w:rPr>
                <w:rFonts w:cs="Arial"/>
              </w:rPr>
            </w:pPr>
          </w:p>
          <w:p w:rsidR="007C22E2" w:rsidRPr="007C22E2" w:rsidRDefault="007C22E2" w:rsidP="007C22E2">
            <w:pPr>
              <w:numPr>
                <w:ilvl w:val="0"/>
                <w:numId w:val="36"/>
              </w:numPr>
              <w:rPr>
                <w:rFonts w:cs="Arial"/>
                <w:b/>
              </w:rPr>
            </w:pPr>
            <w:r w:rsidRPr="007C22E2">
              <w:rPr>
                <w:rFonts w:cs="Arial"/>
                <w:b/>
              </w:rPr>
              <w:t>Consideraciones acerca de la seguridad.</w:t>
            </w:r>
          </w:p>
          <w:p w:rsidR="007C22E2" w:rsidRDefault="007C22E2" w:rsidP="00003CBF">
            <w:pPr>
              <w:rPr>
                <w:rFonts w:cs="Arial"/>
              </w:rPr>
            </w:pPr>
          </w:p>
          <w:p w:rsidR="007C22E2" w:rsidRPr="007C22E2" w:rsidRDefault="007C22E2" w:rsidP="007C22E2">
            <w:pPr>
              <w:rPr>
                <w:rFonts w:cs="Arial"/>
              </w:rPr>
            </w:pPr>
            <w:r w:rsidRPr="007C22E2">
              <w:rPr>
                <w:rFonts w:cs="Arial"/>
              </w:rPr>
              <w:t>Cada usuario deberá autentificarse y su acceso debe ser verificado por el sistema web.</w:t>
            </w:r>
          </w:p>
          <w:p w:rsidR="007C22E2" w:rsidRDefault="007C22E2" w:rsidP="007C22E2">
            <w:pPr>
              <w:rPr>
                <w:rFonts w:cs="Arial"/>
              </w:rPr>
            </w:pPr>
          </w:p>
          <w:p w:rsidR="007C22E2" w:rsidRDefault="007C22E2" w:rsidP="007C22E2">
            <w:pPr>
              <w:rPr>
                <w:rFonts w:cs="Arial"/>
              </w:rPr>
            </w:pPr>
            <w:r w:rsidRPr="007C22E2">
              <w:rPr>
                <w:rFonts w:cs="Arial"/>
              </w:rPr>
              <w:t>Todas las claves de seguridad deberán estar seguras</w:t>
            </w:r>
            <w:r>
              <w:rPr>
                <w:rFonts w:cs="Arial"/>
              </w:rPr>
              <w:t xml:space="preserve"> y en su defecto cifradas en la </w:t>
            </w:r>
            <w:r w:rsidRPr="007C22E2">
              <w:rPr>
                <w:rFonts w:cs="Arial"/>
              </w:rPr>
              <w:t>base de datos para dar evitar problemas de seguridad.</w:t>
            </w:r>
          </w:p>
          <w:p w:rsidR="007C22E2" w:rsidRDefault="007C22E2" w:rsidP="00003CBF">
            <w:pPr>
              <w:rPr>
                <w:rFonts w:cs="Arial"/>
              </w:rPr>
            </w:pPr>
          </w:p>
          <w:p w:rsidR="007C22E2" w:rsidRPr="007C22E2" w:rsidRDefault="007C22E2" w:rsidP="007C22E2">
            <w:pPr>
              <w:numPr>
                <w:ilvl w:val="0"/>
                <w:numId w:val="36"/>
              </w:numPr>
              <w:rPr>
                <w:rFonts w:cs="Arial"/>
                <w:b/>
              </w:rPr>
            </w:pPr>
            <w:r w:rsidRPr="007C22E2">
              <w:rPr>
                <w:rFonts w:cs="Arial"/>
                <w:b/>
              </w:rPr>
              <w:t>Suposiciones y dependencias.</w:t>
            </w:r>
          </w:p>
          <w:p w:rsidR="007C22E2" w:rsidRDefault="007C22E2" w:rsidP="00003CBF">
            <w:pPr>
              <w:rPr>
                <w:rFonts w:cs="Arial"/>
              </w:rPr>
            </w:pPr>
          </w:p>
          <w:p w:rsidR="007C22E2" w:rsidRDefault="007C22E2" w:rsidP="007C22E2">
            <w:pPr>
              <w:rPr>
                <w:rFonts w:cs="Arial"/>
              </w:rPr>
            </w:pPr>
            <w:r w:rsidRPr="007C22E2">
              <w:rPr>
                <w:rFonts w:cs="Arial"/>
              </w:rPr>
              <w:lastRenderedPageBreak/>
              <w:t xml:space="preserve">El software </w:t>
            </w:r>
            <w:r>
              <w:rPr>
                <w:rFonts w:cs="Arial"/>
              </w:rPr>
              <w:t xml:space="preserve">generado </w:t>
            </w:r>
            <w:r w:rsidRPr="007C22E2">
              <w:rPr>
                <w:rFonts w:cs="Arial"/>
              </w:rPr>
              <w:t xml:space="preserve">al ser multiplataforma no generará </w:t>
            </w:r>
            <w:r>
              <w:rPr>
                <w:rFonts w:cs="Arial"/>
              </w:rPr>
              <w:t xml:space="preserve">problemas en el sistema </w:t>
            </w:r>
            <w:r w:rsidRPr="007C22E2">
              <w:rPr>
                <w:rFonts w:cs="Arial"/>
              </w:rPr>
              <w:t>siempre y cuando los navegadores en escritorio como en móvil soporten las tecnologías</w:t>
            </w:r>
            <w:r>
              <w:rPr>
                <w:rFonts w:cs="Arial"/>
              </w:rPr>
              <w:t xml:space="preserve"> </w:t>
            </w:r>
            <w:r w:rsidRPr="007C22E2">
              <w:rPr>
                <w:rFonts w:cs="Arial"/>
              </w:rPr>
              <w:t>empleadas.</w:t>
            </w:r>
          </w:p>
          <w:p w:rsidR="007C22E2" w:rsidRPr="007C22E2" w:rsidRDefault="007C22E2" w:rsidP="007C22E2">
            <w:pPr>
              <w:rPr>
                <w:rFonts w:cs="Arial"/>
              </w:rPr>
            </w:pPr>
          </w:p>
          <w:p w:rsidR="007C22E2" w:rsidRPr="007C22E2" w:rsidRDefault="007C22E2" w:rsidP="007C22E2">
            <w:pPr>
              <w:rPr>
                <w:rFonts w:cs="Arial"/>
              </w:rPr>
            </w:pPr>
            <w:r w:rsidRPr="007C22E2">
              <w:rPr>
                <w:rFonts w:cs="Arial"/>
              </w:rPr>
              <w:t>Esto se conseguirá teniendo</w:t>
            </w:r>
            <w:r>
              <w:rPr>
                <w:rFonts w:cs="Arial"/>
              </w:rPr>
              <w:t xml:space="preserve"> el navegador web en su última </w:t>
            </w:r>
            <w:r w:rsidRPr="007C22E2">
              <w:rPr>
                <w:rFonts w:cs="Arial"/>
              </w:rPr>
              <w:t>versión soportada por el</w:t>
            </w:r>
            <w:r>
              <w:rPr>
                <w:rFonts w:cs="Arial"/>
              </w:rPr>
              <w:t xml:space="preserve"> </w:t>
            </w:r>
            <w:r w:rsidRPr="007C22E2">
              <w:rPr>
                <w:rFonts w:cs="Arial"/>
              </w:rPr>
              <w:t>sistema operativo usado.</w:t>
            </w:r>
          </w:p>
          <w:p w:rsidR="007C22E2" w:rsidRDefault="007C22E2" w:rsidP="007C22E2">
            <w:pPr>
              <w:rPr>
                <w:rFonts w:cs="Arial"/>
              </w:rPr>
            </w:pPr>
          </w:p>
          <w:p w:rsidR="007C22E2" w:rsidRDefault="007C22E2" w:rsidP="007C22E2">
            <w:pPr>
              <w:rPr>
                <w:rFonts w:cs="Arial"/>
              </w:rPr>
            </w:pPr>
            <w:r w:rsidRPr="007C22E2">
              <w:rPr>
                <w:rFonts w:cs="Arial"/>
              </w:rPr>
              <w:t>En dado caso que suceda lo contrario, el sistema tendr</w:t>
            </w:r>
            <w:r>
              <w:rPr>
                <w:rFonts w:cs="Arial"/>
              </w:rPr>
              <w:t xml:space="preserve">á que adaptarse a la plataforma </w:t>
            </w:r>
            <w:r w:rsidRPr="007C22E2">
              <w:rPr>
                <w:rFonts w:cs="Arial"/>
              </w:rPr>
              <w:t>donde se ejecutará lo cual verá afectado los scripts empleados en el mismo ya que</w:t>
            </w:r>
            <w:r>
              <w:rPr>
                <w:rFonts w:cs="Arial"/>
              </w:rPr>
              <w:t xml:space="preserve"> </w:t>
            </w:r>
            <w:r w:rsidRPr="007C22E2">
              <w:rPr>
                <w:rFonts w:cs="Arial"/>
              </w:rPr>
              <w:t>serán reemplazados por lo más adecuado a la plataforma donde estén.</w:t>
            </w:r>
          </w:p>
          <w:p w:rsidR="007C22E2" w:rsidRPr="007C22E2" w:rsidRDefault="007C22E2" w:rsidP="007C22E2">
            <w:pPr>
              <w:rPr>
                <w:rFonts w:cs="Arial"/>
              </w:rPr>
            </w:pPr>
          </w:p>
          <w:p w:rsidR="007C22E2" w:rsidRDefault="007C22E2" w:rsidP="007C22E2">
            <w:pPr>
              <w:rPr>
                <w:rFonts w:cs="Arial"/>
              </w:rPr>
            </w:pPr>
            <w:r w:rsidRPr="007C22E2">
              <w:rPr>
                <w:rFonts w:cs="Arial"/>
              </w:rPr>
              <w:t xml:space="preserve">La mayoría de información y preguntas frecuentes serán </w:t>
            </w:r>
            <w:r>
              <w:rPr>
                <w:rFonts w:cs="Arial"/>
              </w:rPr>
              <w:t xml:space="preserve">incluidas dentro del sistema en </w:t>
            </w:r>
            <w:r w:rsidRPr="007C22E2">
              <w:rPr>
                <w:rFonts w:cs="Arial"/>
              </w:rPr>
              <w:t>un apartado denominado ayuda o manual en el sistema.</w:t>
            </w:r>
          </w:p>
          <w:p w:rsidR="006E6C63" w:rsidRPr="006E6C63" w:rsidRDefault="006E6C63" w:rsidP="006E6C63">
            <w:pPr>
              <w:rPr>
                <w:rFonts w:cs="Arial"/>
                <w:b/>
                <w:i/>
              </w:rPr>
            </w:pPr>
          </w:p>
        </w:tc>
      </w:tr>
      <w:tr w:rsidR="008C2C12" w:rsidTr="00A049FA">
        <w:tc>
          <w:tcPr>
            <w:tcW w:w="3227" w:type="dxa"/>
            <w:gridSpan w:val="2"/>
            <w:vAlign w:val="center"/>
          </w:tcPr>
          <w:p w:rsidR="008C2C12" w:rsidRPr="008C2C12" w:rsidRDefault="008C2C12" w:rsidP="00A049FA">
            <w:pPr>
              <w:jc w:val="left"/>
              <w:rPr>
                <w:rFonts w:cs="Arial"/>
                <w:b/>
              </w:rPr>
            </w:pPr>
            <w:r w:rsidRPr="008C2C12">
              <w:rPr>
                <w:rFonts w:cs="Arial"/>
                <w:b/>
              </w:rPr>
              <w:lastRenderedPageBreak/>
              <w:t>Requerimientos Funcionales y criterios de aceptación</w:t>
            </w:r>
          </w:p>
        </w:tc>
        <w:tc>
          <w:tcPr>
            <w:tcW w:w="6961" w:type="dxa"/>
            <w:gridSpan w:val="3"/>
          </w:tcPr>
          <w:p w:rsidR="00A049FA" w:rsidRPr="004338D4" w:rsidRDefault="00A049FA" w:rsidP="004338D4">
            <w:pPr>
              <w:pStyle w:val="Prrafodelista"/>
              <w:numPr>
                <w:ilvl w:val="0"/>
                <w:numId w:val="36"/>
              </w:numPr>
              <w:rPr>
                <w:rFonts w:cs="Arial"/>
              </w:rPr>
            </w:pPr>
            <w:r>
              <w:rPr>
                <w:rFonts w:cs="Arial"/>
              </w:rPr>
              <w:t>Registrar demanda.</w:t>
            </w:r>
          </w:p>
          <w:p w:rsidR="00015F79" w:rsidRDefault="00A049FA" w:rsidP="00015F79">
            <w:pPr>
              <w:pStyle w:val="Prrafodelista"/>
              <w:numPr>
                <w:ilvl w:val="0"/>
                <w:numId w:val="36"/>
              </w:numPr>
              <w:rPr>
                <w:rFonts w:cs="Arial"/>
              </w:rPr>
            </w:pPr>
            <w:r>
              <w:rPr>
                <w:rFonts w:cs="Arial"/>
              </w:rPr>
              <w:t>Registrar pagos.</w:t>
            </w:r>
          </w:p>
          <w:p w:rsidR="00A049FA" w:rsidRDefault="00A049FA" w:rsidP="00015F79">
            <w:pPr>
              <w:pStyle w:val="Prrafodelista"/>
              <w:numPr>
                <w:ilvl w:val="0"/>
                <w:numId w:val="36"/>
              </w:numPr>
              <w:rPr>
                <w:rFonts w:cs="Arial"/>
              </w:rPr>
            </w:pPr>
            <w:r>
              <w:rPr>
                <w:rFonts w:cs="Arial"/>
              </w:rPr>
              <w:t>Registrar clientes.</w:t>
            </w:r>
          </w:p>
          <w:p w:rsidR="00A049FA" w:rsidRPr="00A049FA" w:rsidRDefault="00A049FA" w:rsidP="00A049FA">
            <w:pPr>
              <w:pStyle w:val="Prrafodelista"/>
              <w:numPr>
                <w:ilvl w:val="0"/>
                <w:numId w:val="36"/>
              </w:numPr>
              <w:rPr>
                <w:rFonts w:cs="Arial"/>
              </w:rPr>
            </w:pPr>
            <w:r>
              <w:rPr>
                <w:rFonts w:cs="Arial"/>
              </w:rPr>
              <w:t>Mostrar seguimiento de demanda.</w:t>
            </w:r>
          </w:p>
          <w:p w:rsidR="00A049FA" w:rsidRDefault="00A049FA" w:rsidP="00A049FA">
            <w:pPr>
              <w:pStyle w:val="Prrafodelista"/>
              <w:numPr>
                <w:ilvl w:val="0"/>
                <w:numId w:val="36"/>
              </w:numPr>
              <w:rPr>
                <w:rFonts w:cs="Arial"/>
              </w:rPr>
            </w:pPr>
            <w:r>
              <w:rPr>
                <w:rFonts w:cs="Arial"/>
              </w:rPr>
              <w:t>Mostrar notificaciones en el sistema.</w:t>
            </w:r>
          </w:p>
          <w:p w:rsidR="00A049FA" w:rsidRDefault="00A049FA" w:rsidP="00A049FA">
            <w:pPr>
              <w:pStyle w:val="Prrafodelista"/>
              <w:numPr>
                <w:ilvl w:val="0"/>
                <w:numId w:val="36"/>
              </w:numPr>
              <w:rPr>
                <w:rFonts w:cs="Arial"/>
              </w:rPr>
            </w:pPr>
            <w:r>
              <w:rPr>
                <w:rFonts w:cs="Arial"/>
              </w:rPr>
              <w:t>Mostrar notificaciones por correo.</w:t>
            </w:r>
          </w:p>
          <w:p w:rsidR="00A049FA" w:rsidRDefault="00A049FA" w:rsidP="00A049FA">
            <w:pPr>
              <w:pStyle w:val="Prrafodelista"/>
              <w:numPr>
                <w:ilvl w:val="0"/>
                <w:numId w:val="36"/>
              </w:numPr>
              <w:rPr>
                <w:rFonts w:cs="Arial"/>
              </w:rPr>
            </w:pPr>
            <w:r>
              <w:rPr>
                <w:rFonts w:cs="Arial"/>
              </w:rPr>
              <w:t>Generar documento legal en Word.</w:t>
            </w:r>
          </w:p>
          <w:p w:rsidR="00A049FA" w:rsidRDefault="00A049FA" w:rsidP="00A049FA">
            <w:pPr>
              <w:pStyle w:val="Prrafodelista"/>
              <w:numPr>
                <w:ilvl w:val="0"/>
                <w:numId w:val="36"/>
              </w:numPr>
              <w:rPr>
                <w:rFonts w:cs="Arial"/>
              </w:rPr>
            </w:pPr>
            <w:r>
              <w:rPr>
                <w:rFonts w:cs="Arial"/>
              </w:rPr>
              <w:t>Mostrar ingresos recibidos.</w:t>
            </w:r>
          </w:p>
          <w:p w:rsidR="00A049FA" w:rsidRPr="00A049FA" w:rsidRDefault="00A049FA" w:rsidP="004873FE">
            <w:pPr>
              <w:pStyle w:val="Prrafodelista"/>
              <w:numPr>
                <w:ilvl w:val="0"/>
                <w:numId w:val="36"/>
              </w:numPr>
              <w:rPr>
                <w:rFonts w:cs="Arial"/>
              </w:rPr>
            </w:pPr>
            <w:r>
              <w:rPr>
                <w:rFonts w:cs="Arial"/>
              </w:rPr>
              <w:t>Actualizar proceso de demanda.</w:t>
            </w:r>
          </w:p>
        </w:tc>
      </w:tr>
      <w:tr w:rsidR="008C2C12" w:rsidTr="00A049FA">
        <w:tc>
          <w:tcPr>
            <w:tcW w:w="3227" w:type="dxa"/>
            <w:gridSpan w:val="2"/>
            <w:vAlign w:val="center"/>
          </w:tcPr>
          <w:p w:rsidR="008C2C12" w:rsidRPr="008C2C12" w:rsidRDefault="008C2C12" w:rsidP="00A049FA">
            <w:pPr>
              <w:jc w:val="left"/>
              <w:rPr>
                <w:rFonts w:cs="Arial"/>
                <w:b/>
              </w:rPr>
            </w:pPr>
            <w:r w:rsidRPr="008C2C12">
              <w:rPr>
                <w:rFonts w:cs="Arial"/>
                <w:b/>
              </w:rPr>
              <w:t>Requerimientos no Funcionales y de calidad</w:t>
            </w:r>
          </w:p>
        </w:tc>
        <w:tc>
          <w:tcPr>
            <w:tcW w:w="6961" w:type="dxa"/>
            <w:gridSpan w:val="3"/>
          </w:tcPr>
          <w:p w:rsidR="004338D4" w:rsidRPr="001A0B0D" w:rsidRDefault="001A0B0D" w:rsidP="001A0B0D">
            <w:pPr>
              <w:rPr>
                <w:rFonts w:cs="Arial"/>
                <w:b/>
              </w:rPr>
            </w:pPr>
            <w:r>
              <w:rPr>
                <w:rFonts w:cs="Arial"/>
                <w:b/>
              </w:rPr>
              <w:t>Eficiencia de desempeño</w:t>
            </w:r>
            <w:r w:rsidRPr="001A0B0D">
              <w:rPr>
                <w:rFonts w:cs="Arial"/>
                <w:b/>
              </w:rPr>
              <w:t>:</w:t>
            </w:r>
          </w:p>
          <w:p w:rsidR="001A0B0D" w:rsidRDefault="001A0B0D" w:rsidP="001A0B0D">
            <w:pPr>
              <w:pStyle w:val="Prrafodelista"/>
              <w:numPr>
                <w:ilvl w:val="0"/>
                <w:numId w:val="39"/>
              </w:numPr>
              <w:rPr>
                <w:rFonts w:cs="Arial"/>
              </w:rPr>
            </w:pPr>
            <w:r>
              <w:rPr>
                <w:rFonts w:cs="Arial"/>
              </w:rPr>
              <w:t>El tiempo de respuesta al recibir el formulario y pago no debe exceder los 5 segundos.</w:t>
            </w:r>
          </w:p>
          <w:p w:rsidR="001A0B0D" w:rsidRDefault="001A0B0D" w:rsidP="001A0B0D">
            <w:pPr>
              <w:pStyle w:val="Prrafodelista"/>
              <w:numPr>
                <w:ilvl w:val="0"/>
                <w:numId w:val="39"/>
              </w:numPr>
              <w:rPr>
                <w:rFonts w:cs="Arial"/>
              </w:rPr>
            </w:pPr>
            <w:r>
              <w:rPr>
                <w:rFonts w:cs="Arial"/>
              </w:rPr>
              <w:t>El sistema debe operar correctamente hasta con 1000 clientes que realizan seguimientos de su demanda.</w:t>
            </w:r>
          </w:p>
          <w:p w:rsidR="001A0B0D" w:rsidRDefault="001A0B0D" w:rsidP="001A0B0D">
            <w:pPr>
              <w:pStyle w:val="Prrafodelista"/>
              <w:numPr>
                <w:ilvl w:val="0"/>
                <w:numId w:val="39"/>
              </w:numPr>
              <w:rPr>
                <w:rFonts w:cs="Arial"/>
              </w:rPr>
            </w:pPr>
            <w:r>
              <w:rPr>
                <w:rFonts w:cs="Arial"/>
              </w:rPr>
              <w:t>Las actualizaciones de las demandas por parte del administrador no deben tardar más de 3 segundos en mostrarse a los clientes en el sistema.</w:t>
            </w:r>
          </w:p>
          <w:p w:rsidR="001A0B0D" w:rsidRDefault="001A0B0D" w:rsidP="001A0B0D">
            <w:pPr>
              <w:pStyle w:val="Prrafodelista"/>
              <w:numPr>
                <w:ilvl w:val="0"/>
                <w:numId w:val="39"/>
              </w:numPr>
              <w:rPr>
                <w:rFonts w:cs="Arial"/>
              </w:rPr>
            </w:pPr>
            <w:r>
              <w:rPr>
                <w:rFonts w:cs="Arial"/>
              </w:rPr>
              <w:t>El sistema debe ser capaz de soportar N transacciones por segundo.</w:t>
            </w:r>
          </w:p>
          <w:p w:rsidR="001A0B0D" w:rsidRDefault="003C416B" w:rsidP="001A0B0D">
            <w:pPr>
              <w:rPr>
                <w:rFonts w:cs="Arial"/>
              </w:rPr>
            </w:pPr>
            <w:r>
              <w:rPr>
                <w:rFonts w:cs="Arial"/>
                <w:b/>
              </w:rPr>
              <w:lastRenderedPageBreak/>
              <w:t>Seguridad</w:t>
            </w:r>
            <w:r w:rsidR="001A0B0D" w:rsidRPr="001A0B0D">
              <w:rPr>
                <w:rFonts w:cs="Arial"/>
                <w:b/>
              </w:rPr>
              <w:t>:</w:t>
            </w:r>
          </w:p>
          <w:p w:rsidR="001A0B0D" w:rsidRDefault="003C416B" w:rsidP="003C416B">
            <w:pPr>
              <w:pStyle w:val="Prrafodelista"/>
              <w:numPr>
                <w:ilvl w:val="0"/>
                <w:numId w:val="40"/>
              </w:numPr>
              <w:rPr>
                <w:rFonts w:cs="Arial"/>
              </w:rPr>
            </w:pPr>
            <w:r>
              <w:rPr>
                <w:rFonts w:cs="Arial"/>
              </w:rPr>
              <w:t>El acceso a los módulos del sistema está restringido por el rol asignado.</w:t>
            </w:r>
          </w:p>
          <w:p w:rsidR="003C416B" w:rsidRDefault="003C416B" w:rsidP="003C416B">
            <w:pPr>
              <w:pStyle w:val="Prrafodelista"/>
              <w:numPr>
                <w:ilvl w:val="0"/>
                <w:numId w:val="40"/>
              </w:numPr>
              <w:rPr>
                <w:rFonts w:cs="Arial"/>
              </w:rPr>
            </w:pPr>
            <w:r>
              <w:rPr>
                <w:rFonts w:cs="Arial"/>
              </w:rPr>
              <w:t xml:space="preserve">Los datos ingresados en los formularios se deben </w:t>
            </w:r>
            <w:proofErr w:type="spellStart"/>
            <w:r>
              <w:rPr>
                <w:rFonts w:cs="Arial"/>
              </w:rPr>
              <w:t>sanitizar</w:t>
            </w:r>
            <w:proofErr w:type="spellEnd"/>
            <w:r>
              <w:rPr>
                <w:rFonts w:cs="Arial"/>
              </w:rPr>
              <w:t xml:space="preserve"> en la vista, controlador y modelo.</w:t>
            </w:r>
          </w:p>
          <w:p w:rsidR="003C416B" w:rsidRDefault="003C416B" w:rsidP="003C416B">
            <w:pPr>
              <w:pStyle w:val="Prrafodelista"/>
              <w:numPr>
                <w:ilvl w:val="0"/>
                <w:numId w:val="40"/>
              </w:numPr>
              <w:rPr>
                <w:rFonts w:cs="Arial"/>
              </w:rPr>
            </w:pPr>
            <w:r>
              <w:rPr>
                <w:rFonts w:cs="Arial"/>
              </w:rPr>
              <w:t>Se debe prevenir el acceso a directorios del sistema.</w:t>
            </w:r>
          </w:p>
          <w:p w:rsidR="003C416B" w:rsidRPr="003C416B" w:rsidRDefault="003C416B" w:rsidP="003C416B">
            <w:pPr>
              <w:pStyle w:val="Prrafodelista"/>
              <w:numPr>
                <w:ilvl w:val="0"/>
                <w:numId w:val="40"/>
              </w:numPr>
              <w:rPr>
                <w:rFonts w:cs="Arial"/>
              </w:rPr>
            </w:pPr>
            <w:r>
              <w:rPr>
                <w:rFonts w:cs="Arial"/>
              </w:rPr>
              <w:t>Las contraseñas deben ser cifradas antes de llegar a la base de datos.</w:t>
            </w:r>
          </w:p>
          <w:p w:rsidR="003C416B" w:rsidRDefault="003C416B" w:rsidP="003C416B">
            <w:pPr>
              <w:rPr>
                <w:rFonts w:cs="Arial"/>
              </w:rPr>
            </w:pPr>
            <w:r>
              <w:rPr>
                <w:rFonts w:cs="Arial"/>
                <w:b/>
              </w:rPr>
              <w:t>Usabilidad</w:t>
            </w:r>
            <w:r w:rsidRPr="001A0B0D">
              <w:rPr>
                <w:rFonts w:cs="Arial"/>
                <w:b/>
              </w:rPr>
              <w:t>:</w:t>
            </w:r>
          </w:p>
          <w:p w:rsidR="003C416B" w:rsidRDefault="003C416B" w:rsidP="003C416B">
            <w:pPr>
              <w:pStyle w:val="Prrafodelista"/>
              <w:numPr>
                <w:ilvl w:val="0"/>
                <w:numId w:val="41"/>
              </w:numPr>
              <w:rPr>
                <w:rFonts w:cs="Arial"/>
              </w:rPr>
            </w:pPr>
            <w:r>
              <w:rPr>
                <w:rFonts w:cs="Arial"/>
              </w:rPr>
              <w:t>El sistema debe dar acceso a un manual de usuario.</w:t>
            </w:r>
          </w:p>
          <w:p w:rsidR="003C416B" w:rsidRDefault="003C416B" w:rsidP="003C416B">
            <w:pPr>
              <w:pStyle w:val="Prrafodelista"/>
              <w:numPr>
                <w:ilvl w:val="0"/>
                <w:numId w:val="41"/>
              </w:numPr>
              <w:rPr>
                <w:rFonts w:cs="Arial"/>
              </w:rPr>
            </w:pPr>
            <w:r>
              <w:rPr>
                <w:rFonts w:cs="Arial"/>
              </w:rPr>
              <w:t>El sistema debe ser responsivo.</w:t>
            </w:r>
          </w:p>
          <w:p w:rsidR="003C416B" w:rsidRDefault="003C416B" w:rsidP="003C416B">
            <w:pPr>
              <w:pStyle w:val="Prrafodelista"/>
              <w:numPr>
                <w:ilvl w:val="0"/>
                <w:numId w:val="41"/>
              </w:numPr>
              <w:rPr>
                <w:rFonts w:cs="Arial"/>
              </w:rPr>
            </w:pPr>
            <w:r>
              <w:rPr>
                <w:rFonts w:cs="Arial"/>
              </w:rPr>
              <w:t xml:space="preserve">El sistema debe tener interfaces gráficas acorde al </w:t>
            </w:r>
            <w:proofErr w:type="spellStart"/>
            <w:r>
              <w:rPr>
                <w:rFonts w:cs="Arial"/>
              </w:rPr>
              <w:t>layout</w:t>
            </w:r>
            <w:proofErr w:type="spellEnd"/>
            <w:r>
              <w:rPr>
                <w:rFonts w:cs="Arial"/>
              </w:rPr>
              <w:t xml:space="preserve"> recibido.</w:t>
            </w:r>
          </w:p>
          <w:p w:rsidR="003C416B" w:rsidRDefault="003C416B" w:rsidP="003C416B">
            <w:pPr>
              <w:pStyle w:val="Prrafodelista"/>
              <w:numPr>
                <w:ilvl w:val="0"/>
                <w:numId w:val="41"/>
              </w:numPr>
              <w:rPr>
                <w:rFonts w:cs="Arial"/>
              </w:rPr>
            </w:pPr>
            <w:r>
              <w:rPr>
                <w:rFonts w:cs="Arial"/>
              </w:rPr>
              <w:t>La capacidad de aprendizaje de uso del sistema no debe ser mayor a un par de horas.</w:t>
            </w:r>
          </w:p>
          <w:p w:rsidR="003C416B" w:rsidRDefault="003C416B" w:rsidP="003C416B">
            <w:pPr>
              <w:pStyle w:val="Prrafodelista"/>
              <w:numPr>
                <w:ilvl w:val="0"/>
                <w:numId w:val="41"/>
              </w:numPr>
              <w:rPr>
                <w:rFonts w:cs="Arial"/>
              </w:rPr>
            </w:pPr>
            <w:r>
              <w:rPr>
                <w:rFonts w:cs="Arial"/>
              </w:rPr>
              <w:t>El sistema debe estar preparado para presentarse correctamente en caso de problemas de accesibilidad.</w:t>
            </w:r>
          </w:p>
          <w:p w:rsidR="003C416B" w:rsidRDefault="003C416B" w:rsidP="003C416B">
            <w:pPr>
              <w:rPr>
                <w:rFonts w:cs="Arial"/>
              </w:rPr>
            </w:pPr>
            <w:r>
              <w:rPr>
                <w:rFonts w:cs="Arial"/>
                <w:b/>
              </w:rPr>
              <w:t>Usabilidad</w:t>
            </w:r>
            <w:r w:rsidRPr="001A0B0D">
              <w:rPr>
                <w:rFonts w:cs="Arial"/>
                <w:b/>
              </w:rPr>
              <w:t>:</w:t>
            </w:r>
          </w:p>
          <w:p w:rsidR="003C416B" w:rsidRDefault="003C416B" w:rsidP="003C416B">
            <w:pPr>
              <w:pStyle w:val="Prrafodelista"/>
              <w:numPr>
                <w:ilvl w:val="0"/>
                <w:numId w:val="42"/>
              </w:numPr>
              <w:rPr>
                <w:rFonts w:cs="Arial"/>
              </w:rPr>
            </w:pPr>
            <w:r>
              <w:rPr>
                <w:rFonts w:cs="Arial"/>
              </w:rPr>
              <w:t>El sistema debe tener modularidad completa.</w:t>
            </w:r>
          </w:p>
          <w:p w:rsidR="003C416B" w:rsidRDefault="003C416B" w:rsidP="003C416B">
            <w:pPr>
              <w:pStyle w:val="Prrafodelista"/>
              <w:numPr>
                <w:ilvl w:val="0"/>
                <w:numId w:val="42"/>
              </w:numPr>
              <w:rPr>
                <w:rFonts w:cs="Arial"/>
              </w:rPr>
            </w:pPr>
            <w:r>
              <w:rPr>
                <w:rFonts w:cs="Arial"/>
              </w:rPr>
              <w:t>Un componente puede ser reutilizado para varias tareas.</w:t>
            </w:r>
          </w:p>
          <w:p w:rsidR="003C416B" w:rsidRDefault="003C416B" w:rsidP="003C416B">
            <w:pPr>
              <w:rPr>
                <w:rFonts w:cs="Arial"/>
              </w:rPr>
            </w:pPr>
            <w:r>
              <w:rPr>
                <w:rFonts w:cs="Arial"/>
                <w:b/>
              </w:rPr>
              <w:t>Portabilidad</w:t>
            </w:r>
            <w:r w:rsidRPr="001A0B0D">
              <w:rPr>
                <w:rFonts w:cs="Arial"/>
                <w:b/>
              </w:rPr>
              <w:t>:</w:t>
            </w:r>
          </w:p>
          <w:p w:rsidR="003C416B" w:rsidRPr="00C5111A" w:rsidRDefault="00C5111A" w:rsidP="00C5111A">
            <w:pPr>
              <w:pStyle w:val="Prrafodelista"/>
              <w:numPr>
                <w:ilvl w:val="0"/>
                <w:numId w:val="43"/>
              </w:numPr>
              <w:rPr>
                <w:rFonts w:cs="Arial"/>
              </w:rPr>
            </w:pPr>
            <w:r>
              <w:rPr>
                <w:rFonts w:cs="Arial"/>
              </w:rPr>
              <w:t>El sistema tiene que ser fácil de instalar de forma local o remota.</w:t>
            </w:r>
          </w:p>
        </w:tc>
      </w:tr>
      <w:tr w:rsidR="008C2C12" w:rsidTr="00C40B62">
        <w:tc>
          <w:tcPr>
            <w:tcW w:w="3227" w:type="dxa"/>
            <w:gridSpan w:val="2"/>
            <w:vAlign w:val="center"/>
          </w:tcPr>
          <w:p w:rsidR="008C2C12" w:rsidRPr="008C2C12" w:rsidRDefault="008C2C12" w:rsidP="008C2C12">
            <w:pPr>
              <w:jc w:val="left"/>
              <w:rPr>
                <w:rFonts w:cs="Arial"/>
                <w:b/>
              </w:rPr>
            </w:pPr>
            <w:r w:rsidRPr="008C2C12">
              <w:rPr>
                <w:rFonts w:cs="Arial"/>
                <w:b/>
              </w:rPr>
              <w:lastRenderedPageBreak/>
              <w:t>Interesados en la solución</w:t>
            </w:r>
          </w:p>
        </w:tc>
        <w:tc>
          <w:tcPr>
            <w:tcW w:w="6961" w:type="dxa"/>
            <w:gridSpan w:val="3"/>
          </w:tcPr>
          <w:p w:rsidR="008C2C12" w:rsidRDefault="008C2C12" w:rsidP="00532BA3">
            <w:pPr>
              <w:rPr>
                <w:rFonts w:cs="Arial"/>
              </w:rPr>
            </w:pP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3365"/>
              <w:gridCol w:w="3365"/>
            </w:tblGrid>
            <w:tr w:rsidR="008C2C12" w:rsidTr="009A500A">
              <w:tc>
                <w:tcPr>
                  <w:tcW w:w="3365" w:type="dxa"/>
                </w:tcPr>
                <w:p w:rsidR="008C2C12" w:rsidRPr="009A500A" w:rsidRDefault="008C2C12" w:rsidP="008C2C12">
                  <w:pPr>
                    <w:jc w:val="center"/>
                    <w:rPr>
                      <w:rFonts w:ascii="Open Sans Condensed" w:hAnsi="Open Sans Condensed" w:cs="Open Sans Condensed"/>
                    </w:rPr>
                  </w:pPr>
                  <w:r w:rsidRPr="009A500A">
                    <w:rPr>
                      <w:rFonts w:ascii="Open Sans Condensed" w:hAnsi="Open Sans Condensed" w:cs="Open Sans Condensed"/>
                    </w:rPr>
                    <w:t>Nombre/Rol/Perfil</w:t>
                  </w:r>
                </w:p>
              </w:tc>
              <w:tc>
                <w:tcPr>
                  <w:tcW w:w="3365" w:type="dxa"/>
                </w:tcPr>
                <w:p w:rsidR="008C2C12" w:rsidRPr="009A500A" w:rsidRDefault="008C2C12" w:rsidP="008C2C12">
                  <w:pPr>
                    <w:jc w:val="center"/>
                    <w:rPr>
                      <w:rFonts w:ascii="Open Sans Condensed" w:hAnsi="Open Sans Condensed" w:cs="Open Sans Condensed"/>
                      <w:b/>
                    </w:rPr>
                  </w:pPr>
                  <w:r w:rsidRPr="009A500A">
                    <w:rPr>
                      <w:rFonts w:ascii="Open Sans Condensed" w:hAnsi="Open Sans Condensed" w:cs="Open Sans Condensed"/>
                      <w:b/>
                    </w:rPr>
                    <w:t>Descripción</w:t>
                  </w:r>
                </w:p>
              </w:tc>
            </w:tr>
            <w:tr w:rsidR="008C2C12" w:rsidTr="007B21EB">
              <w:tc>
                <w:tcPr>
                  <w:tcW w:w="3365" w:type="dxa"/>
                  <w:vAlign w:val="center"/>
                </w:tcPr>
                <w:p w:rsidR="008C2C12" w:rsidRDefault="007B7638" w:rsidP="007B21EB">
                  <w:pPr>
                    <w:jc w:val="left"/>
                    <w:rPr>
                      <w:rFonts w:cs="Arial"/>
                    </w:rPr>
                  </w:pPr>
                  <w:r>
                    <w:rPr>
                      <w:rFonts w:cs="Arial"/>
                    </w:rPr>
                    <w:t xml:space="preserve">Francisco Javier Gil Bautista / Desarrollador Web </w:t>
                  </w:r>
                </w:p>
              </w:tc>
              <w:tc>
                <w:tcPr>
                  <w:tcW w:w="3365" w:type="dxa"/>
                </w:tcPr>
                <w:p w:rsidR="007B7638" w:rsidRDefault="007B7638" w:rsidP="00532BA3">
                  <w:pPr>
                    <w:rPr>
                      <w:rFonts w:cs="Arial"/>
                    </w:rPr>
                  </w:pPr>
                  <w:r>
                    <w:rPr>
                      <w:rFonts w:cs="Arial"/>
                    </w:rPr>
                    <w:t>Diseños preliminares y finales.</w:t>
                  </w:r>
                </w:p>
                <w:p w:rsidR="008C2C12" w:rsidRDefault="007B7638" w:rsidP="00532BA3">
                  <w:pPr>
                    <w:rPr>
                      <w:rFonts w:cs="Arial"/>
                    </w:rPr>
                  </w:pPr>
                  <w:r>
                    <w:rPr>
                      <w:rFonts w:cs="Arial"/>
                    </w:rPr>
                    <w:t>Desarrollo del sistema web en la parte del Front-</w:t>
                  </w:r>
                  <w:proofErr w:type="spellStart"/>
                  <w:r>
                    <w:rPr>
                      <w:rFonts w:cs="Arial"/>
                    </w:rPr>
                    <w:t>end</w:t>
                  </w:r>
                  <w:proofErr w:type="spellEnd"/>
                  <w:r>
                    <w:rPr>
                      <w:rFonts w:cs="Arial"/>
                    </w:rPr>
                    <w:t xml:space="preserve"> y Back-</w:t>
                  </w:r>
                  <w:proofErr w:type="spellStart"/>
                  <w:r>
                    <w:rPr>
                      <w:rFonts w:cs="Arial"/>
                    </w:rPr>
                    <w:t>end</w:t>
                  </w:r>
                  <w:proofErr w:type="spellEnd"/>
                  <w:r>
                    <w:rPr>
                      <w:rFonts w:cs="Arial"/>
                    </w:rPr>
                    <w:t>.</w:t>
                  </w:r>
                </w:p>
              </w:tc>
            </w:tr>
          </w:tbl>
          <w:p w:rsidR="008C2C12" w:rsidRPr="008C2C12" w:rsidRDefault="008C2C12" w:rsidP="00532BA3">
            <w:pPr>
              <w:rPr>
                <w:rFonts w:cs="Arial"/>
                <w:sz w:val="2"/>
              </w:rPr>
            </w:pPr>
          </w:p>
          <w:p w:rsidR="008C2C12" w:rsidRDefault="008C2C12" w:rsidP="00532BA3">
            <w:pPr>
              <w:rPr>
                <w:rFonts w:cs="Arial"/>
              </w:rPr>
            </w:pPr>
          </w:p>
        </w:tc>
      </w:tr>
      <w:tr w:rsidR="008C2C12" w:rsidTr="00C40B62">
        <w:tc>
          <w:tcPr>
            <w:tcW w:w="3227" w:type="dxa"/>
            <w:gridSpan w:val="2"/>
            <w:vAlign w:val="center"/>
          </w:tcPr>
          <w:p w:rsidR="008C2C12" w:rsidRPr="008C2C12" w:rsidRDefault="008C2C12" w:rsidP="008C2C12">
            <w:pPr>
              <w:jc w:val="left"/>
              <w:rPr>
                <w:rFonts w:cs="Arial"/>
                <w:b/>
              </w:rPr>
            </w:pPr>
            <w:r w:rsidRPr="008C2C12">
              <w:rPr>
                <w:rFonts w:cs="Arial"/>
                <w:b/>
              </w:rPr>
              <w:t>Precondiciones</w:t>
            </w:r>
          </w:p>
        </w:tc>
        <w:tc>
          <w:tcPr>
            <w:tcW w:w="6961" w:type="dxa"/>
            <w:gridSpan w:val="3"/>
          </w:tcPr>
          <w:p w:rsidR="008C2C12" w:rsidRDefault="00C5111A" w:rsidP="00532BA3">
            <w:pPr>
              <w:rPr>
                <w:rFonts w:cs="Arial"/>
              </w:rPr>
            </w:pPr>
            <w:r>
              <w:rPr>
                <w:rFonts w:cs="Arial"/>
              </w:rPr>
              <w:t>Descrito en las historia de usuarios.</w:t>
            </w:r>
          </w:p>
        </w:tc>
      </w:tr>
      <w:tr w:rsidR="008C2C12" w:rsidTr="00C40B62">
        <w:tc>
          <w:tcPr>
            <w:tcW w:w="3227" w:type="dxa"/>
            <w:gridSpan w:val="2"/>
            <w:vAlign w:val="center"/>
          </w:tcPr>
          <w:p w:rsidR="008C2C12" w:rsidRPr="008C2C12" w:rsidRDefault="008C2C12" w:rsidP="008C2C12">
            <w:pPr>
              <w:jc w:val="left"/>
              <w:rPr>
                <w:rFonts w:cs="Arial"/>
                <w:b/>
              </w:rPr>
            </w:pPr>
            <w:r w:rsidRPr="008C2C12">
              <w:rPr>
                <w:rFonts w:cs="Arial"/>
                <w:b/>
              </w:rPr>
              <w:t>Requisitos técnicos</w:t>
            </w:r>
          </w:p>
        </w:tc>
        <w:tc>
          <w:tcPr>
            <w:tcW w:w="6961" w:type="dxa"/>
            <w:gridSpan w:val="3"/>
          </w:tcPr>
          <w:p w:rsidR="008C2C12" w:rsidRDefault="008C2C12" w:rsidP="00532BA3">
            <w:pPr>
              <w:rPr>
                <w:rFonts w:cs="Arial"/>
              </w:rPr>
            </w:pP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155"/>
              <w:gridCol w:w="2287"/>
              <w:gridCol w:w="2288"/>
            </w:tblGrid>
            <w:tr w:rsidR="00EC74B4" w:rsidTr="0059775C">
              <w:tc>
                <w:tcPr>
                  <w:tcW w:w="2155" w:type="dxa"/>
                  <w:vAlign w:val="center"/>
                </w:tcPr>
                <w:p w:rsidR="00EC74B4" w:rsidRPr="009A500A" w:rsidRDefault="00EC74B4" w:rsidP="00EC74B4">
                  <w:pPr>
                    <w:jc w:val="left"/>
                    <w:rPr>
                      <w:rFonts w:ascii="Open Sans Condensed" w:hAnsi="Open Sans Condensed" w:cs="Open Sans Condensed"/>
                    </w:rPr>
                  </w:pPr>
                  <w:r>
                    <w:rPr>
                      <w:rFonts w:ascii="Open Sans Condensed" w:hAnsi="Open Sans Condensed" w:cs="Open Sans Condensed"/>
                    </w:rPr>
                    <w:t>Tipo de desarrollo</w:t>
                  </w:r>
                </w:p>
              </w:tc>
              <w:tc>
                <w:tcPr>
                  <w:tcW w:w="4575" w:type="dxa"/>
                  <w:gridSpan w:val="2"/>
                </w:tcPr>
                <w:p w:rsidR="00A1695C" w:rsidRPr="00A1695C" w:rsidRDefault="009720E0" w:rsidP="00A1695C">
                  <w:pPr>
                    <w:tabs>
                      <w:tab w:val="left" w:pos="1545"/>
                    </w:tabs>
                    <w:rPr>
                      <w:rFonts w:cs="Open Sans Condensed"/>
                    </w:rPr>
                  </w:pPr>
                  <w:sdt>
                    <w:sdtPr>
                      <w:rPr>
                        <w:rFonts w:cs="Open Sans Condensed"/>
                      </w:rPr>
                      <w:id w:val="-131785844"/>
                      <w14:checkbox>
                        <w14:checked w14:val="1"/>
                        <w14:checkedState w14:val="2612" w14:font="MS Gothic"/>
                        <w14:uncheckedState w14:val="2610" w14:font="MS Gothic"/>
                      </w14:checkbox>
                    </w:sdtPr>
                    <w:sdtContent>
                      <w:r w:rsidR="00A1695C">
                        <w:rPr>
                          <w:rFonts w:ascii="MS Gothic" w:eastAsia="MS Gothic" w:hAnsi="MS Gothic" w:cs="Open Sans Condensed" w:hint="eastAsia"/>
                        </w:rPr>
                        <w:t>☒</w:t>
                      </w:r>
                    </w:sdtContent>
                  </w:sdt>
                  <w:r w:rsidR="00A1695C" w:rsidRPr="00A1695C">
                    <w:rPr>
                      <w:rFonts w:cs="Open Sans Condensed"/>
                    </w:rPr>
                    <w:t xml:space="preserve"> Web</w:t>
                  </w:r>
                </w:p>
                <w:p w:rsidR="00A1695C" w:rsidRPr="00A1695C" w:rsidRDefault="009720E0" w:rsidP="00A1695C">
                  <w:pPr>
                    <w:tabs>
                      <w:tab w:val="left" w:pos="1545"/>
                    </w:tabs>
                    <w:rPr>
                      <w:rFonts w:cs="Open Sans Condensed"/>
                    </w:rPr>
                  </w:pPr>
                  <w:sdt>
                    <w:sdtPr>
                      <w:rPr>
                        <w:rFonts w:cs="Open Sans Condensed"/>
                      </w:rPr>
                      <w:id w:val="971179768"/>
                      <w14:checkbox>
                        <w14:checked w14:val="0"/>
                        <w14:checkedState w14:val="2612" w14:font="MS Gothic"/>
                        <w14:uncheckedState w14:val="2610" w14:font="MS Gothic"/>
                      </w14:checkbox>
                    </w:sdtPr>
                    <w:sdtContent>
                      <w:r w:rsidR="00A1695C" w:rsidRPr="00A1695C">
                        <w:rPr>
                          <w:rFonts w:ascii="MS Gothic" w:eastAsia="MS Gothic" w:hAnsi="MS Gothic" w:cs="MS Gothic" w:hint="eastAsia"/>
                        </w:rPr>
                        <w:t>☐</w:t>
                      </w:r>
                    </w:sdtContent>
                  </w:sdt>
                  <w:r w:rsidR="00A1695C">
                    <w:rPr>
                      <w:rFonts w:cs="Open Sans Condensed"/>
                    </w:rPr>
                    <w:t xml:space="preserve"> Escritorio</w:t>
                  </w:r>
                </w:p>
                <w:p w:rsidR="00A1695C" w:rsidRPr="00A1695C" w:rsidRDefault="009720E0" w:rsidP="00A1695C">
                  <w:pPr>
                    <w:tabs>
                      <w:tab w:val="left" w:pos="1545"/>
                    </w:tabs>
                    <w:rPr>
                      <w:rFonts w:cs="Open Sans Condensed"/>
                    </w:rPr>
                  </w:pPr>
                  <w:sdt>
                    <w:sdtPr>
                      <w:rPr>
                        <w:rFonts w:cs="Open Sans Condensed"/>
                      </w:rPr>
                      <w:id w:val="-1263520327"/>
                      <w14:checkbox>
                        <w14:checked w14:val="0"/>
                        <w14:checkedState w14:val="2612" w14:font="MS Gothic"/>
                        <w14:uncheckedState w14:val="2610" w14:font="MS Gothic"/>
                      </w14:checkbox>
                    </w:sdtPr>
                    <w:sdtContent>
                      <w:r w:rsidR="00A1695C" w:rsidRPr="00A1695C">
                        <w:rPr>
                          <w:rFonts w:ascii="MS Gothic" w:eastAsia="MS Gothic" w:hAnsi="MS Gothic" w:cs="MS Gothic" w:hint="eastAsia"/>
                        </w:rPr>
                        <w:t>☐</w:t>
                      </w:r>
                    </w:sdtContent>
                  </w:sdt>
                  <w:r w:rsidR="00A1695C">
                    <w:rPr>
                      <w:rFonts w:cs="Open Sans Condensed"/>
                    </w:rPr>
                    <w:t xml:space="preserve"> Móvil</w:t>
                  </w:r>
                </w:p>
                <w:p w:rsidR="00A1695C" w:rsidRDefault="009720E0" w:rsidP="00A1695C">
                  <w:pPr>
                    <w:tabs>
                      <w:tab w:val="left" w:pos="1545"/>
                    </w:tabs>
                    <w:rPr>
                      <w:rFonts w:cs="Open Sans Condensed"/>
                    </w:rPr>
                  </w:pPr>
                  <w:sdt>
                    <w:sdtPr>
                      <w:rPr>
                        <w:rFonts w:cs="Open Sans Condensed"/>
                      </w:rPr>
                      <w:id w:val="1024530465"/>
                      <w14:checkbox>
                        <w14:checked w14:val="0"/>
                        <w14:checkedState w14:val="2612" w14:font="MS Gothic"/>
                        <w14:uncheckedState w14:val="2610" w14:font="MS Gothic"/>
                      </w14:checkbox>
                    </w:sdtPr>
                    <w:sdtContent>
                      <w:r w:rsidR="00A1695C" w:rsidRPr="00A1695C">
                        <w:rPr>
                          <w:rFonts w:ascii="MS Gothic" w:eastAsia="MS Gothic" w:hAnsi="MS Gothic" w:cs="MS Gothic" w:hint="eastAsia"/>
                        </w:rPr>
                        <w:t>☐</w:t>
                      </w:r>
                    </w:sdtContent>
                  </w:sdt>
                  <w:r w:rsidR="00A1695C">
                    <w:rPr>
                      <w:rFonts w:cs="Open Sans Condensed"/>
                    </w:rPr>
                    <w:t xml:space="preserve"> Servicio web</w:t>
                  </w:r>
                </w:p>
                <w:p w:rsidR="0059775C" w:rsidRDefault="009720E0" w:rsidP="00A1695C">
                  <w:pPr>
                    <w:tabs>
                      <w:tab w:val="left" w:pos="1545"/>
                    </w:tabs>
                    <w:rPr>
                      <w:rFonts w:cs="Open Sans Condensed"/>
                    </w:rPr>
                  </w:pPr>
                  <w:sdt>
                    <w:sdtPr>
                      <w:rPr>
                        <w:rFonts w:cs="Open Sans Condensed"/>
                      </w:rPr>
                      <w:id w:val="-236482412"/>
                      <w14:checkbox>
                        <w14:checked w14:val="0"/>
                        <w14:checkedState w14:val="2612" w14:font="MS Gothic"/>
                        <w14:uncheckedState w14:val="2610" w14:font="MS Gothic"/>
                      </w14:checkbox>
                    </w:sdtPr>
                    <w:sdtContent>
                      <w:r w:rsidR="0059775C" w:rsidRPr="00A1695C">
                        <w:rPr>
                          <w:rFonts w:ascii="MS Gothic" w:eastAsia="MS Gothic" w:hAnsi="MS Gothic" w:cs="MS Gothic" w:hint="eastAsia"/>
                        </w:rPr>
                        <w:t>☐</w:t>
                      </w:r>
                    </w:sdtContent>
                  </w:sdt>
                  <w:r w:rsidR="0059775C">
                    <w:rPr>
                      <w:rFonts w:cs="Open Sans Condensed"/>
                    </w:rPr>
                    <w:t xml:space="preserve"> Otro: </w:t>
                  </w:r>
                </w:p>
                <w:p w:rsidR="0059775C" w:rsidRPr="0059775C" w:rsidRDefault="0059775C" w:rsidP="00A1695C">
                  <w:pPr>
                    <w:tabs>
                      <w:tab w:val="left" w:pos="1545"/>
                    </w:tabs>
                    <w:rPr>
                      <w:rFonts w:cs="Open Sans Condensed"/>
                    </w:rPr>
                  </w:pPr>
                </w:p>
              </w:tc>
            </w:tr>
            <w:tr w:rsidR="0059775C" w:rsidTr="0059775C">
              <w:tc>
                <w:tcPr>
                  <w:tcW w:w="2155" w:type="dxa"/>
                  <w:vAlign w:val="center"/>
                </w:tcPr>
                <w:p w:rsidR="0059775C" w:rsidRPr="009A500A" w:rsidRDefault="0059775C" w:rsidP="00EC74B4">
                  <w:pPr>
                    <w:jc w:val="left"/>
                    <w:rPr>
                      <w:rFonts w:ascii="Open Sans Condensed" w:hAnsi="Open Sans Condensed" w:cs="Open Sans Condensed"/>
                    </w:rPr>
                  </w:pPr>
                  <w:r>
                    <w:rPr>
                      <w:rFonts w:ascii="Open Sans Condensed" w:hAnsi="Open Sans Condensed" w:cs="Open Sans Condensed"/>
                    </w:rPr>
                    <w:lastRenderedPageBreak/>
                    <w:t>Base de datos</w:t>
                  </w:r>
                </w:p>
              </w:tc>
              <w:tc>
                <w:tcPr>
                  <w:tcW w:w="2287" w:type="dxa"/>
                </w:tcPr>
                <w:p w:rsidR="0059775C" w:rsidRDefault="0059775C" w:rsidP="009720E0">
                  <w:pPr>
                    <w:rPr>
                      <w:rFonts w:cs="Arial"/>
                    </w:rPr>
                  </w:pPr>
                </w:p>
                <w:p w:rsidR="0059775C" w:rsidRDefault="009720E0" w:rsidP="009720E0">
                  <w:pPr>
                    <w:rPr>
                      <w:rFonts w:cs="Arial"/>
                    </w:rPr>
                  </w:pPr>
                  <w:sdt>
                    <w:sdtPr>
                      <w:rPr>
                        <w:rFonts w:cs="Arial"/>
                      </w:rPr>
                      <w:id w:val="1730409353"/>
                      <w14:checkbox>
                        <w14:checked w14:val="0"/>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Oracle</w:t>
                  </w:r>
                </w:p>
                <w:p w:rsidR="0059775C" w:rsidRDefault="009720E0" w:rsidP="0059775C">
                  <w:pPr>
                    <w:tabs>
                      <w:tab w:val="left" w:pos="1545"/>
                    </w:tabs>
                    <w:rPr>
                      <w:rFonts w:cs="Open Sans Condensed"/>
                    </w:rPr>
                  </w:pPr>
                  <w:sdt>
                    <w:sdtPr>
                      <w:rPr>
                        <w:rFonts w:cs="Open Sans Condensed"/>
                      </w:rPr>
                      <w:id w:val="581726969"/>
                      <w14:checkbox>
                        <w14:checked w14:val="0"/>
                        <w14:checkedState w14:val="2612" w14:font="MS Gothic"/>
                        <w14:uncheckedState w14:val="2610" w14:font="MS Gothic"/>
                      </w14:checkbox>
                    </w:sdtPr>
                    <w:sdtContent>
                      <w:r w:rsidR="0059775C" w:rsidRPr="00A1695C">
                        <w:rPr>
                          <w:rFonts w:ascii="MS Gothic" w:eastAsia="MS Gothic" w:hAnsi="MS Gothic" w:cs="MS Gothic" w:hint="eastAsia"/>
                        </w:rPr>
                        <w:t>☐</w:t>
                      </w:r>
                    </w:sdtContent>
                  </w:sdt>
                  <w:r w:rsidR="0059775C">
                    <w:rPr>
                      <w:rFonts w:cs="Open Sans Condensed"/>
                    </w:rPr>
                    <w:t xml:space="preserve"> SQL Server</w:t>
                  </w:r>
                </w:p>
                <w:p w:rsidR="0059775C" w:rsidRDefault="009720E0" w:rsidP="0059775C">
                  <w:pPr>
                    <w:tabs>
                      <w:tab w:val="left" w:pos="1545"/>
                    </w:tabs>
                    <w:rPr>
                      <w:rFonts w:cs="Open Sans Condensed"/>
                    </w:rPr>
                  </w:pPr>
                  <w:sdt>
                    <w:sdtPr>
                      <w:rPr>
                        <w:rFonts w:cs="Open Sans Condensed"/>
                      </w:rPr>
                      <w:id w:val="-548911433"/>
                      <w14:checkbox>
                        <w14:checked w14:val="1"/>
                        <w14:checkedState w14:val="2612" w14:font="MS Gothic"/>
                        <w14:uncheckedState w14:val="2610" w14:font="MS Gothic"/>
                      </w14:checkbox>
                    </w:sdtPr>
                    <w:sdtContent>
                      <w:r w:rsidR="0059775C">
                        <w:rPr>
                          <w:rFonts w:ascii="MS Gothic" w:eastAsia="MS Gothic" w:hAnsi="MS Gothic" w:cs="Open Sans Condensed" w:hint="eastAsia"/>
                        </w:rPr>
                        <w:t>☒</w:t>
                      </w:r>
                    </w:sdtContent>
                  </w:sdt>
                  <w:r w:rsidR="0059775C">
                    <w:rPr>
                      <w:rFonts w:cs="Open Sans Condensed"/>
                    </w:rPr>
                    <w:t xml:space="preserve"> </w:t>
                  </w:r>
                  <w:proofErr w:type="spellStart"/>
                  <w:r w:rsidR="0059775C">
                    <w:rPr>
                      <w:rFonts w:cs="Open Sans Condensed"/>
                    </w:rPr>
                    <w:t>MySQL</w:t>
                  </w:r>
                  <w:proofErr w:type="spellEnd"/>
                </w:p>
                <w:p w:rsidR="0059775C" w:rsidRDefault="009720E0" w:rsidP="0059775C">
                  <w:pPr>
                    <w:tabs>
                      <w:tab w:val="left" w:pos="1545"/>
                    </w:tabs>
                    <w:rPr>
                      <w:rFonts w:cs="Open Sans Condensed"/>
                    </w:rPr>
                  </w:pPr>
                  <w:sdt>
                    <w:sdtPr>
                      <w:rPr>
                        <w:rFonts w:cs="Open Sans Condensed"/>
                      </w:rPr>
                      <w:id w:val="-1754119857"/>
                      <w14:checkbox>
                        <w14:checked w14:val="0"/>
                        <w14:checkedState w14:val="2612" w14:font="MS Gothic"/>
                        <w14:uncheckedState w14:val="2610" w14:font="MS Gothic"/>
                      </w14:checkbox>
                    </w:sdtPr>
                    <w:sdtContent>
                      <w:r w:rsidR="0059775C" w:rsidRPr="00A1695C">
                        <w:rPr>
                          <w:rFonts w:ascii="MS Gothic" w:eastAsia="MS Gothic" w:hAnsi="MS Gothic" w:cs="MS Gothic" w:hint="eastAsia"/>
                        </w:rPr>
                        <w:t>☐</w:t>
                      </w:r>
                    </w:sdtContent>
                  </w:sdt>
                  <w:r w:rsidR="0059775C">
                    <w:rPr>
                      <w:rFonts w:cs="Open Sans Condensed"/>
                    </w:rPr>
                    <w:t xml:space="preserve"> </w:t>
                  </w:r>
                  <w:proofErr w:type="spellStart"/>
                  <w:r w:rsidR="0059775C">
                    <w:rPr>
                      <w:rFonts w:cs="Open Sans Condensed"/>
                    </w:rPr>
                    <w:t>MongoDB</w:t>
                  </w:r>
                  <w:proofErr w:type="spellEnd"/>
                </w:p>
                <w:p w:rsidR="0059775C" w:rsidRDefault="009720E0" w:rsidP="0059775C">
                  <w:pPr>
                    <w:tabs>
                      <w:tab w:val="left" w:pos="1545"/>
                    </w:tabs>
                    <w:rPr>
                      <w:rFonts w:cs="Open Sans Condensed"/>
                    </w:rPr>
                  </w:pPr>
                  <w:sdt>
                    <w:sdtPr>
                      <w:rPr>
                        <w:rFonts w:cs="Open Sans Condensed"/>
                      </w:rPr>
                      <w:id w:val="1235200080"/>
                      <w14:checkbox>
                        <w14:checked w14:val="0"/>
                        <w14:checkedState w14:val="2612" w14:font="MS Gothic"/>
                        <w14:uncheckedState w14:val="2610" w14:font="MS Gothic"/>
                      </w14:checkbox>
                    </w:sdtPr>
                    <w:sdtContent>
                      <w:r w:rsidR="0059775C" w:rsidRPr="00A1695C">
                        <w:rPr>
                          <w:rFonts w:ascii="MS Gothic" w:eastAsia="MS Gothic" w:hAnsi="MS Gothic" w:cs="MS Gothic" w:hint="eastAsia"/>
                        </w:rPr>
                        <w:t>☐</w:t>
                      </w:r>
                    </w:sdtContent>
                  </w:sdt>
                  <w:r w:rsidR="0059775C">
                    <w:rPr>
                      <w:rFonts w:cs="Open Sans Condensed"/>
                    </w:rPr>
                    <w:t xml:space="preserve"> Otro:</w:t>
                  </w:r>
                </w:p>
                <w:p w:rsidR="0059775C" w:rsidRDefault="0059775C" w:rsidP="0059775C">
                  <w:pPr>
                    <w:tabs>
                      <w:tab w:val="left" w:pos="1545"/>
                    </w:tabs>
                    <w:rPr>
                      <w:rFonts w:cs="Open Sans Condensed"/>
                    </w:rPr>
                  </w:pPr>
                </w:p>
              </w:tc>
              <w:tc>
                <w:tcPr>
                  <w:tcW w:w="2288" w:type="dxa"/>
                </w:tcPr>
                <w:p w:rsidR="0059775C" w:rsidRDefault="0059775C" w:rsidP="0059775C">
                  <w:pPr>
                    <w:tabs>
                      <w:tab w:val="left" w:pos="1545"/>
                    </w:tabs>
                    <w:jc w:val="center"/>
                    <w:rPr>
                      <w:rFonts w:cs="Open Sans Condensed"/>
                      <w:b/>
                      <w:i/>
                    </w:rPr>
                  </w:pPr>
                  <w:r>
                    <w:rPr>
                      <w:rFonts w:cs="Open Sans Condensed"/>
                      <w:b/>
                      <w:i/>
                    </w:rPr>
                    <w:t>Versión</w:t>
                  </w:r>
                </w:p>
                <w:p w:rsidR="0059775C" w:rsidRDefault="0059775C" w:rsidP="0059775C">
                  <w:pPr>
                    <w:tabs>
                      <w:tab w:val="left" w:pos="1545"/>
                    </w:tabs>
                    <w:jc w:val="right"/>
                    <w:rPr>
                      <w:rFonts w:cs="Open Sans Condensed"/>
                    </w:rPr>
                  </w:pPr>
                </w:p>
                <w:p w:rsidR="0059775C" w:rsidRDefault="0059775C" w:rsidP="0059775C">
                  <w:pPr>
                    <w:tabs>
                      <w:tab w:val="left" w:pos="1545"/>
                    </w:tabs>
                    <w:jc w:val="right"/>
                    <w:rPr>
                      <w:rFonts w:cs="Open Sans Condensed"/>
                    </w:rPr>
                  </w:pPr>
                </w:p>
                <w:p w:rsidR="0059775C" w:rsidRPr="0059775C" w:rsidRDefault="0059775C" w:rsidP="0059775C">
                  <w:pPr>
                    <w:tabs>
                      <w:tab w:val="left" w:pos="1545"/>
                    </w:tabs>
                    <w:jc w:val="right"/>
                    <w:rPr>
                      <w:rFonts w:cs="Open Sans Condensed"/>
                    </w:rPr>
                  </w:pPr>
                  <w:r>
                    <w:rPr>
                      <w:rFonts w:cs="Open Sans Condensed"/>
                    </w:rPr>
                    <w:t>8.0.18</w:t>
                  </w:r>
                </w:p>
              </w:tc>
            </w:tr>
            <w:tr w:rsidR="0059775C" w:rsidTr="009720E0">
              <w:tc>
                <w:tcPr>
                  <w:tcW w:w="2155" w:type="dxa"/>
                  <w:vAlign w:val="center"/>
                </w:tcPr>
                <w:p w:rsidR="0059775C" w:rsidRPr="009A500A" w:rsidRDefault="0059775C" w:rsidP="00EC74B4">
                  <w:pPr>
                    <w:jc w:val="left"/>
                    <w:rPr>
                      <w:rFonts w:ascii="Open Sans Condensed" w:hAnsi="Open Sans Condensed" w:cs="Open Sans Condensed"/>
                    </w:rPr>
                  </w:pPr>
                  <w:r>
                    <w:rPr>
                      <w:rFonts w:ascii="Open Sans Condensed" w:hAnsi="Open Sans Condensed" w:cs="Open Sans Condensed"/>
                    </w:rPr>
                    <w:t>Lenguajes</w:t>
                  </w:r>
                </w:p>
              </w:tc>
              <w:tc>
                <w:tcPr>
                  <w:tcW w:w="2287" w:type="dxa"/>
                </w:tcPr>
                <w:p w:rsidR="0059775C" w:rsidRDefault="0059775C" w:rsidP="0059775C">
                  <w:pPr>
                    <w:rPr>
                      <w:rFonts w:cs="Arial"/>
                    </w:rPr>
                  </w:pPr>
                </w:p>
                <w:p w:rsidR="0059775C" w:rsidRPr="000D3C41" w:rsidRDefault="009720E0" w:rsidP="0059775C">
                  <w:pPr>
                    <w:rPr>
                      <w:rFonts w:cs="Arial"/>
                    </w:rPr>
                  </w:pPr>
                  <w:sdt>
                    <w:sdtPr>
                      <w:rPr>
                        <w:rFonts w:cs="Arial"/>
                      </w:rPr>
                      <w:id w:val="1144162408"/>
                      <w14:checkbox>
                        <w14:checked w14:val="0"/>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w:t>
                  </w:r>
                  <w:r w:rsidR="0059775C" w:rsidRPr="000D3C41">
                    <w:rPr>
                      <w:rFonts w:cs="Arial"/>
                    </w:rPr>
                    <w:t>C#</w:t>
                  </w:r>
                </w:p>
                <w:p w:rsidR="0059775C" w:rsidRPr="000D3C41" w:rsidRDefault="009720E0" w:rsidP="0059775C">
                  <w:pPr>
                    <w:rPr>
                      <w:rFonts w:cs="Arial"/>
                    </w:rPr>
                  </w:pPr>
                  <w:sdt>
                    <w:sdtPr>
                      <w:rPr>
                        <w:rFonts w:cs="Arial"/>
                      </w:rPr>
                      <w:id w:val="-764307021"/>
                      <w14:checkbox>
                        <w14:checked w14:val="0"/>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w:t>
                  </w:r>
                  <w:r w:rsidR="0059775C" w:rsidRPr="000D3C41">
                    <w:rPr>
                      <w:rFonts w:cs="Arial"/>
                    </w:rPr>
                    <w:t>VB</w:t>
                  </w:r>
                </w:p>
                <w:p w:rsidR="0059775C" w:rsidRDefault="009720E0" w:rsidP="0059775C">
                  <w:pPr>
                    <w:rPr>
                      <w:rFonts w:cs="Arial"/>
                    </w:rPr>
                  </w:pPr>
                  <w:sdt>
                    <w:sdtPr>
                      <w:rPr>
                        <w:rFonts w:cs="Arial"/>
                      </w:rPr>
                      <w:id w:val="-836994263"/>
                      <w14:checkbox>
                        <w14:checked w14:val="1"/>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w:t>
                  </w:r>
                  <w:r w:rsidR="0059775C" w:rsidRPr="000D3C41">
                    <w:rPr>
                      <w:rFonts w:cs="Arial"/>
                    </w:rPr>
                    <w:t>PHP</w:t>
                  </w:r>
                </w:p>
                <w:p w:rsidR="0059775C" w:rsidRPr="000D3C41" w:rsidRDefault="009720E0" w:rsidP="0059775C">
                  <w:pPr>
                    <w:rPr>
                      <w:rFonts w:cs="Arial"/>
                    </w:rPr>
                  </w:pPr>
                  <w:sdt>
                    <w:sdtPr>
                      <w:rPr>
                        <w:rFonts w:cs="Arial"/>
                      </w:rPr>
                      <w:id w:val="951290073"/>
                      <w14:checkbox>
                        <w14:checked w14:val="0"/>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w:t>
                  </w:r>
                  <w:r w:rsidR="0059775C" w:rsidRPr="000D3C41">
                    <w:rPr>
                      <w:rFonts w:cs="Arial"/>
                    </w:rPr>
                    <w:t>Java</w:t>
                  </w:r>
                </w:p>
                <w:p w:rsidR="0059775C" w:rsidRPr="000D3C41" w:rsidRDefault="009720E0" w:rsidP="0059775C">
                  <w:pPr>
                    <w:pStyle w:val="Prrafodelista"/>
                    <w:ind w:left="0"/>
                    <w:rPr>
                      <w:rFonts w:cs="Arial"/>
                    </w:rPr>
                  </w:pPr>
                  <w:sdt>
                    <w:sdtPr>
                      <w:rPr>
                        <w:rFonts w:cs="Arial"/>
                      </w:rPr>
                      <w:id w:val="1029370740"/>
                      <w14:checkbox>
                        <w14:checked w14:val="1"/>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w:t>
                  </w:r>
                  <w:r w:rsidR="0059775C" w:rsidRPr="000D3C41">
                    <w:rPr>
                      <w:rFonts w:cs="Arial"/>
                    </w:rPr>
                    <w:t>JavaScript</w:t>
                  </w:r>
                </w:p>
                <w:p w:rsidR="0059775C" w:rsidRDefault="009720E0" w:rsidP="0059775C">
                  <w:pPr>
                    <w:rPr>
                      <w:rFonts w:cs="Arial"/>
                    </w:rPr>
                  </w:pPr>
                  <w:sdt>
                    <w:sdtPr>
                      <w:rPr>
                        <w:rFonts w:cs="Arial"/>
                      </w:rPr>
                      <w:id w:val="97227769"/>
                      <w14:checkbox>
                        <w14:checked w14:val="0"/>
                        <w14:checkedState w14:val="2612" w14:font="MS Gothic"/>
                        <w14:uncheckedState w14:val="2610" w14:font="MS Gothic"/>
                      </w14:checkbox>
                    </w:sdtPr>
                    <w:sdtContent>
                      <w:r w:rsidR="0059775C">
                        <w:rPr>
                          <w:rFonts w:ascii="MS Gothic" w:eastAsia="MS Gothic" w:hAnsi="MS Gothic" w:cs="Arial" w:hint="eastAsia"/>
                        </w:rPr>
                        <w:t>☐</w:t>
                      </w:r>
                    </w:sdtContent>
                  </w:sdt>
                  <w:r w:rsidR="0059775C">
                    <w:rPr>
                      <w:rFonts w:cs="Arial"/>
                    </w:rPr>
                    <w:t xml:space="preserve"> Otro:</w:t>
                  </w:r>
                </w:p>
                <w:p w:rsidR="0059775C" w:rsidRPr="000D3C41" w:rsidRDefault="0059775C" w:rsidP="0059775C">
                  <w:pPr>
                    <w:rPr>
                      <w:rFonts w:cs="Arial"/>
                    </w:rPr>
                  </w:pPr>
                </w:p>
              </w:tc>
              <w:tc>
                <w:tcPr>
                  <w:tcW w:w="2288" w:type="dxa"/>
                </w:tcPr>
                <w:p w:rsidR="0059775C" w:rsidRDefault="0059775C" w:rsidP="0059775C">
                  <w:pPr>
                    <w:jc w:val="center"/>
                    <w:rPr>
                      <w:rFonts w:cs="Arial"/>
                      <w:b/>
                      <w:i/>
                    </w:rPr>
                  </w:pPr>
                  <w:r>
                    <w:rPr>
                      <w:rFonts w:cs="Arial"/>
                      <w:b/>
                      <w:i/>
                    </w:rPr>
                    <w:t>Versión</w:t>
                  </w:r>
                </w:p>
                <w:p w:rsidR="0059775C" w:rsidRDefault="0059775C" w:rsidP="0059775C">
                  <w:pPr>
                    <w:jc w:val="right"/>
                    <w:rPr>
                      <w:rFonts w:cs="Arial"/>
                    </w:rPr>
                  </w:pPr>
                </w:p>
                <w:p w:rsidR="0059775C" w:rsidRDefault="0059775C" w:rsidP="0059775C">
                  <w:pPr>
                    <w:jc w:val="right"/>
                    <w:rPr>
                      <w:rFonts w:cs="Arial"/>
                    </w:rPr>
                  </w:pPr>
                </w:p>
                <w:p w:rsidR="0059775C" w:rsidRDefault="0059775C" w:rsidP="0059775C">
                  <w:pPr>
                    <w:jc w:val="right"/>
                    <w:rPr>
                      <w:rFonts w:cs="Arial"/>
                    </w:rPr>
                  </w:pPr>
                  <w:r>
                    <w:rPr>
                      <w:rFonts w:cs="Arial"/>
                    </w:rPr>
                    <w:t>7.3.12</w:t>
                  </w:r>
                </w:p>
                <w:p w:rsidR="0059775C" w:rsidRDefault="0059775C" w:rsidP="0059775C">
                  <w:pPr>
                    <w:jc w:val="right"/>
                    <w:rPr>
                      <w:rFonts w:cs="Arial"/>
                    </w:rPr>
                  </w:pPr>
                </w:p>
                <w:p w:rsidR="0059775C" w:rsidRPr="0059775C" w:rsidRDefault="0059775C" w:rsidP="0059775C">
                  <w:pPr>
                    <w:jc w:val="right"/>
                    <w:rPr>
                      <w:rFonts w:cs="Arial"/>
                    </w:rPr>
                  </w:pPr>
                  <w:r>
                    <w:rPr>
                      <w:rFonts w:cs="Arial"/>
                    </w:rPr>
                    <w:t>ES6</w:t>
                  </w:r>
                </w:p>
              </w:tc>
            </w:tr>
          </w:tbl>
          <w:p w:rsidR="000308AB" w:rsidRDefault="000308AB" w:rsidP="00532BA3">
            <w:pPr>
              <w:rPr>
                <w:rFonts w:cs="Arial"/>
              </w:rPr>
            </w:pPr>
          </w:p>
          <w:p w:rsidR="0059775C" w:rsidRDefault="0059775C" w:rsidP="00532BA3">
            <w:pPr>
              <w:rPr>
                <w:rFonts w:cs="Arial"/>
              </w:rPr>
            </w:pPr>
          </w:p>
        </w:tc>
      </w:tr>
      <w:tr w:rsidR="008C2C12" w:rsidTr="00C40B62">
        <w:tc>
          <w:tcPr>
            <w:tcW w:w="3227" w:type="dxa"/>
            <w:gridSpan w:val="2"/>
            <w:vAlign w:val="center"/>
          </w:tcPr>
          <w:p w:rsidR="008C2C12" w:rsidRPr="008C2C12" w:rsidRDefault="008C2C12" w:rsidP="008C2C12">
            <w:pPr>
              <w:jc w:val="left"/>
              <w:rPr>
                <w:rFonts w:cs="Arial"/>
                <w:b/>
              </w:rPr>
            </w:pPr>
            <w:r w:rsidRPr="008C2C12">
              <w:rPr>
                <w:rFonts w:cs="Arial"/>
                <w:b/>
              </w:rPr>
              <w:lastRenderedPageBreak/>
              <w:t>Viabilidad técnica</w:t>
            </w:r>
          </w:p>
        </w:tc>
        <w:tc>
          <w:tcPr>
            <w:tcW w:w="6961" w:type="dxa"/>
            <w:gridSpan w:val="3"/>
          </w:tcPr>
          <w:p w:rsidR="008C2C12" w:rsidRDefault="008C2C12" w:rsidP="00532BA3">
            <w:pPr>
              <w:rPr>
                <w:rFonts w:cs="Arial"/>
              </w:rPr>
            </w:pPr>
            <w:r w:rsidRPr="008C2C12">
              <w:rPr>
                <w:rFonts w:cs="Arial"/>
              </w:rPr>
              <w:t>Luego de adelantado el análisis de los requisitos y requerimientos es viable proponer una solución técnica para esta solicitud: SI (</w:t>
            </w:r>
            <w:r>
              <w:rPr>
                <w:rFonts w:cs="Arial"/>
              </w:rPr>
              <w:t xml:space="preserve"> </w:t>
            </w:r>
            <w:r w:rsidRPr="008C2C12">
              <w:rPr>
                <w:rFonts w:ascii="Segoe UI Semibold" w:hAnsi="Segoe UI Semibold" w:cs="Segoe UI Semibold"/>
                <w:b/>
              </w:rPr>
              <w:t>X</w:t>
            </w:r>
            <w:r w:rsidRPr="008C2C12">
              <w:rPr>
                <w:rFonts w:cs="Arial"/>
              </w:rPr>
              <w:t xml:space="preserve"> ) NO ( )</w:t>
            </w:r>
          </w:p>
        </w:tc>
      </w:tr>
    </w:tbl>
    <w:p w:rsidR="00532BA3" w:rsidRPr="00532BA3" w:rsidRDefault="00532BA3" w:rsidP="00532BA3">
      <w:pPr>
        <w:rPr>
          <w:rFonts w:cs="Arial"/>
        </w:rPr>
      </w:pPr>
    </w:p>
    <w:p w:rsidR="00532BA3" w:rsidRDefault="00532BA3" w:rsidP="00532BA3">
      <w:pPr>
        <w:rPr>
          <w:rFonts w:cs="Arial"/>
        </w:rPr>
      </w:pPr>
    </w:p>
    <w:p w:rsidR="00E45C7F" w:rsidRDefault="00E45C7F" w:rsidP="00C5111A">
      <w:pPr>
        <w:pStyle w:val="Piedepgina"/>
        <w:tabs>
          <w:tab w:val="clear" w:pos="4252"/>
          <w:tab w:val="clear" w:pos="8504"/>
        </w:tabs>
        <w:spacing w:line="360" w:lineRule="auto"/>
        <w:jc w:val="center"/>
        <w:rPr>
          <w:rFonts w:ascii="Poppins" w:hAnsi="Poppins" w:cs="Poppins"/>
          <w:b/>
          <w:bCs/>
          <w:sz w:val="20"/>
        </w:rPr>
      </w:pPr>
      <w:r w:rsidRPr="00C5111A">
        <w:rPr>
          <w:rFonts w:ascii="Poppins" w:hAnsi="Poppins" w:cs="Poppins"/>
          <w:b/>
          <w:bCs/>
          <w:sz w:val="20"/>
        </w:rPr>
        <w:t>FIRMAS DE ACEPTACIÓN:</w:t>
      </w: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528"/>
        <w:gridCol w:w="2528"/>
        <w:gridCol w:w="2528"/>
        <w:gridCol w:w="2528"/>
      </w:tblGrid>
      <w:tr w:rsidR="00C5111A" w:rsidTr="00C5111A">
        <w:tc>
          <w:tcPr>
            <w:tcW w:w="2528" w:type="dxa"/>
            <w:shd w:val="clear" w:color="auto" w:fill="DAEEF3" w:themeFill="accent5" w:themeFillTint="33"/>
          </w:tcPr>
          <w:p w:rsidR="00C5111A" w:rsidRPr="00C5111A" w:rsidRDefault="00C5111A" w:rsidP="00C5111A">
            <w:pPr>
              <w:pStyle w:val="Piedepgina"/>
              <w:tabs>
                <w:tab w:val="clear" w:pos="4252"/>
                <w:tab w:val="clear" w:pos="8504"/>
              </w:tabs>
              <w:jc w:val="center"/>
              <w:rPr>
                <w:rFonts w:ascii="Poppins" w:hAnsi="Poppins" w:cs="Poppins"/>
                <w:b/>
                <w:bCs/>
                <w:sz w:val="20"/>
              </w:rPr>
            </w:pPr>
            <w:r>
              <w:rPr>
                <w:rFonts w:ascii="Poppins" w:hAnsi="Poppins" w:cs="Poppins"/>
                <w:b/>
                <w:bCs/>
                <w:sz w:val="20"/>
              </w:rPr>
              <w:t>Nombre</w:t>
            </w:r>
          </w:p>
        </w:tc>
        <w:tc>
          <w:tcPr>
            <w:tcW w:w="2528" w:type="dxa"/>
            <w:shd w:val="clear" w:color="auto" w:fill="DAEEF3" w:themeFill="accent5" w:themeFillTint="33"/>
          </w:tcPr>
          <w:p w:rsidR="00C5111A" w:rsidRPr="00C5111A" w:rsidRDefault="00C5111A" w:rsidP="00C5111A">
            <w:pPr>
              <w:pStyle w:val="Piedepgina"/>
              <w:tabs>
                <w:tab w:val="clear" w:pos="4252"/>
                <w:tab w:val="clear" w:pos="8504"/>
              </w:tabs>
              <w:jc w:val="center"/>
              <w:rPr>
                <w:rFonts w:ascii="Poppins" w:hAnsi="Poppins" w:cs="Poppins"/>
                <w:b/>
                <w:bCs/>
                <w:sz w:val="20"/>
              </w:rPr>
            </w:pPr>
            <w:r>
              <w:rPr>
                <w:rFonts w:ascii="Poppins" w:hAnsi="Poppins" w:cs="Poppins"/>
                <w:b/>
                <w:bCs/>
                <w:sz w:val="20"/>
              </w:rPr>
              <w:t>Dependencia</w:t>
            </w:r>
          </w:p>
        </w:tc>
        <w:tc>
          <w:tcPr>
            <w:tcW w:w="2528" w:type="dxa"/>
            <w:shd w:val="clear" w:color="auto" w:fill="DAEEF3" w:themeFill="accent5" w:themeFillTint="33"/>
          </w:tcPr>
          <w:p w:rsidR="00C5111A" w:rsidRPr="00C5111A" w:rsidRDefault="00C5111A" w:rsidP="00C5111A">
            <w:pPr>
              <w:pStyle w:val="Piedepgina"/>
              <w:tabs>
                <w:tab w:val="clear" w:pos="4252"/>
                <w:tab w:val="clear" w:pos="8504"/>
              </w:tabs>
              <w:jc w:val="center"/>
              <w:rPr>
                <w:rFonts w:ascii="Poppins" w:hAnsi="Poppins" w:cs="Poppins"/>
                <w:b/>
                <w:bCs/>
                <w:sz w:val="20"/>
              </w:rPr>
            </w:pPr>
            <w:r>
              <w:rPr>
                <w:rFonts w:ascii="Poppins" w:hAnsi="Poppins" w:cs="Poppins"/>
                <w:b/>
                <w:bCs/>
                <w:sz w:val="20"/>
              </w:rPr>
              <w:t>Teléfono</w:t>
            </w:r>
          </w:p>
        </w:tc>
        <w:tc>
          <w:tcPr>
            <w:tcW w:w="2528" w:type="dxa"/>
            <w:shd w:val="clear" w:color="auto" w:fill="DAEEF3" w:themeFill="accent5" w:themeFillTint="33"/>
          </w:tcPr>
          <w:p w:rsidR="00C5111A" w:rsidRPr="00C5111A" w:rsidRDefault="00C5111A" w:rsidP="00C5111A">
            <w:pPr>
              <w:pStyle w:val="Piedepgina"/>
              <w:tabs>
                <w:tab w:val="clear" w:pos="4252"/>
                <w:tab w:val="clear" w:pos="8504"/>
              </w:tabs>
              <w:jc w:val="center"/>
              <w:rPr>
                <w:rFonts w:ascii="Poppins" w:hAnsi="Poppins" w:cs="Poppins"/>
                <w:b/>
                <w:bCs/>
                <w:sz w:val="20"/>
              </w:rPr>
            </w:pPr>
            <w:r>
              <w:rPr>
                <w:rFonts w:ascii="Poppins" w:hAnsi="Poppins" w:cs="Poppins"/>
                <w:b/>
                <w:bCs/>
                <w:sz w:val="20"/>
              </w:rPr>
              <w:t>Firma</w:t>
            </w:r>
          </w:p>
        </w:tc>
      </w:tr>
      <w:tr w:rsidR="00162289" w:rsidTr="00162289">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r>
              <w:rPr>
                <w:rFonts w:ascii="Poppins" w:hAnsi="Poppins" w:cs="Poppins"/>
                <w:bCs/>
                <w:sz w:val="20"/>
              </w:rPr>
              <w:t>Francisco Javier Gil Bautista</w:t>
            </w:r>
          </w:p>
        </w:tc>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proofErr w:type="spellStart"/>
            <w:proofErr w:type="gramStart"/>
            <w:r>
              <w:rPr>
                <w:rFonts w:ascii="Poppins" w:hAnsi="Poppins" w:cs="Poppins"/>
                <w:bCs/>
                <w:sz w:val="20"/>
              </w:rPr>
              <w:t>avexyk</w:t>
            </w:r>
            <w:proofErr w:type="spellEnd"/>
            <w:proofErr w:type="gramEnd"/>
            <w:r>
              <w:rPr>
                <w:rFonts w:ascii="Poppins" w:hAnsi="Poppins" w:cs="Poppins"/>
                <w:bCs/>
                <w:sz w:val="20"/>
              </w:rPr>
              <w:t xml:space="preserve"> software </w:t>
            </w:r>
            <w:proofErr w:type="spellStart"/>
            <w:r>
              <w:rPr>
                <w:rFonts w:ascii="Poppins" w:hAnsi="Poppins" w:cs="Poppins"/>
                <w:bCs/>
                <w:sz w:val="20"/>
              </w:rPr>
              <w:t>co</w:t>
            </w:r>
            <w:proofErr w:type="spellEnd"/>
            <w:r>
              <w:rPr>
                <w:rFonts w:ascii="Poppins" w:hAnsi="Poppins" w:cs="Poppins"/>
                <w:bCs/>
                <w:sz w:val="20"/>
              </w:rPr>
              <w:t>.</w:t>
            </w:r>
          </w:p>
        </w:tc>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r>
              <w:rPr>
                <w:rFonts w:ascii="Poppins" w:hAnsi="Poppins" w:cs="Poppins"/>
                <w:bCs/>
                <w:sz w:val="20"/>
              </w:rPr>
              <w:t>123-123-1234</w:t>
            </w:r>
          </w:p>
        </w:tc>
        <w:tc>
          <w:tcPr>
            <w:tcW w:w="2528" w:type="dxa"/>
            <w:vAlign w:val="center"/>
          </w:tcPr>
          <w:p w:rsidR="00162289" w:rsidRPr="00162289" w:rsidRDefault="00162289" w:rsidP="00162289">
            <w:pPr>
              <w:pStyle w:val="Piedepgina"/>
              <w:tabs>
                <w:tab w:val="clear" w:pos="4252"/>
                <w:tab w:val="clear" w:pos="8504"/>
              </w:tabs>
              <w:jc w:val="left"/>
              <w:rPr>
                <w:rFonts w:ascii="Pristina" w:hAnsi="Pristina" w:cs="Arial"/>
                <w:szCs w:val="32"/>
              </w:rPr>
            </w:pPr>
            <w:r w:rsidRPr="00162289">
              <w:rPr>
                <w:rFonts w:ascii="Pristina" w:hAnsi="Pristina" w:cs="Arial"/>
                <w:szCs w:val="32"/>
              </w:rPr>
              <w:t>Francisco Javier Gil Bautista</w:t>
            </w:r>
          </w:p>
        </w:tc>
      </w:tr>
      <w:tr w:rsidR="00162289" w:rsidTr="009720E0">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p>
        </w:tc>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r>
              <w:rPr>
                <w:rFonts w:ascii="Poppins" w:hAnsi="Poppins" w:cs="Poppins"/>
                <w:bCs/>
                <w:sz w:val="20"/>
              </w:rPr>
              <w:t xml:space="preserve"> &amp; Asociados</w:t>
            </w:r>
          </w:p>
        </w:tc>
        <w:tc>
          <w:tcPr>
            <w:tcW w:w="2528" w:type="dxa"/>
            <w:vAlign w:val="center"/>
          </w:tcPr>
          <w:p w:rsidR="00162289" w:rsidRDefault="00162289" w:rsidP="00C5111A">
            <w:pPr>
              <w:pStyle w:val="Piedepgina"/>
              <w:tabs>
                <w:tab w:val="clear" w:pos="4252"/>
                <w:tab w:val="clear" w:pos="8504"/>
              </w:tabs>
              <w:jc w:val="center"/>
              <w:rPr>
                <w:rFonts w:ascii="Poppins" w:hAnsi="Poppins" w:cs="Poppins"/>
                <w:bCs/>
                <w:sz w:val="20"/>
              </w:rPr>
            </w:pPr>
            <w:r>
              <w:rPr>
                <w:rFonts w:ascii="Poppins" w:hAnsi="Poppins" w:cs="Poppins"/>
                <w:bCs/>
                <w:sz w:val="20"/>
              </w:rPr>
              <w:t>321-321-4321</w:t>
            </w:r>
          </w:p>
        </w:tc>
        <w:tc>
          <w:tcPr>
            <w:tcW w:w="2528" w:type="dxa"/>
          </w:tcPr>
          <w:p w:rsidR="00162289" w:rsidRPr="00162289" w:rsidRDefault="00162289" w:rsidP="009720E0">
            <w:pPr>
              <w:pStyle w:val="Piedepgina"/>
              <w:tabs>
                <w:tab w:val="clear" w:pos="4252"/>
                <w:tab w:val="clear" w:pos="8504"/>
              </w:tabs>
              <w:jc w:val="center"/>
              <w:rPr>
                <w:rFonts w:ascii="Edwardian Script ITC" w:hAnsi="Edwardian Script ITC" w:cs="Arial"/>
                <w:sz w:val="32"/>
              </w:rPr>
            </w:pPr>
            <w:r w:rsidRPr="00162289">
              <w:rPr>
                <w:rFonts w:ascii="Edwardian Script ITC" w:hAnsi="Edwardian Script ITC" w:cs="Arial"/>
                <w:sz w:val="32"/>
              </w:rPr>
              <w:t xml:space="preserve">John </w:t>
            </w:r>
            <w:proofErr w:type="spellStart"/>
            <w:r w:rsidRPr="00162289">
              <w:rPr>
                <w:rFonts w:ascii="Edwardian Script ITC" w:hAnsi="Edwardian Script ITC" w:cs="Arial"/>
                <w:sz w:val="32"/>
              </w:rPr>
              <w:t>Doe</w:t>
            </w:r>
            <w:proofErr w:type="spellEnd"/>
          </w:p>
        </w:tc>
      </w:tr>
    </w:tbl>
    <w:p w:rsidR="00C5111A" w:rsidRDefault="00C5111A" w:rsidP="00C5111A">
      <w:pPr>
        <w:pStyle w:val="Piedepgina"/>
        <w:tabs>
          <w:tab w:val="clear" w:pos="4252"/>
          <w:tab w:val="clear" w:pos="8504"/>
        </w:tabs>
        <w:rPr>
          <w:rFonts w:ascii="Poppins" w:hAnsi="Poppins" w:cs="Poppins"/>
          <w:bCs/>
          <w:sz w:val="20"/>
        </w:rPr>
      </w:pPr>
    </w:p>
    <w:p w:rsidR="00C5111A" w:rsidRPr="00C5111A" w:rsidRDefault="00162289" w:rsidP="00162289">
      <w:pPr>
        <w:jc w:val="left"/>
        <w:rPr>
          <w:rFonts w:ascii="Poppins" w:hAnsi="Poppins" w:cs="Poppins"/>
          <w:bCs/>
          <w:sz w:val="20"/>
        </w:rPr>
      </w:pPr>
      <w:r>
        <w:rPr>
          <w:rFonts w:ascii="Poppins" w:hAnsi="Poppins" w:cs="Poppins"/>
          <w:bCs/>
          <w:sz w:val="20"/>
        </w:rPr>
        <w:br w:type="page"/>
      </w:r>
    </w:p>
    <w:p w:rsidR="006844B1" w:rsidRPr="000D3C41" w:rsidRDefault="00C454AB" w:rsidP="004873FE">
      <w:pPr>
        <w:pStyle w:val="Ttulo1"/>
      </w:pPr>
      <w:r w:rsidRPr="000D3C41">
        <w:lastRenderedPageBreak/>
        <w:t>FASE DE PLANEACIÓN</w:t>
      </w:r>
      <w:r w:rsidR="006007F2" w:rsidRPr="000D3C41">
        <w:t xml:space="preserve"> Y GERENCIA DEL PROYECTO</w:t>
      </w:r>
    </w:p>
    <w:p w:rsidR="006844B1" w:rsidRDefault="006844B1" w:rsidP="00162289">
      <w:pPr>
        <w:rPr>
          <w:rFonts w:cs="Arial"/>
        </w:rPr>
      </w:pP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671"/>
        <w:gridCol w:w="1925"/>
        <w:gridCol w:w="1603"/>
        <w:gridCol w:w="1735"/>
        <w:gridCol w:w="1455"/>
        <w:gridCol w:w="1286"/>
        <w:gridCol w:w="1513"/>
      </w:tblGrid>
      <w:tr w:rsidR="00047956" w:rsidTr="00047956">
        <w:tc>
          <w:tcPr>
            <w:tcW w:w="2492" w:type="dxa"/>
            <w:gridSpan w:val="2"/>
            <w:shd w:val="clear" w:color="auto" w:fill="2EC4B6"/>
            <w:vAlign w:val="center"/>
          </w:tcPr>
          <w:p w:rsidR="00C92D49" w:rsidRPr="00841295" w:rsidRDefault="00C92D49" w:rsidP="00C92D49">
            <w:pPr>
              <w:jc w:val="center"/>
              <w:rPr>
                <w:rFonts w:cs="Arial"/>
                <w:b/>
                <w:sz w:val="20"/>
              </w:rPr>
            </w:pPr>
            <w:r w:rsidRPr="00841295">
              <w:rPr>
                <w:rFonts w:cs="Arial"/>
                <w:b/>
                <w:sz w:val="20"/>
              </w:rPr>
              <w:t>Responsable</w:t>
            </w:r>
          </w:p>
        </w:tc>
        <w:tc>
          <w:tcPr>
            <w:tcW w:w="3171" w:type="dxa"/>
            <w:gridSpan w:val="2"/>
            <w:shd w:val="clear" w:color="auto" w:fill="FFFFFF" w:themeFill="background1"/>
            <w:vAlign w:val="center"/>
          </w:tcPr>
          <w:p w:rsidR="00C92D49" w:rsidRPr="00841295" w:rsidRDefault="00C92D49" w:rsidP="00C92D49">
            <w:pPr>
              <w:jc w:val="center"/>
              <w:rPr>
                <w:rFonts w:cs="Arial"/>
                <w:sz w:val="20"/>
              </w:rPr>
            </w:pPr>
            <w:r w:rsidRPr="00841295">
              <w:rPr>
                <w:rFonts w:cs="Arial"/>
                <w:sz w:val="20"/>
              </w:rPr>
              <w:t>Francisco Javier Gil Bautista</w:t>
            </w:r>
          </w:p>
        </w:tc>
        <w:tc>
          <w:tcPr>
            <w:tcW w:w="2782" w:type="dxa"/>
            <w:gridSpan w:val="2"/>
            <w:shd w:val="clear" w:color="auto" w:fill="2EC4B6"/>
            <w:vAlign w:val="center"/>
          </w:tcPr>
          <w:p w:rsidR="00C92D49" w:rsidRPr="00841295" w:rsidRDefault="00C92D49" w:rsidP="00C92D49">
            <w:pPr>
              <w:jc w:val="center"/>
              <w:rPr>
                <w:rFonts w:cs="Arial"/>
                <w:b/>
                <w:sz w:val="20"/>
              </w:rPr>
            </w:pPr>
            <w:r w:rsidRPr="00841295">
              <w:rPr>
                <w:rFonts w:cs="Arial"/>
                <w:b/>
                <w:sz w:val="20"/>
              </w:rPr>
              <w:t>Fecha</w:t>
            </w:r>
          </w:p>
        </w:tc>
        <w:tc>
          <w:tcPr>
            <w:tcW w:w="1743" w:type="dxa"/>
            <w:shd w:val="clear" w:color="auto" w:fill="FFFFFF" w:themeFill="background1"/>
            <w:vAlign w:val="center"/>
          </w:tcPr>
          <w:p w:rsidR="00C92D49" w:rsidRPr="00841295" w:rsidRDefault="00C92D49" w:rsidP="00C92D49">
            <w:pPr>
              <w:jc w:val="center"/>
              <w:rPr>
                <w:rFonts w:cs="Arial"/>
                <w:sz w:val="20"/>
              </w:rPr>
            </w:pPr>
            <w:r w:rsidRPr="00841295">
              <w:rPr>
                <w:rFonts w:cs="Arial"/>
                <w:sz w:val="20"/>
              </w:rPr>
              <w:t>24-02-20222</w:t>
            </w:r>
          </w:p>
        </w:tc>
      </w:tr>
      <w:tr w:rsidR="00C92D49" w:rsidTr="00841295">
        <w:tc>
          <w:tcPr>
            <w:tcW w:w="10188" w:type="dxa"/>
            <w:gridSpan w:val="7"/>
            <w:shd w:val="clear" w:color="auto" w:fill="2EC4B6"/>
            <w:vAlign w:val="center"/>
          </w:tcPr>
          <w:p w:rsidR="00C92D49" w:rsidRPr="00841295" w:rsidRDefault="00C92D49" w:rsidP="00C92D49">
            <w:pPr>
              <w:jc w:val="center"/>
              <w:rPr>
                <w:rFonts w:cs="Arial"/>
                <w:b/>
                <w:sz w:val="20"/>
              </w:rPr>
            </w:pPr>
            <w:r w:rsidRPr="00841295">
              <w:rPr>
                <w:rFonts w:cs="Arial"/>
                <w:b/>
                <w:sz w:val="20"/>
              </w:rPr>
              <w:t>Plan estratégico de fases del proyecto</w:t>
            </w:r>
          </w:p>
        </w:tc>
      </w:tr>
      <w:tr w:rsidR="00841295" w:rsidTr="00C92D49">
        <w:tc>
          <w:tcPr>
            <w:tcW w:w="817" w:type="dxa"/>
            <w:vAlign w:val="center"/>
          </w:tcPr>
          <w:p w:rsidR="00C92D49" w:rsidRPr="00841295" w:rsidRDefault="00C92D49" w:rsidP="00C92D49">
            <w:pPr>
              <w:jc w:val="center"/>
              <w:rPr>
                <w:rFonts w:cs="Arial"/>
                <w:i/>
                <w:sz w:val="20"/>
              </w:rPr>
            </w:pPr>
            <w:r w:rsidRPr="00841295">
              <w:rPr>
                <w:rFonts w:cs="Arial"/>
                <w:i/>
                <w:sz w:val="20"/>
              </w:rPr>
              <w:t>No.</w:t>
            </w:r>
          </w:p>
        </w:tc>
        <w:tc>
          <w:tcPr>
            <w:tcW w:w="2001" w:type="dxa"/>
            <w:vAlign w:val="center"/>
          </w:tcPr>
          <w:p w:rsidR="00C92D49" w:rsidRPr="00841295" w:rsidRDefault="00C92D49" w:rsidP="00C92D49">
            <w:pPr>
              <w:jc w:val="center"/>
              <w:rPr>
                <w:rFonts w:cs="Arial"/>
                <w:i/>
                <w:sz w:val="20"/>
              </w:rPr>
            </w:pPr>
            <w:r w:rsidRPr="00841295">
              <w:rPr>
                <w:rFonts w:cs="Arial"/>
                <w:i/>
                <w:sz w:val="20"/>
              </w:rPr>
              <w:t>Nombre etapa</w:t>
            </w:r>
          </w:p>
        </w:tc>
        <w:tc>
          <w:tcPr>
            <w:tcW w:w="1431" w:type="dxa"/>
            <w:vAlign w:val="center"/>
          </w:tcPr>
          <w:p w:rsidR="00C92D49" w:rsidRPr="00841295" w:rsidRDefault="00C92D49" w:rsidP="00C92D49">
            <w:pPr>
              <w:jc w:val="center"/>
              <w:rPr>
                <w:rFonts w:cs="Arial"/>
                <w:i/>
                <w:sz w:val="20"/>
              </w:rPr>
            </w:pPr>
            <w:r w:rsidRPr="00841295">
              <w:rPr>
                <w:rFonts w:cs="Arial"/>
                <w:i/>
                <w:sz w:val="20"/>
              </w:rPr>
              <w:t>Actividad</w:t>
            </w:r>
          </w:p>
        </w:tc>
        <w:tc>
          <w:tcPr>
            <w:tcW w:w="1246" w:type="dxa"/>
            <w:vAlign w:val="center"/>
          </w:tcPr>
          <w:p w:rsidR="00C92D49" w:rsidRPr="00841295" w:rsidRDefault="00C92D49" w:rsidP="00C92D49">
            <w:pPr>
              <w:jc w:val="center"/>
              <w:rPr>
                <w:rFonts w:cs="Arial"/>
                <w:i/>
                <w:sz w:val="20"/>
              </w:rPr>
            </w:pPr>
            <w:r w:rsidRPr="00841295">
              <w:rPr>
                <w:rFonts w:cs="Arial"/>
                <w:i/>
                <w:sz w:val="20"/>
              </w:rPr>
              <w:t>Rol responsable</w:t>
            </w:r>
          </w:p>
        </w:tc>
        <w:tc>
          <w:tcPr>
            <w:tcW w:w="1700" w:type="dxa"/>
            <w:vAlign w:val="center"/>
          </w:tcPr>
          <w:p w:rsidR="00C92D49" w:rsidRPr="00841295" w:rsidRDefault="00C92D49" w:rsidP="00C92D49">
            <w:pPr>
              <w:jc w:val="center"/>
              <w:rPr>
                <w:rFonts w:cs="Arial"/>
                <w:i/>
                <w:sz w:val="20"/>
              </w:rPr>
            </w:pPr>
            <w:r w:rsidRPr="00841295">
              <w:rPr>
                <w:rFonts w:cs="Arial"/>
                <w:i/>
                <w:sz w:val="20"/>
              </w:rPr>
              <w:t>Fecha inicio</w:t>
            </w:r>
          </w:p>
        </w:tc>
        <w:tc>
          <w:tcPr>
            <w:tcW w:w="851" w:type="dxa"/>
            <w:vAlign w:val="center"/>
          </w:tcPr>
          <w:p w:rsidR="00C92D49" w:rsidRPr="00841295" w:rsidRDefault="00C92D49" w:rsidP="00C92D49">
            <w:pPr>
              <w:jc w:val="center"/>
              <w:rPr>
                <w:rFonts w:cs="Arial"/>
                <w:i/>
                <w:sz w:val="20"/>
              </w:rPr>
            </w:pPr>
            <w:r w:rsidRPr="00841295">
              <w:rPr>
                <w:rFonts w:cs="Arial"/>
                <w:i/>
                <w:sz w:val="20"/>
              </w:rPr>
              <w:t>Fecha fin</w:t>
            </w:r>
          </w:p>
        </w:tc>
        <w:tc>
          <w:tcPr>
            <w:tcW w:w="2142" w:type="dxa"/>
            <w:vAlign w:val="center"/>
          </w:tcPr>
          <w:p w:rsidR="00C92D49" w:rsidRPr="00841295" w:rsidRDefault="00C92D49" w:rsidP="00C92D49">
            <w:pPr>
              <w:jc w:val="center"/>
              <w:rPr>
                <w:rFonts w:cs="Arial"/>
                <w:i/>
                <w:sz w:val="20"/>
              </w:rPr>
            </w:pPr>
            <w:r w:rsidRPr="00841295">
              <w:rPr>
                <w:rFonts w:cs="Arial"/>
                <w:i/>
                <w:sz w:val="20"/>
              </w:rPr>
              <w:t>Comentarios</w:t>
            </w:r>
          </w:p>
        </w:tc>
      </w:tr>
      <w:tr w:rsidR="00841295" w:rsidTr="00C92D49">
        <w:tc>
          <w:tcPr>
            <w:tcW w:w="817" w:type="dxa"/>
            <w:vAlign w:val="center"/>
          </w:tcPr>
          <w:p w:rsidR="00C92D49" w:rsidRPr="00841295" w:rsidRDefault="00841295" w:rsidP="00C92D49">
            <w:pPr>
              <w:jc w:val="center"/>
              <w:rPr>
                <w:rFonts w:cs="Arial"/>
                <w:sz w:val="20"/>
              </w:rPr>
            </w:pPr>
            <w:r>
              <w:rPr>
                <w:rFonts w:cs="Arial"/>
                <w:sz w:val="20"/>
              </w:rPr>
              <w:t>1</w:t>
            </w:r>
          </w:p>
        </w:tc>
        <w:tc>
          <w:tcPr>
            <w:tcW w:w="2001" w:type="dxa"/>
            <w:vAlign w:val="center"/>
          </w:tcPr>
          <w:p w:rsidR="00C92D49" w:rsidRPr="00841295" w:rsidRDefault="00841295" w:rsidP="00C92D49">
            <w:pPr>
              <w:jc w:val="center"/>
              <w:rPr>
                <w:rFonts w:cs="Arial"/>
                <w:sz w:val="20"/>
              </w:rPr>
            </w:pPr>
            <w:r>
              <w:rPr>
                <w:rFonts w:cs="Arial"/>
                <w:sz w:val="20"/>
              </w:rPr>
              <w:t>Análisis de requerimientos</w:t>
            </w:r>
          </w:p>
        </w:tc>
        <w:tc>
          <w:tcPr>
            <w:tcW w:w="1431" w:type="dxa"/>
            <w:vAlign w:val="center"/>
          </w:tcPr>
          <w:p w:rsidR="00C92D49" w:rsidRPr="00841295" w:rsidRDefault="00841295" w:rsidP="00C92D49">
            <w:pPr>
              <w:jc w:val="center"/>
              <w:rPr>
                <w:rFonts w:cs="Arial"/>
                <w:sz w:val="20"/>
              </w:rPr>
            </w:pPr>
            <w:r>
              <w:rPr>
                <w:rFonts w:cs="Arial"/>
                <w:sz w:val="20"/>
              </w:rPr>
              <w:t>Toma de requerimientos funcionales y no funcionales.</w:t>
            </w:r>
          </w:p>
        </w:tc>
        <w:tc>
          <w:tcPr>
            <w:tcW w:w="1246" w:type="dxa"/>
            <w:vAlign w:val="center"/>
          </w:tcPr>
          <w:p w:rsidR="00C92D49" w:rsidRPr="00841295" w:rsidRDefault="00841295" w:rsidP="00C92D49">
            <w:pPr>
              <w:jc w:val="center"/>
              <w:rPr>
                <w:rFonts w:cs="Arial"/>
                <w:sz w:val="20"/>
              </w:rPr>
            </w:pPr>
            <w:r>
              <w:rPr>
                <w:rFonts w:cs="Arial"/>
                <w:sz w:val="20"/>
              </w:rPr>
              <w:t>Analista de requerimientos</w:t>
            </w:r>
          </w:p>
        </w:tc>
        <w:tc>
          <w:tcPr>
            <w:tcW w:w="1700" w:type="dxa"/>
            <w:vAlign w:val="center"/>
          </w:tcPr>
          <w:p w:rsidR="00C92D49" w:rsidRPr="00841295" w:rsidRDefault="001048E2" w:rsidP="00C92D49">
            <w:pPr>
              <w:jc w:val="center"/>
              <w:rPr>
                <w:rFonts w:cs="Arial"/>
                <w:sz w:val="20"/>
              </w:rPr>
            </w:pPr>
            <w:r>
              <w:rPr>
                <w:rFonts w:cs="Arial"/>
                <w:sz w:val="20"/>
              </w:rPr>
              <w:t>24/02/2022</w:t>
            </w:r>
          </w:p>
        </w:tc>
        <w:tc>
          <w:tcPr>
            <w:tcW w:w="851" w:type="dxa"/>
            <w:vAlign w:val="center"/>
          </w:tcPr>
          <w:p w:rsidR="00C92D49" w:rsidRPr="00841295" w:rsidRDefault="001048E2" w:rsidP="00C92D49">
            <w:pPr>
              <w:jc w:val="center"/>
              <w:rPr>
                <w:rFonts w:cs="Arial"/>
                <w:sz w:val="20"/>
              </w:rPr>
            </w:pPr>
            <w:r>
              <w:rPr>
                <w:rFonts w:cs="Arial"/>
                <w:sz w:val="20"/>
              </w:rPr>
              <w:t>03/03/2022</w:t>
            </w:r>
          </w:p>
        </w:tc>
        <w:tc>
          <w:tcPr>
            <w:tcW w:w="2142" w:type="dxa"/>
            <w:vAlign w:val="center"/>
          </w:tcPr>
          <w:p w:rsidR="00C92D49" w:rsidRPr="00841295" w:rsidRDefault="001048E2" w:rsidP="00C92D49">
            <w:pPr>
              <w:jc w:val="center"/>
              <w:rPr>
                <w:rFonts w:cs="Arial"/>
                <w:sz w:val="20"/>
              </w:rPr>
            </w:pPr>
            <w:r>
              <w:rPr>
                <w:rFonts w:cs="Arial"/>
                <w:sz w:val="20"/>
              </w:rPr>
              <w:t>-</w:t>
            </w:r>
          </w:p>
        </w:tc>
      </w:tr>
      <w:tr w:rsidR="00841295" w:rsidTr="00C92D49">
        <w:tc>
          <w:tcPr>
            <w:tcW w:w="817" w:type="dxa"/>
            <w:vAlign w:val="center"/>
          </w:tcPr>
          <w:p w:rsidR="00C92D49" w:rsidRPr="00841295" w:rsidRDefault="00841295" w:rsidP="00C92D49">
            <w:pPr>
              <w:jc w:val="center"/>
              <w:rPr>
                <w:rFonts w:cs="Arial"/>
                <w:sz w:val="20"/>
              </w:rPr>
            </w:pPr>
            <w:r>
              <w:rPr>
                <w:rFonts w:cs="Arial"/>
                <w:sz w:val="20"/>
              </w:rPr>
              <w:t>2</w:t>
            </w:r>
          </w:p>
        </w:tc>
        <w:tc>
          <w:tcPr>
            <w:tcW w:w="2001" w:type="dxa"/>
            <w:vAlign w:val="center"/>
          </w:tcPr>
          <w:p w:rsidR="00C92D49" w:rsidRPr="00841295" w:rsidRDefault="00841295" w:rsidP="00C92D49">
            <w:pPr>
              <w:jc w:val="center"/>
              <w:rPr>
                <w:rFonts w:cs="Arial"/>
                <w:sz w:val="20"/>
              </w:rPr>
            </w:pPr>
            <w:r w:rsidRPr="00841295">
              <w:rPr>
                <w:rFonts w:cs="Arial"/>
                <w:sz w:val="20"/>
              </w:rPr>
              <w:t>Diseño</w:t>
            </w:r>
          </w:p>
        </w:tc>
        <w:tc>
          <w:tcPr>
            <w:tcW w:w="1431" w:type="dxa"/>
            <w:vAlign w:val="center"/>
          </w:tcPr>
          <w:p w:rsidR="00C92D49" w:rsidRPr="00841295" w:rsidRDefault="00841295" w:rsidP="00841295">
            <w:pPr>
              <w:rPr>
                <w:rFonts w:cs="Arial"/>
                <w:sz w:val="20"/>
              </w:rPr>
            </w:pPr>
            <w:r>
              <w:rPr>
                <w:rFonts w:cs="Arial"/>
                <w:sz w:val="20"/>
              </w:rPr>
              <w:t>Generación de propuestas de diseño en base a los requerimientos.</w:t>
            </w:r>
          </w:p>
        </w:tc>
        <w:tc>
          <w:tcPr>
            <w:tcW w:w="1246" w:type="dxa"/>
            <w:vAlign w:val="center"/>
          </w:tcPr>
          <w:p w:rsidR="00C92D49" w:rsidRPr="00841295" w:rsidRDefault="00841295" w:rsidP="00C92D49">
            <w:pPr>
              <w:jc w:val="center"/>
              <w:rPr>
                <w:rFonts w:cs="Arial"/>
                <w:sz w:val="20"/>
              </w:rPr>
            </w:pPr>
            <w:r>
              <w:rPr>
                <w:rFonts w:cs="Arial"/>
                <w:sz w:val="20"/>
              </w:rPr>
              <w:t>Diseñador UI / UX</w:t>
            </w:r>
          </w:p>
        </w:tc>
        <w:tc>
          <w:tcPr>
            <w:tcW w:w="1700" w:type="dxa"/>
            <w:vAlign w:val="center"/>
          </w:tcPr>
          <w:p w:rsidR="00C92D49" w:rsidRPr="00841295" w:rsidRDefault="001048E2" w:rsidP="00C92D49">
            <w:pPr>
              <w:jc w:val="center"/>
              <w:rPr>
                <w:rFonts w:cs="Arial"/>
                <w:sz w:val="20"/>
              </w:rPr>
            </w:pPr>
            <w:r>
              <w:rPr>
                <w:rFonts w:cs="Arial"/>
                <w:sz w:val="20"/>
              </w:rPr>
              <w:t>04/03/2022</w:t>
            </w:r>
          </w:p>
        </w:tc>
        <w:tc>
          <w:tcPr>
            <w:tcW w:w="851" w:type="dxa"/>
            <w:vAlign w:val="center"/>
          </w:tcPr>
          <w:p w:rsidR="00C92D49" w:rsidRPr="00841295" w:rsidRDefault="001048E2" w:rsidP="00C92D49">
            <w:pPr>
              <w:jc w:val="center"/>
              <w:rPr>
                <w:rFonts w:cs="Arial"/>
                <w:sz w:val="20"/>
              </w:rPr>
            </w:pPr>
            <w:r>
              <w:rPr>
                <w:rFonts w:cs="Arial"/>
                <w:sz w:val="20"/>
              </w:rPr>
              <w:t>17/03/2022</w:t>
            </w:r>
          </w:p>
        </w:tc>
        <w:tc>
          <w:tcPr>
            <w:tcW w:w="2142" w:type="dxa"/>
            <w:vAlign w:val="center"/>
          </w:tcPr>
          <w:p w:rsidR="00C92D49" w:rsidRPr="00841295" w:rsidRDefault="001048E2" w:rsidP="00C92D49">
            <w:pPr>
              <w:jc w:val="center"/>
              <w:rPr>
                <w:rFonts w:cs="Arial"/>
                <w:sz w:val="20"/>
              </w:rPr>
            </w:pPr>
            <w:r>
              <w:rPr>
                <w:rFonts w:cs="Arial"/>
                <w:sz w:val="20"/>
              </w:rPr>
              <w:t>-</w:t>
            </w:r>
          </w:p>
        </w:tc>
      </w:tr>
      <w:tr w:rsidR="001048E2" w:rsidTr="00C92D49">
        <w:tc>
          <w:tcPr>
            <w:tcW w:w="817" w:type="dxa"/>
            <w:vAlign w:val="center"/>
          </w:tcPr>
          <w:p w:rsidR="00841295" w:rsidRDefault="00841295" w:rsidP="00C92D49">
            <w:pPr>
              <w:jc w:val="center"/>
              <w:rPr>
                <w:rFonts w:cs="Arial"/>
                <w:sz w:val="20"/>
              </w:rPr>
            </w:pPr>
            <w:r>
              <w:rPr>
                <w:rFonts w:cs="Arial"/>
                <w:sz w:val="20"/>
              </w:rPr>
              <w:t>3</w:t>
            </w:r>
          </w:p>
        </w:tc>
        <w:tc>
          <w:tcPr>
            <w:tcW w:w="2001" w:type="dxa"/>
            <w:vAlign w:val="center"/>
          </w:tcPr>
          <w:p w:rsidR="00841295" w:rsidRPr="00841295" w:rsidRDefault="00841295" w:rsidP="00C92D49">
            <w:pPr>
              <w:jc w:val="center"/>
              <w:rPr>
                <w:rFonts w:cs="Arial"/>
                <w:sz w:val="20"/>
              </w:rPr>
            </w:pPr>
            <w:r>
              <w:rPr>
                <w:rFonts w:cs="Arial"/>
                <w:sz w:val="20"/>
              </w:rPr>
              <w:t>Desarrollo</w:t>
            </w:r>
          </w:p>
        </w:tc>
        <w:tc>
          <w:tcPr>
            <w:tcW w:w="1431" w:type="dxa"/>
            <w:vAlign w:val="center"/>
          </w:tcPr>
          <w:p w:rsidR="00841295" w:rsidRPr="00841295" w:rsidRDefault="00841295" w:rsidP="00C92D49">
            <w:pPr>
              <w:jc w:val="center"/>
              <w:rPr>
                <w:rFonts w:cs="Arial"/>
                <w:sz w:val="20"/>
              </w:rPr>
            </w:pPr>
            <w:r>
              <w:rPr>
                <w:rFonts w:cs="Arial"/>
                <w:sz w:val="20"/>
              </w:rPr>
              <w:t>Programación del diseño generador previamente.</w:t>
            </w:r>
          </w:p>
        </w:tc>
        <w:tc>
          <w:tcPr>
            <w:tcW w:w="1246" w:type="dxa"/>
            <w:vAlign w:val="center"/>
          </w:tcPr>
          <w:p w:rsidR="00841295" w:rsidRPr="00841295" w:rsidRDefault="00841295" w:rsidP="00C92D49">
            <w:pPr>
              <w:jc w:val="center"/>
              <w:rPr>
                <w:rFonts w:cs="Arial"/>
                <w:sz w:val="20"/>
              </w:rPr>
            </w:pPr>
            <w:r>
              <w:rPr>
                <w:rFonts w:cs="Arial"/>
                <w:sz w:val="20"/>
              </w:rPr>
              <w:t>Programador</w:t>
            </w:r>
          </w:p>
        </w:tc>
        <w:tc>
          <w:tcPr>
            <w:tcW w:w="1700" w:type="dxa"/>
            <w:vAlign w:val="center"/>
          </w:tcPr>
          <w:p w:rsidR="00841295" w:rsidRPr="00841295" w:rsidRDefault="001048E2" w:rsidP="00C92D49">
            <w:pPr>
              <w:jc w:val="center"/>
              <w:rPr>
                <w:rFonts w:cs="Arial"/>
                <w:sz w:val="20"/>
              </w:rPr>
            </w:pPr>
            <w:r>
              <w:rPr>
                <w:rFonts w:cs="Arial"/>
                <w:sz w:val="20"/>
              </w:rPr>
              <w:t>18/03/2022</w:t>
            </w:r>
          </w:p>
        </w:tc>
        <w:tc>
          <w:tcPr>
            <w:tcW w:w="851" w:type="dxa"/>
            <w:vAlign w:val="center"/>
          </w:tcPr>
          <w:p w:rsidR="00841295" w:rsidRPr="00841295" w:rsidRDefault="001048E2" w:rsidP="00C92D49">
            <w:pPr>
              <w:jc w:val="center"/>
              <w:rPr>
                <w:rFonts w:cs="Arial"/>
                <w:sz w:val="20"/>
              </w:rPr>
            </w:pPr>
            <w:r>
              <w:rPr>
                <w:rFonts w:cs="Arial"/>
                <w:sz w:val="20"/>
              </w:rPr>
              <w:t>22/04/2022</w:t>
            </w:r>
          </w:p>
        </w:tc>
        <w:tc>
          <w:tcPr>
            <w:tcW w:w="2142" w:type="dxa"/>
            <w:vAlign w:val="center"/>
          </w:tcPr>
          <w:p w:rsidR="00841295" w:rsidRPr="00841295" w:rsidRDefault="001048E2" w:rsidP="00C92D49">
            <w:pPr>
              <w:jc w:val="center"/>
              <w:rPr>
                <w:rFonts w:cs="Arial"/>
                <w:sz w:val="20"/>
              </w:rPr>
            </w:pPr>
            <w:r>
              <w:rPr>
                <w:rFonts w:cs="Arial"/>
                <w:sz w:val="20"/>
              </w:rPr>
              <w:t>-</w:t>
            </w:r>
          </w:p>
        </w:tc>
      </w:tr>
      <w:tr w:rsidR="001048E2" w:rsidTr="00C92D49">
        <w:tc>
          <w:tcPr>
            <w:tcW w:w="817" w:type="dxa"/>
            <w:vAlign w:val="center"/>
          </w:tcPr>
          <w:p w:rsidR="00841295" w:rsidRDefault="00841295" w:rsidP="00C92D49">
            <w:pPr>
              <w:jc w:val="center"/>
              <w:rPr>
                <w:rFonts w:cs="Arial"/>
                <w:sz w:val="20"/>
              </w:rPr>
            </w:pPr>
            <w:r>
              <w:rPr>
                <w:rFonts w:cs="Arial"/>
                <w:sz w:val="20"/>
              </w:rPr>
              <w:t>4</w:t>
            </w:r>
          </w:p>
        </w:tc>
        <w:tc>
          <w:tcPr>
            <w:tcW w:w="2001" w:type="dxa"/>
            <w:vAlign w:val="center"/>
          </w:tcPr>
          <w:p w:rsidR="00841295" w:rsidRPr="00841295" w:rsidRDefault="00841295" w:rsidP="00C92D49">
            <w:pPr>
              <w:jc w:val="center"/>
              <w:rPr>
                <w:rFonts w:cs="Arial"/>
                <w:sz w:val="20"/>
              </w:rPr>
            </w:pPr>
            <w:r>
              <w:rPr>
                <w:rFonts w:cs="Arial"/>
                <w:sz w:val="20"/>
              </w:rPr>
              <w:t>Pruebas</w:t>
            </w:r>
          </w:p>
        </w:tc>
        <w:tc>
          <w:tcPr>
            <w:tcW w:w="1431" w:type="dxa"/>
            <w:vAlign w:val="center"/>
          </w:tcPr>
          <w:p w:rsidR="00841295" w:rsidRPr="00841295" w:rsidRDefault="00841295" w:rsidP="00C92D49">
            <w:pPr>
              <w:jc w:val="center"/>
              <w:rPr>
                <w:rFonts w:cs="Arial"/>
                <w:sz w:val="20"/>
              </w:rPr>
            </w:pPr>
            <w:r>
              <w:rPr>
                <w:rFonts w:cs="Arial"/>
                <w:sz w:val="20"/>
              </w:rPr>
              <w:t>Pruebas de CI/CD y pruebas unitarias.</w:t>
            </w:r>
          </w:p>
        </w:tc>
        <w:tc>
          <w:tcPr>
            <w:tcW w:w="1246" w:type="dxa"/>
            <w:vAlign w:val="center"/>
          </w:tcPr>
          <w:p w:rsidR="00841295" w:rsidRPr="00841295" w:rsidRDefault="00841295" w:rsidP="00C92D49">
            <w:pPr>
              <w:jc w:val="center"/>
              <w:rPr>
                <w:rFonts w:cs="Arial"/>
                <w:sz w:val="20"/>
              </w:rPr>
            </w:pPr>
            <w:proofErr w:type="spellStart"/>
            <w:r>
              <w:rPr>
                <w:rFonts w:cs="Arial"/>
                <w:sz w:val="20"/>
              </w:rPr>
              <w:t>Tester</w:t>
            </w:r>
            <w:proofErr w:type="spellEnd"/>
          </w:p>
        </w:tc>
        <w:tc>
          <w:tcPr>
            <w:tcW w:w="1700" w:type="dxa"/>
            <w:vAlign w:val="center"/>
          </w:tcPr>
          <w:p w:rsidR="00841295" w:rsidRPr="00841295" w:rsidRDefault="001048E2" w:rsidP="00C92D49">
            <w:pPr>
              <w:jc w:val="center"/>
              <w:rPr>
                <w:rFonts w:cs="Arial"/>
                <w:sz w:val="20"/>
              </w:rPr>
            </w:pPr>
            <w:r>
              <w:rPr>
                <w:rFonts w:cs="Arial"/>
                <w:sz w:val="20"/>
              </w:rPr>
              <w:t>23/04/2022</w:t>
            </w:r>
          </w:p>
        </w:tc>
        <w:tc>
          <w:tcPr>
            <w:tcW w:w="851" w:type="dxa"/>
            <w:vAlign w:val="center"/>
          </w:tcPr>
          <w:p w:rsidR="00841295" w:rsidRPr="00841295" w:rsidRDefault="001048E2" w:rsidP="00C92D49">
            <w:pPr>
              <w:jc w:val="center"/>
              <w:rPr>
                <w:rFonts w:cs="Arial"/>
                <w:sz w:val="20"/>
              </w:rPr>
            </w:pPr>
            <w:r>
              <w:rPr>
                <w:rFonts w:cs="Arial"/>
                <w:sz w:val="20"/>
              </w:rPr>
              <w:t>07/05/2022</w:t>
            </w:r>
          </w:p>
        </w:tc>
        <w:tc>
          <w:tcPr>
            <w:tcW w:w="2142" w:type="dxa"/>
            <w:vAlign w:val="center"/>
          </w:tcPr>
          <w:p w:rsidR="00841295" w:rsidRPr="00841295" w:rsidRDefault="001048E2" w:rsidP="00C92D49">
            <w:pPr>
              <w:jc w:val="center"/>
              <w:rPr>
                <w:rFonts w:cs="Arial"/>
                <w:sz w:val="20"/>
              </w:rPr>
            </w:pPr>
            <w:r>
              <w:rPr>
                <w:rFonts w:cs="Arial"/>
                <w:sz w:val="20"/>
              </w:rPr>
              <w:t>-</w:t>
            </w:r>
          </w:p>
        </w:tc>
      </w:tr>
      <w:tr w:rsidR="001048E2" w:rsidTr="00C92D49">
        <w:tc>
          <w:tcPr>
            <w:tcW w:w="817" w:type="dxa"/>
            <w:vAlign w:val="center"/>
          </w:tcPr>
          <w:p w:rsidR="00841295" w:rsidRDefault="00841295" w:rsidP="00C92D49">
            <w:pPr>
              <w:jc w:val="center"/>
              <w:rPr>
                <w:rFonts w:cs="Arial"/>
                <w:sz w:val="20"/>
              </w:rPr>
            </w:pPr>
            <w:r>
              <w:rPr>
                <w:rFonts w:cs="Arial"/>
                <w:sz w:val="20"/>
              </w:rPr>
              <w:t>5</w:t>
            </w:r>
          </w:p>
        </w:tc>
        <w:tc>
          <w:tcPr>
            <w:tcW w:w="2001" w:type="dxa"/>
            <w:vAlign w:val="center"/>
          </w:tcPr>
          <w:p w:rsidR="00841295" w:rsidRDefault="00841295" w:rsidP="00C92D49">
            <w:pPr>
              <w:jc w:val="center"/>
              <w:rPr>
                <w:rFonts w:cs="Arial"/>
                <w:sz w:val="20"/>
              </w:rPr>
            </w:pPr>
            <w:r>
              <w:rPr>
                <w:rFonts w:cs="Arial"/>
                <w:sz w:val="20"/>
              </w:rPr>
              <w:t>Implementación</w:t>
            </w:r>
          </w:p>
        </w:tc>
        <w:tc>
          <w:tcPr>
            <w:tcW w:w="1431" w:type="dxa"/>
            <w:vAlign w:val="center"/>
          </w:tcPr>
          <w:p w:rsidR="00841295" w:rsidRPr="00841295" w:rsidRDefault="00841295" w:rsidP="00C92D49">
            <w:pPr>
              <w:jc w:val="center"/>
              <w:rPr>
                <w:rFonts w:cs="Arial"/>
                <w:sz w:val="20"/>
              </w:rPr>
            </w:pPr>
            <w:r>
              <w:rPr>
                <w:rFonts w:cs="Arial"/>
                <w:sz w:val="20"/>
              </w:rPr>
              <w:t>Despliegue de la aplicación a producción</w:t>
            </w:r>
          </w:p>
        </w:tc>
        <w:tc>
          <w:tcPr>
            <w:tcW w:w="1246" w:type="dxa"/>
            <w:vAlign w:val="center"/>
          </w:tcPr>
          <w:p w:rsidR="00841295" w:rsidRPr="00841295" w:rsidRDefault="001048E2" w:rsidP="00C92D49">
            <w:pPr>
              <w:jc w:val="center"/>
              <w:rPr>
                <w:rFonts w:cs="Arial"/>
                <w:sz w:val="20"/>
              </w:rPr>
            </w:pPr>
            <w:r>
              <w:rPr>
                <w:rFonts w:cs="Arial"/>
                <w:sz w:val="20"/>
              </w:rPr>
              <w:t>Programador</w:t>
            </w:r>
          </w:p>
        </w:tc>
        <w:tc>
          <w:tcPr>
            <w:tcW w:w="1700" w:type="dxa"/>
            <w:vAlign w:val="center"/>
          </w:tcPr>
          <w:p w:rsidR="00841295" w:rsidRPr="00841295" w:rsidRDefault="001048E2" w:rsidP="00C92D49">
            <w:pPr>
              <w:jc w:val="center"/>
              <w:rPr>
                <w:rFonts w:cs="Arial"/>
                <w:sz w:val="20"/>
              </w:rPr>
            </w:pPr>
            <w:r>
              <w:rPr>
                <w:rFonts w:cs="Arial"/>
                <w:sz w:val="20"/>
              </w:rPr>
              <w:t>08/05/2022</w:t>
            </w:r>
          </w:p>
        </w:tc>
        <w:tc>
          <w:tcPr>
            <w:tcW w:w="851" w:type="dxa"/>
            <w:vAlign w:val="center"/>
          </w:tcPr>
          <w:p w:rsidR="00841295" w:rsidRPr="00841295" w:rsidRDefault="001048E2" w:rsidP="00C92D49">
            <w:pPr>
              <w:jc w:val="center"/>
              <w:rPr>
                <w:rFonts w:cs="Arial"/>
                <w:sz w:val="20"/>
              </w:rPr>
            </w:pPr>
            <w:r>
              <w:rPr>
                <w:rFonts w:cs="Arial"/>
                <w:sz w:val="20"/>
              </w:rPr>
              <w:t>10/05/2022</w:t>
            </w:r>
          </w:p>
        </w:tc>
        <w:tc>
          <w:tcPr>
            <w:tcW w:w="2142" w:type="dxa"/>
            <w:vAlign w:val="center"/>
          </w:tcPr>
          <w:p w:rsidR="00841295" w:rsidRPr="00841295" w:rsidRDefault="001048E2" w:rsidP="00C92D49">
            <w:pPr>
              <w:jc w:val="center"/>
              <w:rPr>
                <w:rFonts w:cs="Arial"/>
                <w:sz w:val="20"/>
              </w:rPr>
            </w:pPr>
            <w:r>
              <w:rPr>
                <w:rFonts w:cs="Arial"/>
                <w:sz w:val="20"/>
              </w:rPr>
              <w:t>-</w:t>
            </w:r>
          </w:p>
        </w:tc>
      </w:tr>
      <w:tr w:rsidR="00047956" w:rsidTr="00047956">
        <w:tc>
          <w:tcPr>
            <w:tcW w:w="10188" w:type="dxa"/>
            <w:gridSpan w:val="7"/>
            <w:shd w:val="clear" w:color="auto" w:fill="2EC4B6"/>
            <w:vAlign w:val="center"/>
          </w:tcPr>
          <w:p w:rsidR="00047956" w:rsidRPr="00047956" w:rsidRDefault="00047956" w:rsidP="00C92D49">
            <w:pPr>
              <w:jc w:val="center"/>
              <w:rPr>
                <w:rFonts w:cs="Arial"/>
                <w:sz w:val="20"/>
              </w:rPr>
            </w:pPr>
            <w:r w:rsidRPr="00047956">
              <w:rPr>
                <w:rFonts w:cs="Arial"/>
                <w:b/>
                <w:sz w:val="20"/>
              </w:rPr>
              <w:t>Diagrama de planeación</w:t>
            </w:r>
          </w:p>
        </w:tc>
      </w:tr>
      <w:tr w:rsidR="00047956" w:rsidTr="009720E0">
        <w:tc>
          <w:tcPr>
            <w:tcW w:w="10188" w:type="dxa"/>
            <w:gridSpan w:val="7"/>
            <w:vAlign w:val="center"/>
          </w:tcPr>
          <w:p w:rsidR="002F4051" w:rsidRDefault="002F4051" w:rsidP="00047956">
            <w:pPr>
              <w:rPr>
                <w:rFonts w:cs="Arial"/>
                <w:sz w:val="20"/>
              </w:rPr>
            </w:pPr>
          </w:p>
          <w:p w:rsidR="002F4051" w:rsidRDefault="002F4051" w:rsidP="00047956">
            <w:pPr>
              <w:rPr>
                <w:rFonts w:cs="Arial"/>
                <w:sz w:val="20"/>
              </w:rPr>
            </w:pPr>
            <w:r>
              <w:rPr>
                <w:rFonts w:cs="Arial"/>
                <w:sz w:val="20"/>
              </w:rPr>
              <w:object w:dxaOrig="24756" w:dyaOrig="7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143.25pt" o:ole="">
                  <v:imagedata r:id="rId11" o:title=""/>
                </v:shape>
                <o:OLEObject Type="Embed" ProgID="Excel.Sheet.12" ShapeID="_x0000_i1025" DrawAspect="Content" ObjectID="_1707330482" r:id="rId12"/>
              </w:object>
            </w:r>
          </w:p>
          <w:p w:rsidR="002F4051" w:rsidRDefault="002F4051" w:rsidP="00047956">
            <w:pPr>
              <w:rPr>
                <w:rFonts w:cs="Arial"/>
                <w:sz w:val="20"/>
              </w:rPr>
            </w:pPr>
          </w:p>
        </w:tc>
      </w:tr>
    </w:tbl>
    <w:p w:rsidR="00C92D49" w:rsidRDefault="00C92D49" w:rsidP="00162289">
      <w:pPr>
        <w:rPr>
          <w:rFonts w:cs="Arial"/>
        </w:rPr>
      </w:pPr>
    </w:p>
    <w:p w:rsidR="00D234A2" w:rsidRPr="009F0BA1" w:rsidRDefault="00D234A2" w:rsidP="00CF1DBE">
      <w:pPr>
        <w:rPr>
          <w:rFonts w:cs="Arial"/>
          <w:sz w:val="20"/>
        </w:rPr>
      </w:pPr>
      <w:r w:rsidRPr="009F0BA1">
        <w:rPr>
          <w:rFonts w:cs="Arial"/>
          <w:b/>
          <w:sz w:val="20"/>
        </w:rPr>
        <w:lastRenderedPageBreak/>
        <w:t xml:space="preserve">NOTA: </w:t>
      </w:r>
      <w:r w:rsidRPr="009F0BA1">
        <w:rPr>
          <w:rFonts w:cs="Arial"/>
          <w:sz w:val="20"/>
        </w:rPr>
        <w:t xml:space="preserve">Las fechas de planeación establecidas en </w:t>
      </w:r>
      <w:r w:rsidR="00DE399B" w:rsidRPr="009F0BA1">
        <w:rPr>
          <w:rFonts w:cs="Arial"/>
          <w:sz w:val="20"/>
        </w:rPr>
        <w:t>este</w:t>
      </w:r>
      <w:r w:rsidRPr="009F0BA1">
        <w:rPr>
          <w:rFonts w:cs="Arial"/>
          <w:sz w:val="20"/>
        </w:rPr>
        <w:t xml:space="preserve"> documento son aproximadas y estarán sujetas a modificaciones que surjan por control de cambios u otros factores. </w:t>
      </w:r>
    </w:p>
    <w:p w:rsidR="000C0F24" w:rsidRDefault="000C0F24" w:rsidP="00CF1DBE">
      <w:pPr>
        <w:rPr>
          <w:rFonts w:cs="Arial"/>
        </w:rPr>
      </w:pPr>
    </w:p>
    <w:p w:rsidR="00162289" w:rsidRDefault="00162289" w:rsidP="00162289">
      <w:pPr>
        <w:rPr>
          <w:rFonts w:cs="Arial"/>
        </w:rPr>
      </w:pPr>
    </w:p>
    <w:p w:rsidR="00162289" w:rsidRDefault="00162289" w:rsidP="00162289">
      <w:pPr>
        <w:pStyle w:val="Piedepgina"/>
        <w:tabs>
          <w:tab w:val="clear" w:pos="4252"/>
          <w:tab w:val="clear" w:pos="8504"/>
        </w:tabs>
        <w:spacing w:line="360" w:lineRule="auto"/>
        <w:jc w:val="center"/>
        <w:rPr>
          <w:rFonts w:ascii="Poppins" w:hAnsi="Poppins" w:cs="Poppins"/>
          <w:b/>
          <w:bCs/>
          <w:sz w:val="20"/>
        </w:rPr>
      </w:pPr>
      <w:r w:rsidRPr="00C5111A">
        <w:rPr>
          <w:rFonts w:ascii="Poppins" w:hAnsi="Poppins" w:cs="Poppins"/>
          <w:b/>
          <w:bCs/>
          <w:sz w:val="20"/>
        </w:rPr>
        <w:t>FIRMAS DE ACEPTACIÓN:</w:t>
      </w: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528"/>
        <w:gridCol w:w="2528"/>
        <w:gridCol w:w="2528"/>
        <w:gridCol w:w="2528"/>
      </w:tblGrid>
      <w:tr w:rsidR="00162289" w:rsidTr="009720E0">
        <w:tc>
          <w:tcPr>
            <w:tcW w:w="2528" w:type="dxa"/>
            <w:shd w:val="clear" w:color="auto" w:fill="DAEEF3" w:themeFill="accent5" w:themeFillTint="33"/>
          </w:tcPr>
          <w:p w:rsidR="00162289" w:rsidRPr="00C5111A" w:rsidRDefault="00162289"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Nombre</w:t>
            </w:r>
          </w:p>
        </w:tc>
        <w:tc>
          <w:tcPr>
            <w:tcW w:w="2528" w:type="dxa"/>
            <w:shd w:val="clear" w:color="auto" w:fill="DAEEF3" w:themeFill="accent5" w:themeFillTint="33"/>
          </w:tcPr>
          <w:p w:rsidR="00162289" w:rsidRPr="00C5111A" w:rsidRDefault="00162289"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Dependencia</w:t>
            </w:r>
          </w:p>
        </w:tc>
        <w:tc>
          <w:tcPr>
            <w:tcW w:w="2528" w:type="dxa"/>
            <w:shd w:val="clear" w:color="auto" w:fill="DAEEF3" w:themeFill="accent5" w:themeFillTint="33"/>
          </w:tcPr>
          <w:p w:rsidR="00162289" w:rsidRPr="00C5111A" w:rsidRDefault="00162289"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Teléfono</w:t>
            </w:r>
          </w:p>
        </w:tc>
        <w:tc>
          <w:tcPr>
            <w:tcW w:w="2528" w:type="dxa"/>
            <w:shd w:val="clear" w:color="auto" w:fill="DAEEF3" w:themeFill="accent5" w:themeFillTint="33"/>
          </w:tcPr>
          <w:p w:rsidR="00162289" w:rsidRPr="00C5111A" w:rsidRDefault="00162289"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Firma</w:t>
            </w:r>
          </w:p>
        </w:tc>
      </w:tr>
      <w:tr w:rsidR="00162289" w:rsidTr="009720E0">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r>
              <w:rPr>
                <w:rFonts w:ascii="Poppins" w:hAnsi="Poppins" w:cs="Poppins"/>
                <w:bCs/>
                <w:sz w:val="20"/>
              </w:rPr>
              <w:t>Francisco Javier Gil Bautista</w:t>
            </w:r>
          </w:p>
        </w:tc>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proofErr w:type="spellStart"/>
            <w:proofErr w:type="gramStart"/>
            <w:r>
              <w:rPr>
                <w:rFonts w:ascii="Poppins" w:hAnsi="Poppins" w:cs="Poppins"/>
                <w:bCs/>
                <w:sz w:val="20"/>
              </w:rPr>
              <w:t>avexyk</w:t>
            </w:r>
            <w:proofErr w:type="spellEnd"/>
            <w:proofErr w:type="gramEnd"/>
            <w:r>
              <w:rPr>
                <w:rFonts w:ascii="Poppins" w:hAnsi="Poppins" w:cs="Poppins"/>
                <w:bCs/>
                <w:sz w:val="20"/>
              </w:rPr>
              <w:t xml:space="preserve"> software </w:t>
            </w:r>
            <w:proofErr w:type="spellStart"/>
            <w:r>
              <w:rPr>
                <w:rFonts w:ascii="Poppins" w:hAnsi="Poppins" w:cs="Poppins"/>
                <w:bCs/>
                <w:sz w:val="20"/>
              </w:rPr>
              <w:t>co</w:t>
            </w:r>
            <w:proofErr w:type="spellEnd"/>
            <w:r>
              <w:rPr>
                <w:rFonts w:ascii="Poppins" w:hAnsi="Poppins" w:cs="Poppins"/>
                <w:bCs/>
                <w:sz w:val="20"/>
              </w:rPr>
              <w:t>.</w:t>
            </w:r>
          </w:p>
        </w:tc>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r>
              <w:rPr>
                <w:rFonts w:ascii="Poppins" w:hAnsi="Poppins" w:cs="Poppins"/>
                <w:bCs/>
                <w:sz w:val="20"/>
              </w:rPr>
              <w:t>123-123-1234</w:t>
            </w:r>
          </w:p>
        </w:tc>
        <w:tc>
          <w:tcPr>
            <w:tcW w:w="2528" w:type="dxa"/>
            <w:vAlign w:val="center"/>
          </w:tcPr>
          <w:p w:rsidR="00162289" w:rsidRPr="00162289" w:rsidRDefault="00162289" w:rsidP="009720E0">
            <w:pPr>
              <w:pStyle w:val="Piedepgina"/>
              <w:tabs>
                <w:tab w:val="clear" w:pos="4252"/>
                <w:tab w:val="clear" w:pos="8504"/>
              </w:tabs>
              <w:jc w:val="left"/>
              <w:rPr>
                <w:rFonts w:ascii="Pristina" w:hAnsi="Pristina" w:cs="Arial"/>
                <w:szCs w:val="32"/>
              </w:rPr>
            </w:pPr>
            <w:r w:rsidRPr="00162289">
              <w:rPr>
                <w:rFonts w:ascii="Pristina" w:hAnsi="Pristina" w:cs="Arial"/>
                <w:szCs w:val="32"/>
              </w:rPr>
              <w:t>Francisco Javier Gil Bautista</w:t>
            </w:r>
          </w:p>
        </w:tc>
      </w:tr>
      <w:tr w:rsidR="00162289" w:rsidTr="009720E0">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p>
        </w:tc>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r>
              <w:rPr>
                <w:rFonts w:ascii="Poppins" w:hAnsi="Poppins" w:cs="Poppins"/>
                <w:bCs/>
                <w:sz w:val="20"/>
              </w:rPr>
              <w:t xml:space="preserve"> &amp; Asociados</w:t>
            </w:r>
          </w:p>
        </w:tc>
        <w:tc>
          <w:tcPr>
            <w:tcW w:w="2528" w:type="dxa"/>
            <w:vAlign w:val="center"/>
          </w:tcPr>
          <w:p w:rsidR="00162289" w:rsidRDefault="00162289" w:rsidP="009720E0">
            <w:pPr>
              <w:pStyle w:val="Piedepgina"/>
              <w:tabs>
                <w:tab w:val="clear" w:pos="4252"/>
                <w:tab w:val="clear" w:pos="8504"/>
              </w:tabs>
              <w:jc w:val="center"/>
              <w:rPr>
                <w:rFonts w:ascii="Poppins" w:hAnsi="Poppins" w:cs="Poppins"/>
                <w:bCs/>
                <w:sz w:val="20"/>
              </w:rPr>
            </w:pPr>
            <w:r>
              <w:rPr>
                <w:rFonts w:ascii="Poppins" w:hAnsi="Poppins" w:cs="Poppins"/>
                <w:bCs/>
                <w:sz w:val="20"/>
              </w:rPr>
              <w:t>321-321-4321</w:t>
            </w:r>
          </w:p>
        </w:tc>
        <w:tc>
          <w:tcPr>
            <w:tcW w:w="2528" w:type="dxa"/>
          </w:tcPr>
          <w:p w:rsidR="00162289" w:rsidRPr="00162289" w:rsidRDefault="00162289" w:rsidP="009720E0">
            <w:pPr>
              <w:pStyle w:val="Piedepgina"/>
              <w:tabs>
                <w:tab w:val="clear" w:pos="4252"/>
                <w:tab w:val="clear" w:pos="8504"/>
              </w:tabs>
              <w:jc w:val="center"/>
              <w:rPr>
                <w:rFonts w:ascii="Edwardian Script ITC" w:hAnsi="Edwardian Script ITC" w:cs="Arial"/>
                <w:sz w:val="32"/>
              </w:rPr>
            </w:pPr>
            <w:r w:rsidRPr="00162289">
              <w:rPr>
                <w:rFonts w:ascii="Edwardian Script ITC" w:hAnsi="Edwardian Script ITC" w:cs="Arial"/>
                <w:sz w:val="32"/>
              </w:rPr>
              <w:t xml:space="preserve">John </w:t>
            </w:r>
            <w:proofErr w:type="spellStart"/>
            <w:r w:rsidRPr="00162289">
              <w:rPr>
                <w:rFonts w:ascii="Edwardian Script ITC" w:hAnsi="Edwardian Script ITC" w:cs="Arial"/>
                <w:sz w:val="32"/>
              </w:rPr>
              <w:t>Doe</w:t>
            </w:r>
            <w:proofErr w:type="spellEnd"/>
          </w:p>
        </w:tc>
      </w:tr>
    </w:tbl>
    <w:p w:rsidR="00162289" w:rsidRPr="00C92D49" w:rsidRDefault="00162289" w:rsidP="00162289">
      <w:pPr>
        <w:pStyle w:val="Piedepgina"/>
        <w:tabs>
          <w:tab w:val="clear" w:pos="4252"/>
          <w:tab w:val="clear" w:pos="8504"/>
        </w:tabs>
        <w:rPr>
          <w:rFonts w:cs="Poppins"/>
          <w:bCs/>
        </w:rPr>
      </w:pPr>
    </w:p>
    <w:p w:rsidR="00C92D49" w:rsidRDefault="00C92D49">
      <w:pPr>
        <w:jc w:val="left"/>
        <w:rPr>
          <w:rFonts w:cs="Arial"/>
        </w:rPr>
      </w:pPr>
      <w:r>
        <w:rPr>
          <w:rFonts w:cs="Arial"/>
        </w:rPr>
        <w:br w:type="page"/>
      </w:r>
    </w:p>
    <w:p w:rsidR="00D234A2" w:rsidRPr="00A61BB4" w:rsidRDefault="00740EE6" w:rsidP="004873FE">
      <w:pPr>
        <w:pStyle w:val="Ttulo1"/>
      </w:pPr>
      <w:bookmarkStart w:id="8" w:name="_Toc96627610"/>
      <w:bookmarkStart w:id="9" w:name="_Toc96627960"/>
      <w:r w:rsidRPr="00A61BB4">
        <w:lastRenderedPageBreak/>
        <w:t>LEVANTAMIENTO DEL REQUERIMIENTO DETALLADO</w:t>
      </w:r>
      <w:bookmarkEnd w:id="8"/>
      <w:bookmarkEnd w:id="9"/>
    </w:p>
    <w:p w:rsidR="005D0764" w:rsidRDefault="005D0764" w:rsidP="00A61BB4">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A61BB4" w:rsidRPr="00783032" w:rsidTr="00B6375C">
        <w:trPr>
          <w:jc w:val="center"/>
        </w:trPr>
        <w:tc>
          <w:tcPr>
            <w:tcW w:w="5000" w:type="pct"/>
            <w:gridSpan w:val="5"/>
            <w:shd w:val="clear" w:color="auto" w:fill="2EC4B6"/>
          </w:tcPr>
          <w:p w:rsidR="00A61BB4" w:rsidRPr="00A61BB4" w:rsidRDefault="00A61BB4" w:rsidP="009720E0">
            <w:pPr>
              <w:jc w:val="center"/>
              <w:rPr>
                <w:rFonts w:cs="Arial"/>
                <w:b/>
                <w:sz w:val="22"/>
                <w:szCs w:val="32"/>
              </w:rPr>
            </w:pPr>
            <w:proofErr w:type="spellStart"/>
            <w:r w:rsidRPr="00A61BB4">
              <w:rPr>
                <w:rFonts w:cs="Arial"/>
                <w:b/>
                <w:sz w:val="22"/>
                <w:szCs w:val="32"/>
              </w:rPr>
              <w:t>Abogabot</w:t>
            </w:r>
            <w:proofErr w:type="spellEnd"/>
          </w:p>
          <w:p w:rsidR="00A61BB4" w:rsidRPr="00A61BB4" w:rsidRDefault="00A61BB4" w:rsidP="009720E0">
            <w:pPr>
              <w:jc w:val="center"/>
              <w:rPr>
                <w:rFonts w:cs="Arial"/>
                <w:sz w:val="22"/>
                <w:szCs w:val="32"/>
              </w:rPr>
            </w:pPr>
            <w:r w:rsidRPr="00A61BB4">
              <w:rPr>
                <w:rFonts w:cs="Arial"/>
                <w:sz w:val="22"/>
                <w:szCs w:val="32"/>
              </w:rPr>
              <w:t>Requerimientos funcionales</w:t>
            </w:r>
          </w:p>
        </w:tc>
      </w:tr>
      <w:tr w:rsidR="00B6375C" w:rsidRPr="00783032" w:rsidTr="00B6375C">
        <w:trPr>
          <w:jc w:val="center"/>
        </w:trPr>
        <w:tc>
          <w:tcPr>
            <w:tcW w:w="1087"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Nombre</w:t>
            </w:r>
          </w:p>
        </w:tc>
        <w:tc>
          <w:tcPr>
            <w:tcW w:w="974"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Fecha</w:t>
            </w:r>
          </w:p>
        </w:tc>
        <w:tc>
          <w:tcPr>
            <w:tcW w:w="1190"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Grado</w:t>
            </w:r>
          </w:p>
        </w:tc>
      </w:tr>
      <w:tr w:rsidR="00A61BB4" w:rsidRPr="00783032" w:rsidTr="00B6375C">
        <w:trPr>
          <w:jc w:val="center"/>
        </w:trPr>
        <w:tc>
          <w:tcPr>
            <w:tcW w:w="1087" w:type="pct"/>
          </w:tcPr>
          <w:p w:rsidR="00A61BB4" w:rsidRPr="00A61BB4" w:rsidRDefault="00A61BB4" w:rsidP="009720E0">
            <w:pPr>
              <w:rPr>
                <w:rFonts w:cs="Arial"/>
                <w:sz w:val="22"/>
                <w:szCs w:val="32"/>
              </w:rPr>
            </w:pPr>
            <w:r w:rsidRPr="00A61BB4">
              <w:rPr>
                <w:rFonts w:cs="Arial"/>
                <w:sz w:val="22"/>
                <w:szCs w:val="32"/>
              </w:rPr>
              <w:t>RF001</w:t>
            </w:r>
          </w:p>
        </w:tc>
        <w:tc>
          <w:tcPr>
            <w:tcW w:w="1749" w:type="pct"/>
            <w:gridSpan w:val="2"/>
          </w:tcPr>
          <w:p w:rsidR="00A61BB4" w:rsidRPr="00B6375C" w:rsidRDefault="00B6375C" w:rsidP="00B6375C">
            <w:pPr>
              <w:rPr>
                <w:rFonts w:cs="Arial"/>
              </w:rPr>
            </w:pPr>
            <w:r w:rsidRPr="00B6375C">
              <w:rPr>
                <w:rFonts w:cs="Arial"/>
              </w:rPr>
              <w:t>Registrar demanda.</w:t>
            </w:r>
          </w:p>
        </w:tc>
        <w:tc>
          <w:tcPr>
            <w:tcW w:w="974" w:type="pct"/>
          </w:tcPr>
          <w:p w:rsidR="00A61BB4" w:rsidRPr="00A61BB4" w:rsidRDefault="00A61BB4" w:rsidP="009720E0">
            <w:pPr>
              <w:rPr>
                <w:rFonts w:cs="Arial"/>
                <w:sz w:val="22"/>
                <w:szCs w:val="32"/>
              </w:rPr>
            </w:pPr>
            <w:r w:rsidRPr="00A61BB4">
              <w:rPr>
                <w:rFonts w:cs="Arial"/>
                <w:sz w:val="22"/>
                <w:szCs w:val="32"/>
              </w:rPr>
              <w:t>-</w:t>
            </w:r>
          </w:p>
        </w:tc>
        <w:tc>
          <w:tcPr>
            <w:tcW w:w="1190" w:type="pct"/>
          </w:tcPr>
          <w:p w:rsidR="00A61BB4" w:rsidRPr="00A61BB4" w:rsidRDefault="00A61BB4" w:rsidP="009720E0">
            <w:pPr>
              <w:rPr>
                <w:rFonts w:cs="Arial"/>
                <w:sz w:val="22"/>
                <w:szCs w:val="32"/>
              </w:rPr>
            </w:pPr>
            <w:r w:rsidRPr="00A61BB4">
              <w:rPr>
                <w:rFonts w:cs="Arial"/>
                <w:sz w:val="22"/>
                <w:szCs w:val="32"/>
              </w:rPr>
              <w:t>Alto</w:t>
            </w:r>
          </w:p>
        </w:tc>
      </w:tr>
      <w:tr w:rsidR="00A61BB4" w:rsidRPr="00783032" w:rsidTr="00B6375C">
        <w:trPr>
          <w:jc w:val="center"/>
        </w:trPr>
        <w:tc>
          <w:tcPr>
            <w:tcW w:w="1087"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Descripción</w:t>
            </w:r>
          </w:p>
        </w:tc>
        <w:tc>
          <w:tcPr>
            <w:tcW w:w="3913" w:type="pct"/>
            <w:gridSpan w:val="4"/>
          </w:tcPr>
          <w:p w:rsidR="00A61BB4" w:rsidRPr="00A61BB4" w:rsidRDefault="00B6375C" w:rsidP="009720E0">
            <w:pPr>
              <w:rPr>
                <w:rFonts w:cs="Arial"/>
                <w:sz w:val="22"/>
                <w:szCs w:val="32"/>
              </w:rPr>
            </w:pPr>
            <w:r>
              <w:rPr>
                <w:rFonts w:cs="Arial"/>
                <w:sz w:val="22"/>
                <w:szCs w:val="32"/>
              </w:rPr>
              <w:t>Los clientes pueden registrar una demanda en el sistema</w:t>
            </w:r>
          </w:p>
        </w:tc>
      </w:tr>
      <w:tr w:rsidR="00B6375C" w:rsidRPr="00783032" w:rsidTr="00B6375C">
        <w:trPr>
          <w:jc w:val="center"/>
        </w:trPr>
        <w:tc>
          <w:tcPr>
            <w:tcW w:w="1087"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Entradas</w:t>
            </w:r>
          </w:p>
        </w:tc>
        <w:tc>
          <w:tcPr>
            <w:tcW w:w="775"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Fuente</w:t>
            </w:r>
          </w:p>
        </w:tc>
        <w:tc>
          <w:tcPr>
            <w:tcW w:w="974"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Salida</w:t>
            </w:r>
          </w:p>
        </w:tc>
        <w:tc>
          <w:tcPr>
            <w:tcW w:w="974"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Destino</w:t>
            </w:r>
          </w:p>
        </w:tc>
        <w:tc>
          <w:tcPr>
            <w:tcW w:w="1190" w:type="pct"/>
            <w:shd w:val="clear" w:color="auto" w:fill="DAEEF3" w:themeFill="accent5" w:themeFillTint="33"/>
          </w:tcPr>
          <w:p w:rsidR="00A61BB4" w:rsidRPr="00A61BB4" w:rsidRDefault="00A61BB4" w:rsidP="009720E0">
            <w:pPr>
              <w:rPr>
                <w:rFonts w:cs="Arial"/>
                <w:sz w:val="22"/>
                <w:szCs w:val="32"/>
              </w:rPr>
            </w:pPr>
            <w:r w:rsidRPr="00A61BB4">
              <w:rPr>
                <w:rFonts w:cs="Arial"/>
                <w:sz w:val="22"/>
                <w:szCs w:val="32"/>
              </w:rPr>
              <w:t>Restricciones</w:t>
            </w:r>
          </w:p>
        </w:tc>
      </w:tr>
      <w:tr w:rsidR="00A61BB4" w:rsidRPr="00783032" w:rsidTr="00B6375C">
        <w:trPr>
          <w:jc w:val="center"/>
        </w:trPr>
        <w:tc>
          <w:tcPr>
            <w:tcW w:w="1087" w:type="pct"/>
          </w:tcPr>
          <w:p w:rsidR="00A61BB4" w:rsidRPr="00A61BB4" w:rsidRDefault="00B6375C" w:rsidP="009720E0">
            <w:pPr>
              <w:rPr>
                <w:rFonts w:cs="Arial"/>
                <w:sz w:val="22"/>
                <w:szCs w:val="32"/>
              </w:rPr>
            </w:pPr>
            <w:r>
              <w:rPr>
                <w:rFonts w:cs="Arial"/>
                <w:sz w:val="22"/>
                <w:szCs w:val="32"/>
              </w:rPr>
              <w:t>Datos de demanda.</w:t>
            </w:r>
          </w:p>
        </w:tc>
        <w:tc>
          <w:tcPr>
            <w:tcW w:w="775" w:type="pct"/>
          </w:tcPr>
          <w:p w:rsidR="00A61BB4" w:rsidRPr="00A61BB4" w:rsidRDefault="00B6375C" w:rsidP="009720E0">
            <w:pPr>
              <w:rPr>
                <w:rFonts w:cs="Arial"/>
                <w:sz w:val="22"/>
                <w:szCs w:val="32"/>
              </w:rPr>
            </w:pPr>
            <w:r>
              <w:rPr>
                <w:rFonts w:cs="Arial"/>
                <w:sz w:val="22"/>
                <w:szCs w:val="32"/>
              </w:rPr>
              <w:t>Formulario de demanda.</w:t>
            </w:r>
          </w:p>
        </w:tc>
        <w:tc>
          <w:tcPr>
            <w:tcW w:w="974" w:type="pct"/>
          </w:tcPr>
          <w:p w:rsidR="00A61BB4" w:rsidRPr="00A61BB4" w:rsidRDefault="00B6375C" w:rsidP="009720E0">
            <w:pPr>
              <w:rPr>
                <w:rFonts w:cs="Arial"/>
                <w:sz w:val="22"/>
                <w:szCs w:val="32"/>
              </w:rPr>
            </w:pPr>
            <w:r>
              <w:rPr>
                <w:rFonts w:cs="Arial"/>
                <w:sz w:val="22"/>
                <w:szCs w:val="32"/>
              </w:rPr>
              <w:t>Siguiente pantalla del proceso de registro o notificación de error.</w:t>
            </w:r>
          </w:p>
        </w:tc>
        <w:tc>
          <w:tcPr>
            <w:tcW w:w="974" w:type="pct"/>
          </w:tcPr>
          <w:p w:rsidR="00A61BB4" w:rsidRPr="00A61BB4" w:rsidRDefault="00B6375C" w:rsidP="009720E0">
            <w:pPr>
              <w:rPr>
                <w:rFonts w:cs="Arial"/>
                <w:sz w:val="22"/>
                <w:szCs w:val="32"/>
              </w:rPr>
            </w:pPr>
            <w:r>
              <w:rPr>
                <w:rFonts w:cs="Arial"/>
                <w:sz w:val="22"/>
                <w:szCs w:val="32"/>
              </w:rPr>
              <w:t>Pantalla.</w:t>
            </w:r>
          </w:p>
        </w:tc>
        <w:tc>
          <w:tcPr>
            <w:tcW w:w="1190" w:type="pct"/>
          </w:tcPr>
          <w:p w:rsidR="00A61BB4" w:rsidRPr="00A61BB4" w:rsidRDefault="00B6375C" w:rsidP="009720E0">
            <w:pPr>
              <w:rPr>
                <w:rFonts w:cs="Arial"/>
                <w:sz w:val="22"/>
                <w:szCs w:val="32"/>
              </w:rPr>
            </w:pPr>
            <w:r>
              <w:rPr>
                <w:rFonts w:cs="Arial"/>
                <w:sz w:val="22"/>
                <w:szCs w:val="32"/>
              </w:rPr>
              <w:t>El ingreso se realizará si el pago se procesa correctamente</w:t>
            </w:r>
            <w:r w:rsidR="00A61BB4" w:rsidRPr="00A61BB4">
              <w:rPr>
                <w:rFonts w:cs="Arial"/>
                <w:sz w:val="22"/>
                <w:szCs w:val="32"/>
              </w:rPr>
              <w:t>.</w:t>
            </w:r>
          </w:p>
        </w:tc>
      </w:tr>
      <w:tr w:rsidR="00A61BB4" w:rsidRPr="00783032" w:rsidTr="00B6375C">
        <w:trPr>
          <w:jc w:val="center"/>
        </w:trPr>
        <w:tc>
          <w:tcPr>
            <w:tcW w:w="1087" w:type="pct"/>
            <w:shd w:val="clear" w:color="auto" w:fill="DAEEF3" w:themeFill="accent5" w:themeFillTint="33"/>
            <w:vAlign w:val="center"/>
          </w:tcPr>
          <w:p w:rsidR="00A61BB4" w:rsidRPr="00A61BB4" w:rsidRDefault="00A61BB4" w:rsidP="00B6375C">
            <w:pPr>
              <w:jc w:val="left"/>
              <w:rPr>
                <w:rFonts w:cs="Arial"/>
                <w:sz w:val="22"/>
                <w:szCs w:val="32"/>
              </w:rPr>
            </w:pPr>
            <w:r w:rsidRPr="00A61BB4">
              <w:rPr>
                <w:rFonts w:cs="Arial"/>
                <w:sz w:val="22"/>
                <w:szCs w:val="32"/>
              </w:rPr>
              <w:t>Proceso</w:t>
            </w:r>
          </w:p>
        </w:tc>
        <w:tc>
          <w:tcPr>
            <w:tcW w:w="3913" w:type="pct"/>
            <w:gridSpan w:val="4"/>
          </w:tcPr>
          <w:p w:rsidR="00A61BB4" w:rsidRPr="00A61BB4" w:rsidRDefault="00B6375C" w:rsidP="009720E0">
            <w:pPr>
              <w:keepNext/>
              <w:rPr>
                <w:rFonts w:cs="Arial"/>
                <w:sz w:val="22"/>
                <w:szCs w:val="32"/>
              </w:rPr>
            </w:pPr>
            <w:r>
              <w:rPr>
                <w:rFonts w:cs="Arial"/>
                <w:sz w:val="22"/>
                <w:szCs w:val="32"/>
              </w:rPr>
              <w:t>El sistema deberá tener un formulario de acceso público para registrar los datos correspondientes a una demanda. Al ingresar cada uno de los datos el cliente usará el botón enviar para pasar al siguiente paso del registro de demanda.</w:t>
            </w:r>
          </w:p>
        </w:tc>
      </w:tr>
    </w:tbl>
    <w:p w:rsidR="00A61BB4" w:rsidRDefault="00A61BB4" w:rsidP="00A61BB4">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9720E0" w:rsidRPr="00783032" w:rsidTr="009720E0">
        <w:trPr>
          <w:jc w:val="center"/>
        </w:trPr>
        <w:tc>
          <w:tcPr>
            <w:tcW w:w="5000" w:type="pct"/>
            <w:gridSpan w:val="5"/>
            <w:shd w:val="clear" w:color="auto" w:fill="2EC4B6"/>
          </w:tcPr>
          <w:p w:rsidR="009720E0" w:rsidRPr="00A61BB4" w:rsidRDefault="009720E0" w:rsidP="009720E0">
            <w:pPr>
              <w:jc w:val="center"/>
              <w:rPr>
                <w:rFonts w:cs="Arial"/>
                <w:b/>
                <w:sz w:val="22"/>
                <w:szCs w:val="32"/>
              </w:rPr>
            </w:pPr>
            <w:proofErr w:type="spellStart"/>
            <w:r w:rsidRPr="00A61BB4">
              <w:rPr>
                <w:rFonts w:cs="Arial"/>
                <w:b/>
                <w:sz w:val="22"/>
                <w:szCs w:val="32"/>
              </w:rPr>
              <w:t>Abogabot</w:t>
            </w:r>
            <w:proofErr w:type="spellEnd"/>
          </w:p>
          <w:p w:rsidR="009720E0" w:rsidRPr="00A61BB4" w:rsidRDefault="009720E0" w:rsidP="009720E0">
            <w:pPr>
              <w:jc w:val="center"/>
              <w:rPr>
                <w:rFonts w:cs="Arial"/>
                <w:sz w:val="22"/>
                <w:szCs w:val="32"/>
              </w:rPr>
            </w:pPr>
            <w:r w:rsidRPr="00A61BB4">
              <w:rPr>
                <w:rFonts w:cs="Arial"/>
                <w:sz w:val="22"/>
                <w:szCs w:val="32"/>
              </w:rPr>
              <w:t>Requerimientos funcionales</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Nombre</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Fecha</w:t>
            </w:r>
          </w:p>
        </w:tc>
        <w:tc>
          <w:tcPr>
            <w:tcW w:w="1190"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Grado</w:t>
            </w:r>
          </w:p>
        </w:tc>
      </w:tr>
      <w:tr w:rsidR="009720E0" w:rsidRPr="00783032" w:rsidTr="009720E0">
        <w:trPr>
          <w:jc w:val="center"/>
        </w:trPr>
        <w:tc>
          <w:tcPr>
            <w:tcW w:w="1087" w:type="pct"/>
          </w:tcPr>
          <w:p w:rsidR="009720E0" w:rsidRPr="00A61BB4" w:rsidRDefault="009720E0" w:rsidP="009720E0">
            <w:pPr>
              <w:rPr>
                <w:rFonts w:cs="Arial"/>
                <w:sz w:val="22"/>
                <w:szCs w:val="32"/>
              </w:rPr>
            </w:pPr>
            <w:r w:rsidRPr="00A61BB4">
              <w:rPr>
                <w:rFonts w:cs="Arial"/>
                <w:sz w:val="22"/>
                <w:szCs w:val="32"/>
              </w:rPr>
              <w:t>RF00</w:t>
            </w:r>
            <w:r>
              <w:rPr>
                <w:rFonts w:cs="Arial"/>
                <w:sz w:val="22"/>
                <w:szCs w:val="32"/>
              </w:rPr>
              <w:t>2</w:t>
            </w:r>
          </w:p>
        </w:tc>
        <w:tc>
          <w:tcPr>
            <w:tcW w:w="1749" w:type="pct"/>
            <w:gridSpan w:val="2"/>
          </w:tcPr>
          <w:p w:rsidR="009720E0" w:rsidRPr="00B6375C" w:rsidRDefault="009720E0" w:rsidP="009720E0">
            <w:pPr>
              <w:rPr>
                <w:rFonts w:cs="Arial"/>
              </w:rPr>
            </w:pPr>
            <w:r>
              <w:rPr>
                <w:rFonts w:cs="Arial"/>
              </w:rPr>
              <w:t>Registrar pagos</w:t>
            </w:r>
            <w:r w:rsidRPr="00B6375C">
              <w:rPr>
                <w:rFonts w:cs="Arial"/>
              </w:rPr>
              <w:t>.</w:t>
            </w:r>
          </w:p>
        </w:tc>
        <w:tc>
          <w:tcPr>
            <w:tcW w:w="974" w:type="pct"/>
          </w:tcPr>
          <w:p w:rsidR="009720E0" w:rsidRPr="00A61BB4" w:rsidRDefault="009720E0" w:rsidP="009720E0">
            <w:pPr>
              <w:rPr>
                <w:rFonts w:cs="Arial"/>
                <w:sz w:val="22"/>
                <w:szCs w:val="32"/>
              </w:rPr>
            </w:pPr>
            <w:r w:rsidRPr="00A61BB4">
              <w:rPr>
                <w:rFonts w:cs="Arial"/>
                <w:sz w:val="22"/>
                <w:szCs w:val="32"/>
              </w:rPr>
              <w:t>-</w:t>
            </w:r>
          </w:p>
        </w:tc>
        <w:tc>
          <w:tcPr>
            <w:tcW w:w="1190" w:type="pct"/>
          </w:tcPr>
          <w:p w:rsidR="009720E0" w:rsidRPr="00A61BB4" w:rsidRDefault="009720E0" w:rsidP="009720E0">
            <w:pPr>
              <w:rPr>
                <w:rFonts w:cs="Arial"/>
                <w:sz w:val="22"/>
                <w:szCs w:val="32"/>
              </w:rPr>
            </w:pPr>
            <w:r w:rsidRPr="00A61BB4">
              <w:rPr>
                <w:rFonts w:cs="Arial"/>
                <w:sz w:val="22"/>
                <w:szCs w:val="32"/>
              </w:rPr>
              <w:t>Alto</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Descripción</w:t>
            </w:r>
          </w:p>
        </w:tc>
        <w:tc>
          <w:tcPr>
            <w:tcW w:w="3913" w:type="pct"/>
            <w:gridSpan w:val="4"/>
          </w:tcPr>
          <w:p w:rsidR="009720E0" w:rsidRPr="00A61BB4" w:rsidRDefault="009720E0" w:rsidP="009720E0">
            <w:pPr>
              <w:rPr>
                <w:rFonts w:cs="Arial"/>
                <w:sz w:val="22"/>
                <w:szCs w:val="32"/>
              </w:rPr>
            </w:pPr>
            <w:r>
              <w:rPr>
                <w:rFonts w:cs="Arial"/>
                <w:sz w:val="22"/>
                <w:szCs w:val="32"/>
              </w:rPr>
              <w:t>Los clientes pueden registrar pagos en el sistema.</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Entradas</w:t>
            </w:r>
          </w:p>
        </w:tc>
        <w:tc>
          <w:tcPr>
            <w:tcW w:w="775"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Fuente</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Salida</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Destino</w:t>
            </w:r>
          </w:p>
        </w:tc>
        <w:tc>
          <w:tcPr>
            <w:tcW w:w="1190"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Restricciones</w:t>
            </w:r>
          </w:p>
        </w:tc>
      </w:tr>
      <w:tr w:rsidR="009720E0" w:rsidRPr="00783032" w:rsidTr="009720E0">
        <w:trPr>
          <w:jc w:val="center"/>
        </w:trPr>
        <w:tc>
          <w:tcPr>
            <w:tcW w:w="1087" w:type="pct"/>
          </w:tcPr>
          <w:p w:rsidR="009720E0" w:rsidRPr="00A61BB4" w:rsidRDefault="009720E0" w:rsidP="009720E0">
            <w:pPr>
              <w:rPr>
                <w:rFonts w:cs="Arial"/>
                <w:sz w:val="22"/>
                <w:szCs w:val="32"/>
              </w:rPr>
            </w:pPr>
            <w:r>
              <w:rPr>
                <w:rFonts w:cs="Arial"/>
                <w:sz w:val="22"/>
                <w:szCs w:val="32"/>
              </w:rPr>
              <w:t>Datos de pago.</w:t>
            </w:r>
          </w:p>
        </w:tc>
        <w:tc>
          <w:tcPr>
            <w:tcW w:w="775" w:type="pct"/>
          </w:tcPr>
          <w:p w:rsidR="009720E0" w:rsidRPr="00A61BB4" w:rsidRDefault="009720E0" w:rsidP="009720E0">
            <w:pPr>
              <w:rPr>
                <w:rFonts w:cs="Arial"/>
                <w:sz w:val="22"/>
                <w:szCs w:val="32"/>
              </w:rPr>
            </w:pPr>
            <w:r>
              <w:rPr>
                <w:rFonts w:cs="Arial"/>
                <w:sz w:val="22"/>
                <w:szCs w:val="32"/>
              </w:rPr>
              <w:t>Después de realizar el  envío del formulario de la demanda.</w:t>
            </w:r>
          </w:p>
        </w:tc>
        <w:tc>
          <w:tcPr>
            <w:tcW w:w="974" w:type="pct"/>
          </w:tcPr>
          <w:p w:rsidR="009720E0" w:rsidRPr="00A61BB4" w:rsidRDefault="009720E0" w:rsidP="009720E0">
            <w:pPr>
              <w:rPr>
                <w:rFonts w:cs="Arial"/>
                <w:sz w:val="22"/>
                <w:szCs w:val="32"/>
              </w:rPr>
            </w:pPr>
            <w:r>
              <w:rPr>
                <w:rFonts w:cs="Arial"/>
                <w:sz w:val="22"/>
                <w:szCs w:val="32"/>
              </w:rPr>
              <w:t>Notificación de pago exitoso o error descriptivo.</w:t>
            </w:r>
          </w:p>
        </w:tc>
        <w:tc>
          <w:tcPr>
            <w:tcW w:w="974" w:type="pct"/>
          </w:tcPr>
          <w:p w:rsidR="009720E0" w:rsidRPr="00A61BB4" w:rsidRDefault="009720E0" w:rsidP="009720E0">
            <w:pPr>
              <w:rPr>
                <w:rFonts w:cs="Arial"/>
                <w:sz w:val="22"/>
                <w:szCs w:val="32"/>
              </w:rPr>
            </w:pPr>
            <w:r>
              <w:rPr>
                <w:rFonts w:cs="Arial"/>
                <w:sz w:val="22"/>
                <w:szCs w:val="32"/>
              </w:rPr>
              <w:t>Pantalla y base de datos.</w:t>
            </w:r>
          </w:p>
        </w:tc>
        <w:tc>
          <w:tcPr>
            <w:tcW w:w="1190" w:type="pct"/>
          </w:tcPr>
          <w:p w:rsidR="009720E0" w:rsidRPr="00A61BB4" w:rsidRDefault="009720E0" w:rsidP="009720E0">
            <w:pPr>
              <w:rPr>
                <w:rFonts w:cs="Arial"/>
                <w:sz w:val="22"/>
                <w:szCs w:val="32"/>
              </w:rPr>
            </w:pPr>
            <w:r>
              <w:rPr>
                <w:rFonts w:cs="Arial"/>
                <w:sz w:val="22"/>
                <w:szCs w:val="32"/>
              </w:rPr>
              <w:t>Los datos de pagos deben ser válidos</w:t>
            </w:r>
            <w:r w:rsidRPr="00A61BB4">
              <w:rPr>
                <w:rFonts w:cs="Arial"/>
                <w:sz w:val="22"/>
                <w:szCs w:val="32"/>
              </w:rPr>
              <w:t>.</w:t>
            </w:r>
          </w:p>
        </w:tc>
      </w:tr>
      <w:tr w:rsidR="009720E0" w:rsidRPr="00783032" w:rsidTr="009720E0">
        <w:trPr>
          <w:jc w:val="center"/>
        </w:trPr>
        <w:tc>
          <w:tcPr>
            <w:tcW w:w="1087" w:type="pct"/>
            <w:shd w:val="clear" w:color="auto" w:fill="DAEEF3" w:themeFill="accent5" w:themeFillTint="33"/>
            <w:vAlign w:val="center"/>
          </w:tcPr>
          <w:p w:rsidR="009720E0" w:rsidRPr="00A61BB4" w:rsidRDefault="009720E0" w:rsidP="009720E0">
            <w:pPr>
              <w:jc w:val="left"/>
              <w:rPr>
                <w:rFonts w:cs="Arial"/>
                <w:sz w:val="22"/>
                <w:szCs w:val="32"/>
              </w:rPr>
            </w:pPr>
            <w:r w:rsidRPr="00A61BB4">
              <w:rPr>
                <w:rFonts w:cs="Arial"/>
                <w:sz w:val="22"/>
                <w:szCs w:val="32"/>
              </w:rPr>
              <w:t>Proceso</w:t>
            </w:r>
          </w:p>
        </w:tc>
        <w:tc>
          <w:tcPr>
            <w:tcW w:w="3913" w:type="pct"/>
            <w:gridSpan w:val="4"/>
          </w:tcPr>
          <w:p w:rsidR="009720E0" w:rsidRPr="00A61BB4" w:rsidRDefault="009720E0" w:rsidP="009720E0">
            <w:pPr>
              <w:keepNext/>
              <w:rPr>
                <w:rFonts w:cs="Arial"/>
                <w:sz w:val="22"/>
                <w:szCs w:val="32"/>
              </w:rPr>
            </w:pPr>
            <w:r>
              <w:rPr>
                <w:rFonts w:cs="Arial"/>
                <w:sz w:val="22"/>
                <w:szCs w:val="32"/>
              </w:rPr>
              <w:t>Después de que se realice el envío del formulario de demanda se mostrará otro formulario para realizar el pago correspondiente por el servicio brindado. Una vez capturados los datos el cliente usará el botón pagar para concluir su transacción y así recibir una notificación de que se realizó el proceso correctamente. Está será enviada por el sistema y a su correo previamente registrador en el formulario de demanda.</w:t>
            </w:r>
          </w:p>
        </w:tc>
      </w:tr>
    </w:tbl>
    <w:p w:rsidR="00323452" w:rsidRDefault="00323452" w:rsidP="00A61BB4">
      <w:pPr>
        <w:rPr>
          <w:rFonts w:cs="Arial"/>
        </w:rPr>
      </w:pPr>
    </w:p>
    <w:p w:rsidR="007F4AA8" w:rsidRDefault="007F4AA8" w:rsidP="00A61BB4">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9720E0" w:rsidRPr="00783032" w:rsidTr="009720E0">
        <w:trPr>
          <w:jc w:val="center"/>
        </w:trPr>
        <w:tc>
          <w:tcPr>
            <w:tcW w:w="5000" w:type="pct"/>
            <w:gridSpan w:val="5"/>
            <w:shd w:val="clear" w:color="auto" w:fill="2EC4B6"/>
          </w:tcPr>
          <w:p w:rsidR="009720E0" w:rsidRPr="00A61BB4" w:rsidRDefault="009720E0" w:rsidP="009720E0">
            <w:pPr>
              <w:jc w:val="center"/>
              <w:rPr>
                <w:rFonts w:cs="Arial"/>
                <w:b/>
                <w:sz w:val="22"/>
                <w:szCs w:val="32"/>
              </w:rPr>
            </w:pPr>
            <w:proofErr w:type="spellStart"/>
            <w:r w:rsidRPr="00A61BB4">
              <w:rPr>
                <w:rFonts w:cs="Arial"/>
                <w:b/>
                <w:sz w:val="22"/>
                <w:szCs w:val="32"/>
              </w:rPr>
              <w:lastRenderedPageBreak/>
              <w:t>Abogabot</w:t>
            </w:r>
            <w:proofErr w:type="spellEnd"/>
          </w:p>
          <w:p w:rsidR="009720E0" w:rsidRPr="00A61BB4" w:rsidRDefault="009720E0" w:rsidP="009720E0">
            <w:pPr>
              <w:jc w:val="center"/>
              <w:rPr>
                <w:rFonts w:cs="Arial"/>
                <w:sz w:val="22"/>
                <w:szCs w:val="32"/>
              </w:rPr>
            </w:pPr>
            <w:r w:rsidRPr="00A61BB4">
              <w:rPr>
                <w:rFonts w:cs="Arial"/>
                <w:sz w:val="22"/>
                <w:szCs w:val="32"/>
              </w:rPr>
              <w:t>Requerimientos funcionales</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Nombre</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Fecha</w:t>
            </w:r>
          </w:p>
        </w:tc>
        <w:tc>
          <w:tcPr>
            <w:tcW w:w="1190"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Grado</w:t>
            </w:r>
          </w:p>
        </w:tc>
      </w:tr>
      <w:tr w:rsidR="009720E0" w:rsidRPr="00783032" w:rsidTr="009720E0">
        <w:trPr>
          <w:jc w:val="center"/>
        </w:trPr>
        <w:tc>
          <w:tcPr>
            <w:tcW w:w="1087" w:type="pct"/>
          </w:tcPr>
          <w:p w:rsidR="009720E0" w:rsidRPr="00A61BB4" w:rsidRDefault="009720E0" w:rsidP="009720E0">
            <w:pPr>
              <w:rPr>
                <w:rFonts w:cs="Arial"/>
                <w:sz w:val="22"/>
                <w:szCs w:val="32"/>
              </w:rPr>
            </w:pPr>
            <w:r w:rsidRPr="00A61BB4">
              <w:rPr>
                <w:rFonts w:cs="Arial"/>
                <w:sz w:val="22"/>
                <w:szCs w:val="32"/>
              </w:rPr>
              <w:t>RF00</w:t>
            </w:r>
            <w:r>
              <w:rPr>
                <w:rFonts w:cs="Arial"/>
                <w:sz w:val="22"/>
                <w:szCs w:val="32"/>
              </w:rPr>
              <w:t>3</w:t>
            </w:r>
          </w:p>
        </w:tc>
        <w:tc>
          <w:tcPr>
            <w:tcW w:w="1749" w:type="pct"/>
            <w:gridSpan w:val="2"/>
          </w:tcPr>
          <w:p w:rsidR="009720E0" w:rsidRPr="00B6375C" w:rsidRDefault="009720E0" w:rsidP="009720E0">
            <w:pPr>
              <w:rPr>
                <w:rFonts w:cs="Arial"/>
              </w:rPr>
            </w:pPr>
            <w:r>
              <w:rPr>
                <w:rFonts w:cs="Arial"/>
              </w:rPr>
              <w:t>Registrar clientes</w:t>
            </w:r>
            <w:r w:rsidRPr="00B6375C">
              <w:rPr>
                <w:rFonts w:cs="Arial"/>
              </w:rPr>
              <w:t>.</w:t>
            </w:r>
          </w:p>
        </w:tc>
        <w:tc>
          <w:tcPr>
            <w:tcW w:w="974" w:type="pct"/>
          </w:tcPr>
          <w:p w:rsidR="009720E0" w:rsidRPr="00A61BB4" w:rsidRDefault="009720E0" w:rsidP="009720E0">
            <w:pPr>
              <w:rPr>
                <w:rFonts w:cs="Arial"/>
                <w:sz w:val="22"/>
                <w:szCs w:val="32"/>
              </w:rPr>
            </w:pPr>
            <w:r w:rsidRPr="00A61BB4">
              <w:rPr>
                <w:rFonts w:cs="Arial"/>
                <w:sz w:val="22"/>
                <w:szCs w:val="32"/>
              </w:rPr>
              <w:t>-</w:t>
            </w:r>
          </w:p>
        </w:tc>
        <w:tc>
          <w:tcPr>
            <w:tcW w:w="1190" w:type="pct"/>
          </w:tcPr>
          <w:p w:rsidR="009720E0" w:rsidRPr="00A61BB4" w:rsidRDefault="009720E0" w:rsidP="009720E0">
            <w:pPr>
              <w:rPr>
                <w:rFonts w:cs="Arial"/>
                <w:sz w:val="22"/>
                <w:szCs w:val="32"/>
              </w:rPr>
            </w:pPr>
            <w:r w:rsidRPr="00A61BB4">
              <w:rPr>
                <w:rFonts w:cs="Arial"/>
                <w:sz w:val="22"/>
                <w:szCs w:val="32"/>
              </w:rPr>
              <w:t>Alto</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Descripción</w:t>
            </w:r>
          </w:p>
        </w:tc>
        <w:tc>
          <w:tcPr>
            <w:tcW w:w="3913" w:type="pct"/>
            <w:gridSpan w:val="4"/>
          </w:tcPr>
          <w:p w:rsidR="009720E0" w:rsidRPr="00A61BB4" w:rsidRDefault="007F4AA8" w:rsidP="009720E0">
            <w:pPr>
              <w:rPr>
                <w:rFonts w:cs="Arial"/>
                <w:sz w:val="22"/>
                <w:szCs w:val="32"/>
              </w:rPr>
            </w:pPr>
            <w:r>
              <w:rPr>
                <w:rFonts w:cs="Arial"/>
                <w:sz w:val="22"/>
                <w:szCs w:val="32"/>
              </w:rPr>
              <w:t>Los clientes pueden registrarse en el sistema después de enviar el formulario de demanda y el pago</w:t>
            </w:r>
            <w:r w:rsidR="009720E0">
              <w:rPr>
                <w:rFonts w:cs="Arial"/>
                <w:sz w:val="22"/>
                <w:szCs w:val="32"/>
              </w:rPr>
              <w:t>.</w:t>
            </w:r>
          </w:p>
        </w:tc>
      </w:tr>
      <w:tr w:rsidR="009720E0" w:rsidRPr="00783032" w:rsidTr="009720E0">
        <w:trPr>
          <w:jc w:val="center"/>
        </w:trPr>
        <w:tc>
          <w:tcPr>
            <w:tcW w:w="1087"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Entradas</w:t>
            </w:r>
          </w:p>
        </w:tc>
        <w:tc>
          <w:tcPr>
            <w:tcW w:w="775"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Fuente</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Salida</w:t>
            </w:r>
          </w:p>
        </w:tc>
        <w:tc>
          <w:tcPr>
            <w:tcW w:w="974"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Destino</w:t>
            </w:r>
          </w:p>
        </w:tc>
        <w:tc>
          <w:tcPr>
            <w:tcW w:w="1190" w:type="pct"/>
            <w:shd w:val="clear" w:color="auto" w:fill="DAEEF3" w:themeFill="accent5" w:themeFillTint="33"/>
          </w:tcPr>
          <w:p w:rsidR="009720E0" w:rsidRPr="00A61BB4" w:rsidRDefault="009720E0" w:rsidP="009720E0">
            <w:pPr>
              <w:rPr>
                <w:rFonts w:cs="Arial"/>
                <w:sz w:val="22"/>
                <w:szCs w:val="32"/>
              </w:rPr>
            </w:pPr>
            <w:r w:rsidRPr="00A61BB4">
              <w:rPr>
                <w:rFonts w:cs="Arial"/>
                <w:sz w:val="22"/>
                <w:szCs w:val="32"/>
              </w:rPr>
              <w:t>Restricciones</w:t>
            </w:r>
          </w:p>
        </w:tc>
      </w:tr>
      <w:tr w:rsidR="009720E0" w:rsidRPr="00783032" w:rsidTr="009720E0">
        <w:trPr>
          <w:jc w:val="center"/>
        </w:trPr>
        <w:tc>
          <w:tcPr>
            <w:tcW w:w="1087" w:type="pct"/>
          </w:tcPr>
          <w:p w:rsidR="009720E0" w:rsidRPr="00A61BB4" w:rsidRDefault="007F4AA8" w:rsidP="009720E0">
            <w:pPr>
              <w:rPr>
                <w:rFonts w:cs="Arial"/>
                <w:sz w:val="22"/>
                <w:szCs w:val="32"/>
              </w:rPr>
            </w:pPr>
            <w:r>
              <w:rPr>
                <w:rFonts w:cs="Arial"/>
                <w:sz w:val="22"/>
                <w:szCs w:val="32"/>
              </w:rPr>
              <w:t>Datos de cliente</w:t>
            </w:r>
            <w:r w:rsidR="009720E0">
              <w:rPr>
                <w:rFonts w:cs="Arial"/>
                <w:sz w:val="22"/>
                <w:szCs w:val="32"/>
              </w:rPr>
              <w:t>.</w:t>
            </w:r>
          </w:p>
        </w:tc>
        <w:tc>
          <w:tcPr>
            <w:tcW w:w="775" w:type="pct"/>
          </w:tcPr>
          <w:p w:rsidR="009720E0" w:rsidRPr="00A61BB4" w:rsidRDefault="007F4AA8" w:rsidP="009720E0">
            <w:pPr>
              <w:rPr>
                <w:rFonts w:cs="Arial"/>
                <w:sz w:val="22"/>
                <w:szCs w:val="32"/>
              </w:rPr>
            </w:pPr>
            <w:r>
              <w:rPr>
                <w:rFonts w:cs="Arial"/>
                <w:sz w:val="22"/>
                <w:szCs w:val="32"/>
              </w:rPr>
              <w:t>Formulario de registro para clientes</w:t>
            </w:r>
            <w:r w:rsidR="009720E0">
              <w:rPr>
                <w:rFonts w:cs="Arial"/>
                <w:sz w:val="22"/>
                <w:szCs w:val="32"/>
              </w:rPr>
              <w:t>.</w:t>
            </w:r>
          </w:p>
        </w:tc>
        <w:tc>
          <w:tcPr>
            <w:tcW w:w="974" w:type="pct"/>
          </w:tcPr>
          <w:p w:rsidR="009720E0" w:rsidRPr="00A61BB4" w:rsidRDefault="009720E0" w:rsidP="007F4AA8">
            <w:pPr>
              <w:rPr>
                <w:rFonts w:cs="Arial"/>
                <w:sz w:val="22"/>
                <w:szCs w:val="32"/>
              </w:rPr>
            </w:pPr>
            <w:r>
              <w:rPr>
                <w:rFonts w:cs="Arial"/>
                <w:sz w:val="22"/>
                <w:szCs w:val="32"/>
              </w:rPr>
              <w:t xml:space="preserve">Notificación de </w:t>
            </w:r>
            <w:r w:rsidR="007F4AA8">
              <w:rPr>
                <w:rFonts w:cs="Arial"/>
                <w:sz w:val="22"/>
                <w:szCs w:val="32"/>
              </w:rPr>
              <w:t>registro</w:t>
            </w:r>
            <w:r>
              <w:rPr>
                <w:rFonts w:cs="Arial"/>
                <w:sz w:val="22"/>
                <w:szCs w:val="32"/>
              </w:rPr>
              <w:t xml:space="preserve"> exitoso o error descriptivo.</w:t>
            </w:r>
          </w:p>
        </w:tc>
        <w:tc>
          <w:tcPr>
            <w:tcW w:w="974" w:type="pct"/>
          </w:tcPr>
          <w:p w:rsidR="009720E0" w:rsidRPr="00A61BB4" w:rsidRDefault="009720E0" w:rsidP="009720E0">
            <w:pPr>
              <w:rPr>
                <w:rFonts w:cs="Arial"/>
                <w:sz w:val="22"/>
                <w:szCs w:val="32"/>
              </w:rPr>
            </w:pPr>
            <w:r>
              <w:rPr>
                <w:rFonts w:cs="Arial"/>
                <w:sz w:val="22"/>
                <w:szCs w:val="32"/>
              </w:rPr>
              <w:t>Pantalla y base de datos.</w:t>
            </w:r>
          </w:p>
        </w:tc>
        <w:tc>
          <w:tcPr>
            <w:tcW w:w="1190" w:type="pct"/>
          </w:tcPr>
          <w:p w:rsidR="009720E0" w:rsidRPr="00A61BB4" w:rsidRDefault="007F4AA8" w:rsidP="009720E0">
            <w:pPr>
              <w:rPr>
                <w:rFonts w:cs="Arial"/>
                <w:sz w:val="22"/>
                <w:szCs w:val="32"/>
              </w:rPr>
            </w:pPr>
            <w:r>
              <w:rPr>
                <w:rFonts w:cs="Arial"/>
                <w:sz w:val="22"/>
                <w:szCs w:val="32"/>
              </w:rPr>
              <w:t>Solo podrán registrarse quienes previamente enviaron sus datos de demanda y concluyeron el pago</w:t>
            </w:r>
            <w:r w:rsidR="009720E0" w:rsidRPr="00A61BB4">
              <w:rPr>
                <w:rFonts w:cs="Arial"/>
                <w:sz w:val="22"/>
                <w:szCs w:val="32"/>
              </w:rPr>
              <w:t>.</w:t>
            </w:r>
          </w:p>
        </w:tc>
      </w:tr>
      <w:tr w:rsidR="009720E0" w:rsidRPr="00783032" w:rsidTr="009720E0">
        <w:trPr>
          <w:jc w:val="center"/>
        </w:trPr>
        <w:tc>
          <w:tcPr>
            <w:tcW w:w="1087" w:type="pct"/>
            <w:shd w:val="clear" w:color="auto" w:fill="DAEEF3" w:themeFill="accent5" w:themeFillTint="33"/>
            <w:vAlign w:val="center"/>
          </w:tcPr>
          <w:p w:rsidR="009720E0" w:rsidRPr="00A61BB4" w:rsidRDefault="009720E0" w:rsidP="009720E0">
            <w:pPr>
              <w:jc w:val="left"/>
              <w:rPr>
                <w:rFonts w:cs="Arial"/>
                <w:sz w:val="22"/>
                <w:szCs w:val="32"/>
              </w:rPr>
            </w:pPr>
            <w:r w:rsidRPr="00A61BB4">
              <w:rPr>
                <w:rFonts w:cs="Arial"/>
                <w:sz w:val="22"/>
                <w:szCs w:val="32"/>
              </w:rPr>
              <w:t>Proceso</w:t>
            </w:r>
          </w:p>
        </w:tc>
        <w:tc>
          <w:tcPr>
            <w:tcW w:w="3913" w:type="pct"/>
            <w:gridSpan w:val="4"/>
          </w:tcPr>
          <w:p w:rsidR="009720E0" w:rsidRPr="00A61BB4" w:rsidRDefault="007F4AA8" w:rsidP="007F4AA8">
            <w:pPr>
              <w:keepNext/>
              <w:rPr>
                <w:rFonts w:cs="Arial"/>
                <w:sz w:val="22"/>
                <w:szCs w:val="32"/>
              </w:rPr>
            </w:pPr>
            <w:r>
              <w:rPr>
                <w:rFonts w:cs="Arial"/>
                <w:sz w:val="22"/>
                <w:szCs w:val="32"/>
              </w:rPr>
              <w:t>Después de concluir con el pago el cliente recibirá un correo que previamente debió registrar en el formulario de demanda. En el mismo se incluirá un vínculo para seguir con el proceso de registro. Se le mostrará una pantalla para realizar el proceso de generación de su cuenta. Una vez ingresado los datos correspondientes usará en botón crear cuenta para generar la misma. Si el registro se realiza de forma correcta recibirá un mensaje de que su cuenta fue creada.</w:t>
            </w:r>
          </w:p>
        </w:tc>
      </w:tr>
    </w:tbl>
    <w:p w:rsidR="009720E0" w:rsidRDefault="009720E0" w:rsidP="00A61BB4">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7F4AA8" w:rsidRPr="00783032" w:rsidTr="00C118EF">
        <w:trPr>
          <w:jc w:val="center"/>
        </w:trPr>
        <w:tc>
          <w:tcPr>
            <w:tcW w:w="5000" w:type="pct"/>
            <w:gridSpan w:val="5"/>
            <w:shd w:val="clear" w:color="auto" w:fill="2EC4B6"/>
          </w:tcPr>
          <w:p w:rsidR="007F4AA8" w:rsidRPr="00A61BB4" w:rsidRDefault="007F4AA8" w:rsidP="00C118EF">
            <w:pPr>
              <w:jc w:val="center"/>
              <w:rPr>
                <w:rFonts w:cs="Arial"/>
                <w:b/>
                <w:sz w:val="22"/>
                <w:szCs w:val="32"/>
              </w:rPr>
            </w:pPr>
            <w:proofErr w:type="spellStart"/>
            <w:r w:rsidRPr="00A61BB4">
              <w:rPr>
                <w:rFonts w:cs="Arial"/>
                <w:b/>
                <w:sz w:val="22"/>
                <w:szCs w:val="32"/>
              </w:rPr>
              <w:t>Abogabot</w:t>
            </w:r>
            <w:proofErr w:type="spellEnd"/>
          </w:p>
          <w:p w:rsidR="007F4AA8" w:rsidRPr="00A61BB4" w:rsidRDefault="007F4AA8" w:rsidP="00C118EF">
            <w:pPr>
              <w:jc w:val="center"/>
              <w:rPr>
                <w:rFonts w:cs="Arial"/>
                <w:sz w:val="22"/>
                <w:szCs w:val="32"/>
              </w:rPr>
            </w:pPr>
            <w:r w:rsidRPr="00A61BB4">
              <w:rPr>
                <w:rFonts w:cs="Arial"/>
                <w:sz w:val="22"/>
                <w:szCs w:val="32"/>
              </w:rPr>
              <w:t>Requerimientos funcionales</w:t>
            </w:r>
          </w:p>
        </w:tc>
      </w:tr>
      <w:tr w:rsidR="007F4AA8" w:rsidRPr="00783032" w:rsidTr="00C118EF">
        <w:trPr>
          <w:jc w:val="center"/>
        </w:trPr>
        <w:tc>
          <w:tcPr>
            <w:tcW w:w="1087"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Nombre</w:t>
            </w:r>
          </w:p>
        </w:tc>
        <w:tc>
          <w:tcPr>
            <w:tcW w:w="974"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Fecha</w:t>
            </w:r>
          </w:p>
        </w:tc>
        <w:tc>
          <w:tcPr>
            <w:tcW w:w="1190"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Grado</w:t>
            </w:r>
          </w:p>
        </w:tc>
      </w:tr>
      <w:tr w:rsidR="007F4AA8" w:rsidRPr="00783032" w:rsidTr="00C118EF">
        <w:trPr>
          <w:jc w:val="center"/>
        </w:trPr>
        <w:tc>
          <w:tcPr>
            <w:tcW w:w="1087" w:type="pct"/>
          </w:tcPr>
          <w:p w:rsidR="007F4AA8" w:rsidRPr="00A61BB4" w:rsidRDefault="007F4AA8" w:rsidP="00C118EF">
            <w:pPr>
              <w:rPr>
                <w:rFonts w:cs="Arial"/>
                <w:sz w:val="22"/>
                <w:szCs w:val="32"/>
              </w:rPr>
            </w:pPr>
            <w:r w:rsidRPr="00A61BB4">
              <w:rPr>
                <w:rFonts w:cs="Arial"/>
                <w:sz w:val="22"/>
                <w:szCs w:val="32"/>
              </w:rPr>
              <w:t>RF00</w:t>
            </w:r>
            <w:r>
              <w:rPr>
                <w:rFonts w:cs="Arial"/>
                <w:sz w:val="22"/>
                <w:szCs w:val="32"/>
              </w:rPr>
              <w:t>4</w:t>
            </w:r>
          </w:p>
        </w:tc>
        <w:tc>
          <w:tcPr>
            <w:tcW w:w="1749" w:type="pct"/>
            <w:gridSpan w:val="2"/>
          </w:tcPr>
          <w:p w:rsidR="007F4AA8" w:rsidRPr="00B6375C" w:rsidRDefault="007F4AA8" w:rsidP="00C118EF">
            <w:pPr>
              <w:rPr>
                <w:rFonts w:cs="Arial"/>
              </w:rPr>
            </w:pPr>
            <w:r>
              <w:rPr>
                <w:rFonts w:cs="Arial"/>
              </w:rPr>
              <w:t>Mostrar seguimiento de demanda.</w:t>
            </w:r>
          </w:p>
        </w:tc>
        <w:tc>
          <w:tcPr>
            <w:tcW w:w="974" w:type="pct"/>
          </w:tcPr>
          <w:p w:rsidR="007F4AA8" w:rsidRPr="00A61BB4" w:rsidRDefault="007F4AA8" w:rsidP="00C118EF">
            <w:pPr>
              <w:rPr>
                <w:rFonts w:cs="Arial"/>
                <w:sz w:val="22"/>
                <w:szCs w:val="32"/>
              </w:rPr>
            </w:pPr>
            <w:r w:rsidRPr="00A61BB4">
              <w:rPr>
                <w:rFonts w:cs="Arial"/>
                <w:sz w:val="22"/>
                <w:szCs w:val="32"/>
              </w:rPr>
              <w:t>-</w:t>
            </w:r>
          </w:p>
        </w:tc>
        <w:tc>
          <w:tcPr>
            <w:tcW w:w="1190" w:type="pct"/>
          </w:tcPr>
          <w:p w:rsidR="007F4AA8" w:rsidRPr="00A61BB4" w:rsidRDefault="007F4AA8" w:rsidP="00C118EF">
            <w:pPr>
              <w:rPr>
                <w:rFonts w:cs="Arial"/>
                <w:sz w:val="22"/>
                <w:szCs w:val="32"/>
              </w:rPr>
            </w:pPr>
            <w:r w:rsidRPr="00A61BB4">
              <w:rPr>
                <w:rFonts w:cs="Arial"/>
                <w:sz w:val="22"/>
                <w:szCs w:val="32"/>
              </w:rPr>
              <w:t>Alto</w:t>
            </w:r>
          </w:p>
        </w:tc>
      </w:tr>
      <w:tr w:rsidR="007F4AA8" w:rsidRPr="00783032" w:rsidTr="00C118EF">
        <w:trPr>
          <w:jc w:val="center"/>
        </w:trPr>
        <w:tc>
          <w:tcPr>
            <w:tcW w:w="1087"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Descripción</w:t>
            </w:r>
          </w:p>
        </w:tc>
        <w:tc>
          <w:tcPr>
            <w:tcW w:w="3913" w:type="pct"/>
            <w:gridSpan w:val="4"/>
          </w:tcPr>
          <w:p w:rsidR="007F4AA8" w:rsidRPr="00A61BB4" w:rsidRDefault="007F4AA8" w:rsidP="00C118EF">
            <w:pPr>
              <w:rPr>
                <w:rFonts w:cs="Arial"/>
                <w:sz w:val="22"/>
                <w:szCs w:val="32"/>
              </w:rPr>
            </w:pPr>
            <w:r>
              <w:rPr>
                <w:rFonts w:cs="Arial"/>
                <w:sz w:val="22"/>
                <w:szCs w:val="32"/>
              </w:rPr>
              <w:t>Cuando el cliente inicia sesión con su cuenta se le mostrará el estado de su demanda</w:t>
            </w:r>
            <w:r>
              <w:rPr>
                <w:rFonts w:cs="Arial"/>
                <w:sz w:val="22"/>
                <w:szCs w:val="32"/>
              </w:rPr>
              <w:t>.</w:t>
            </w:r>
          </w:p>
        </w:tc>
      </w:tr>
      <w:tr w:rsidR="007F4AA8" w:rsidRPr="00783032" w:rsidTr="00C118EF">
        <w:trPr>
          <w:jc w:val="center"/>
        </w:trPr>
        <w:tc>
          <w:tcPr>
            <w:tcW w:w="1087"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Entradas</w:t>
            </w:r>
          </w:p>
        </w:tc>
        <w:tc>
          <w:tcPr>
            <w:tcW w:w="775"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Fuente</w:t>
            </w:r>
          </w:p>
        </w:tc>
        <w:tc>
          <w:tcPr>
            <w:tcW w:w="974"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Salida</w:t>
            </w:r>
          </w:p>
        </w:tc>
        <w:tc>
          <w:tcPr>
            <w:tcW w:w="974"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Destino</w:t>
            </w:r>
          </w:p>
        </w:tc>
        <w:tc>
          <w:tcPr>
            <w:tcW w:w="1190" w:type="pct"/>
            <w:shd w:val="clear" w:color="auto" w:fill="DAEEF3" w:themeFill="accent5" w:themeFillTint="33"/>
          </w:tcPr>
          <w:p w:rsidR="007F4AA8" w:rsidRPr="00A61BB4" w:rsidRDefault="007F4AA8" w:rsidP="00C118EF">
            <w:pPr>
              <w:rPr>
                <w:rFonts w:cs="Arial"/>
                <w:sz w:val="22"/>
                <w:szCs w:val="32"/>
              </w:rPr>
            </w:pPr>
            <w:r w:rsidRPr="00A61BB4">
              <w:rPr>
                <w:rFonts w:cs="Arial"/>
                <w:sz w:val="22"/>
                <w:szCs w:val="32"/>
              </w:rPr>
              <w:t>Restricciones</w:t>
            </w:r>
          </w:p>
        </w:tc>
      </w:tr>
      <w:tr w:rsidR="007F4AA8" w:rsidRPr="00783032" w:rsidTr="00C118EF">
        <w:trPr>
          <w:jc w:val="center"/>
        </w:trPr>
        <w:tc>
          <w:tcPr>
            <w:tcW w:w="1087" w:type="pct"/>
          </w:tcPr>
          <w:p w:rsidR="007F4AA8" w:rsidRPr="00A61BB4" w:rsidRDefault="007F4AA8" w:rsidP="00C118EF">
            <w:pPr>
              <w:rPr>
                <w:rFonts w:cs="Arial"/>
                <w:sz w:val="22"/>
                <w:szCs w:val="32"/>
              </w:rPr>
            </w:pPr>
            <w:r>
              <w:rPr>
                <w:rFonts w:cs="Arial"/>
                <w:sz w:val="22"/>
                <w:szCs w:val="32"/>
              </w:rPr>
              <w:t>Datos del cliente</w:t>
            </w:r>
            <w:r>
              <w:rPr>
                <w:rFonts w:cs="Arial"/>
                <w:sz w:val="22"/>
                <w:szCs w:val="32"/>
              </w:rPr>
              <w:t>.</w:t>
            </w:r>
          </w:p>
        </w:tc>
        <w:tc>
          <w:tcPr>
            <w:tcW w:w="775" w:type="pct"/>
          </w:tcPr>
          <w:p w:rsidR="007F4AA8" w:rsidRPr="00A61BB4" w:rsidRDefault="007F4AA8" w:rsidP="00C118EF">
            <w:pPr>
              <w:rPr>
                <w:rFonts w:cs="Arial"/>
                <w:sz w:val="22"/>
                <w:szCs w:val="32"/>
              </w:rPr>
            </w:pPr>
            <w:r>
              <w:rPr>
                <w:rFonts w:cs="Arial"/>
                <w:sz w:val="22"/>
                <w:szCs w:val="32"/>
              </w:rPr>
              <w:t>Form</w:t>
            </w:r>
            <w:r w:rsidR="009C3D5F">
              <w:rPr>
                <w:rFonts w:cs="Arial"/>
                <w:sz w:val="22"/>
                <w:szCs w:val="32"/>
              </w:rPr>
              <w:t>ulario de inicio de sesión del cliente</w:t>
            </w:r>
            <w:r>
              <w:rPr>
                <w:rFonts w:cs="Arial"/>
                <w:sz w:val="22"/>
                <w:szCs w:val="32"/>
              </w:rPr>
              <w:t>.</w:t>
            </w:r>
          </w:p>
        </w:tc>
        <w:tc>
          <w:tcPr>
            <w:tcW w:w="974" w:type="pct"/>
          </w:tcPr>
          <w:p w:rsidR="007F4AA8" w:rsidRPr="00A61BB4" w:rsidRDefault="009C3D5F" w:rsidP="00C118EF">
            <w:pPr>
              <w:rPr>
                <w:rFonts w:cs="Arial"/>
                <w:sz w:val="22"/>
                <w:szCs w:val="32"/>
              </w:rPr>
            </w:pPr>
            <w:r>
              <w:rPr>
                <w:rFonts w:cs="Arial"/>
                <w:sz w:val="22"/>
                <w:szCs w:val="32"/>
              </w:rPr>
              <w:t>Acceso al sistema</w:t>
            </w:r>
            <w:r w:rsidR="007F4AA8">
              <w:rPr>
                <w:rFonts w:cs="Arial"/>
                <w:sz w:val="22"/>
                <w:szCs w:val="32"/>
              </w:rPr>
              <w:t>.</w:t>
            </w:r>
          </w:p>
        </w:tc>
        <w:tc>
          <w:tcPr>
            <w:tcW w:w="974" w:type="pct"/>
          </w:tcPr>
          <w:p w:rsidR="007F4AA8" w:rsidRPr="00A61BB4" w:rsidRDefault="007F4AA8" w:rsidP="009C3D5F">
            <w:pPr>
              <w:rPr>
                <w:rFonts w:cs="Arial"/>
                <w:sz w:val="22"/>
                <w:szCs w:val="32"/>
              </w:rPr>
            </w:pPr>
            <w:r>
              <w:rPr>
                <w:rFonts w:cs="Arial"/>
                <w:sz w:val="22"/>
                <w:szCs w:val="32"/>
              </w:rPr>
              <w:t>Pantalla.</w:t>
            </w:r>
          </w:p>
        </w:tc>
        <w:tc>
          <w:tcPr>
            <w:tcW w:w="1190" w:type="pct"/>
          </w:tcPr>
          <w:p w:rsidR="007F4AA8" w:rsidRPr="00A61BB4" w:rsidRDefault="009C3D5F" w:rsidP="00C118EF">
            <w:pPr>
              <w:rPr>
                <w:rFonts w:cs="Arial"/>
                <w:sz w:val="22"/>
                <w:szCs w:val="32"/>
              </w:rPr>
            </w:pPr>
            <w:r>
              <w:rPr>
                <w:rFonts w:cs="Arial"/>
                <w:sz w:val="22"/>
                <w:szCs w:val="32"/>
              </w:rPr>
              <w:t>El cliente solo tendrá acceso al seguimiento de su demanda</w:t>
            </w:r>
            <w:r w:rsidR="007F4AA8" w:rsidRPr="00A61BB4">
              <w:rPr>
                <w:rFonts w:cs="Arial"/>
                <w:sz w:val="22"/>
                <w:szCs w:val="32"/>
              </w:rPr>
              <w:t>.</w:t>
            </w:r>
          </w:p>
        </w:tc>
      </w:tr>
      <w:tr w:rsidR="007F4AA8" w:rsidRPr="00783032" w:rsidTr="00C118EF">
        <w:trPr>
          <w:jc w:val="center"/>
        </w:trPr>
        <w:tc>
          <w:tcPr>
            <w:tcW w:w="1087" w:type="pct"/>
            <w:shd w:val="clear" w:color="auto" w:fill="DAEEF3" w:themeFill="accent5" w:themeFillTint="33"/>
            <w:vAlign w:val="center"/>
          </w:tcPr>
          <w:p w:rsidR="007F4AA8" w:rsidRPr="00A61BB4" w:rsidRDefault="007F4AA8" w:rsidP="00C118EF">
            <w:pPr>
              <w:jc w:val="left"/>
              <w:rPr>
                <w:rFonts w:cs="Arial"/>
                <w:sz w:val="22"/>
                <w:szCs w:val="32"/>
              </w:rPr>
            </w:pPr>
            <w:r w:rsidRPr="00A61BB4">
              <w:rPr>
                <w:rFonts w:cs="Arial"/>
                <w:sz w:val="22"/>
                <w:szCs w:val="32"/>
              </w:rPr>
              <w:t>Proceso</w:t>
            </w:r>
          </w:p>
        </w:tc>
        <w:tc>
          <w:tcPr>
            <w:tcW w:w="3913" w:type="pct"/>
            <w:gridSpan w:val="4"/>
          </w:tcPr>
          <w:p w:rsidR="007F4AA8" w:rsidRPr="00A61BB4" w:rsidRDefault="009C3D5F" w:rsidP="00C118EF">
            <w:pPr>
              <w:keepNext/>
              <w:rPr>
                <w:rFonts w:cs="Arial"/>
                <w:sz w:val="22"/>
                <w:szCs w:val="32"/>
              </w:rPr>
            </w:pPr>
            <w:r>
              <w:rPr>
                <w:rFonts w:cs="Arial"/>
                <w:sz w:val="22"/>
                <w:szCs w:val="32"/>
              </w:rPr>
              <w:t>Al iniciar sesión el cliente será direccionado a la pantalla de inicio la cual tendrá el estado de su demanda así como comentarios si es que ya recibió actualizaciones por un administrador</w:t>
            </w:r>
            <w:r w:rsidR="007F4AA8">
              <w:rPr>
                <w:rFonts w:cs="Arial"/>
                <w:sz w:val="22"/>
                <w:szCs w:val="32"/>
              </w:rPr>
              <w:t>.</w:t>
            </w:r>
          </w:p>
        </w:tc>
      </w:tr>
    </w:tbl>
    <w:p w:rsidR="007F4AA8" w:rsidRDefault="007F4AA8" w:rsidP="00A61BB4">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9C3D5F" w:rsidRPr="00783032" w:rsidTr="00C118EF">
        <w:trPr>
          <w:jc w:val="center"/>
        </w:trPr>
        <w:tc>
          <w:tcPr>
            <w:tcW w:w="5000" w:type="pct"/>
            <w:gridSpan w:val="5"/>
            <w:shd w:val="clear" w:color="auto" w:fill="2EC4B6"/>
          </w:tcPr>
          <w:p w:rsidR="009C3D5F" w:rsidRPr="00A61BB4" w:rsidRDefault="009C3D5F" w:rsidP="00C118EF">
            <w:pPr>
              <w:jc w:val="center"/>
              <w:rPr>
                <w:rFonts w:cs="Arial"/>
                <w:b/>
                <w:sz w:val="22"/>
                <w:szCs w:val="32"/>
              </w:rPr>
            </w:pPr>
            <w:proofErr w:type="spellStart"/>
            <w:r w:rsidRPr="00A61BB4">
              <w:rPr>
                <w:rFonts w:cs="Arial"/>
                <w:b/>
                <w:sz w:val="22"/>
                <w:szCs w:val="32"/>
              </w:rPr>
              <w:t>Abogabot</w:t>
            </w:r>
            <w:proofErr w:type="spellEnd"/>
          </w:p>
          <w:p w:rsidR="009C3D5F" w:rsidRPr="00A61BB4" w:rsidRDefault="009C3D5F" w:rsidP="00C118EF">
            <w:pPr>
              <w:jc w:val="center"/>
              <w:rPr>
                <w:rFonts w:cs="Arial"/>
                <w:sz w:val="22"/>
                <w:szCs w:val="32"/>
              </w:rPr>
            </w:pPr>
            <w:r w:rsidRPr="00A61BB4">
              <w:rPr>
                <w:rFonts w:cs="Arial"/>
                <w:sz w:val="22"/>
                <w:szCs w:val="32"/>
              </w:rPr>
              <w:t>Requerimientos funcionales</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lastRenderedPageBreak/>
              <w:t>Código</w:t>
            </w:r>
          </w:p>
        </w:tc>
        <w:tc>
          <w:tcPr>
            <w:tcW w:w="1749" w:type="pct"/>
            <w:gridSpan w:val="2"/>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Nombre</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Fecha</w:t>
            </w:r>
          </w:p>
        </w:tc>
        <w:tc>
          <w:tcPr>
            <w:tcW w:w="1190"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Grado</w:t>
            </w:r>
          </w:p>
        </w:tc>
      </w:tr>
      <w:tr w:rsidR="009C3D5F" w:rsidRPr="00783032" w:rsidTr="00C118EF">
        <w:trPr>
          <w:jc w:val="center"/>
        </w:trPr>
        <w:tc>
          <w:tcPr>
            <w:tcW w:w="1087" w:type="pct"/>
          </w:tcPr>
          <w:p w:rsidR="009C3D5F" w:rsidRPr="00A61BB4" w:rsidRDefault="009C3D5F" w:rsidP="00C118EF">
            <w:pPr>
              <w:rPr>
                <w:rFonts w:cs="Arial"/>
                <w:sz w:val="22"/>
                <w:szCs w:val="32"/>
              </w:rPr>
            </w:pPr>
            <w:r w:rsidRPr="00A61BB4">
              <w:rPr>
                <w:rFonts w:cs="Arial"/>
                <w:sz w:val="22"/>
                <w:szCs w:val="32"/>
              </w:rPr>
              <w:t>RF00</w:t>
            </w:r>
            <w:r>
              <w:rPr>
                <w:rFonts w:cs="Arial"/>
                <w:sz w:val="22"/>
                <w:szCs w:val="32"/>
              </w:rPr>
              <w:t>5</w:t>
            </w:r>
          </w:p>
        </w:tc>
        <w:tc>
          <w:tcPr>
            <w:tcW w:w="1749" w:type="pct"/>
            <w:gridSpan w:val="2"/>
          </w:tcPr>
          <w:p w:rsidR="009C3D5F" w:rsidRPr="00B6375C" w:rsidRDefault="009C3D5F" w:rsidP="009C3D5F">
            <w:pPr>
              <w:rPr>
                <w:rFonts w:cs="Arial"/>
              </w:rPr>
            </w:pPr>
            <w:r>
              <w:rPr>
                <w:rFonts w:cs="Arial"/>
              </w:rPr>
              <w:t xml:space="preserve">Mostrar </w:t>
            </w:r>
            <w:r>
              <w:rPr>
                <w:rFonts w:cs="Arial"/>
              </w:rPr>
              <w:t>notificaciones en el sistema</w:t>
            </w:r>
            <w:r>
              <w:rPr>
                <w:rFonts w:cs="Arial"/>
              </w:rPr>
              <w:t>.</w:t>
            </w:r>
          </w:p>
        </w:tc>
        <w:tc>
          <w:tcPr>
            <w:tcW w:w="974" w:type="pct"/>
          </w:tcPr>
          <w:p w:rsidR="009C3D5F" w:rsidRPr="00A61BB4" w:rsidRDefault="009C3D5F" w:rsidP="00C118EF">
            <w:pPr>
              <w:rPr>
                <w:rFonts w:cs="Arial"/>
                <w:sz w:val="22"/>
                <w:szCs w:val="32"/>
              </w:rPr>
            </w:pPr>
            <w:r w:rsidRPr="00A61BB4">
              <w:rPr>
                <w:rFonts w:cs="Arial"/>
                <w:sz w:val="22"/>
                <w:szCs w:val="32"/>
              </w:rPr>
              <w:t>-</w:t>
            </w:r>
          </w:p>
        </w:tc>
        <w:tc>
          <w:tcPr>
            <w:tcW w:w="1190" w:type="pct"/>
          </w:tcPr>
          <w:p w:rsidR="009C3D5F" w:rsidRPr="00A61BB4" w:rsidRDefault="009C3D5F" w:rsidP="00C118EF">
            <w:pPr>
              <w:rPr>
                <w:rFonts w:cs="Arial"/>
                <w:sz w:val="22"/>
                <w:szCs w:val="32"/>
              </w:rPr>
            </w:pPr>
            <w:r>
              <w:rPr>
                <w:rFonts w:cs="Arial"/>
                <w:sz w:val="22"/>
                <w:szCs w:val="32"/>
              </w:rPr>
              <w:t>Medio</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Descripción</w:t>
            </w:r>
          </w:p>
        </w:tc>
        <w:tc>
          <w:tcPr>
            <w:tcW w:w="3913" w:type="pct"/>
            <w:gridSpan w:val="4"/>
          </w:tcPr>
          <w:p w:rsidR="009C3D5F" w:rsidRPr="00A61BB4" w:rsidRDefault="009C3D5F" w:rsidP="00C118EF">
            <w:pPr>
              <w:rPr>
                <w:rFonts w:cs="Arial"/>
                <w:sz w:val="22"/>
                <w:szCs w:val="32"/>
              </w:rPr>
            </w:pPr>
            <w:r>
              <w:rPr>
                <w:rFonts w:cs="Arial"/>
                <w:sz w:val="22"/>
                <w:szCs w:val="32"/>
              </w:rPr>
              <w:t>El cliente y el administrador recibirán notificaciones de actualizaciones</w:t>
            </w:r>
            <w:r>
              <w:rPr>
                <w:rFonts w:cs="Arial"/>
                <w:sz w:val="22"/>
                <w:szCs w:val="32"/>
              </w:rPr>
              <w:t>.</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Entradas</w:t>
            </w:r>
          </w:p>
        </w:tc>
        <w:tc>
          <w:tcPr>
            <w:tcW w:w="775"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Fuente</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Salida</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Destino</w:t>
            </w:r>
          </w:p>
        </w:tc>
        <w:tc>
          <w:tcPr>
            <w:tcW w:w="1190"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Restricciones</w:t>
            </w:r>
          </w:p>
        </w:tc>
      </w:tr>
      <w:tr w:rsidR="009C3D5F" w:rsidRPr="00783032" w:rsidTr="00C118EF">
        <w:trPr>
          <w:jc w:val="center"/>
        </w:trPr>
        <w:tc>
          <w:tcPr>
            <w:tcW w:w="1087" w:type="pct"/>
          </w:tcPr>
          <w:p w:rsidR="009C3D5F" w:rsidRPr="00A61BB4" w:rsidRDefault="00855DE6" w:rsidP="00C118EF">
            <w:pPr>
              <w:rPr>
                <w:rFonts w:cs="Arial"/>
                <w:sz w:val="22"/>
                <w:szCs w:val="32"/>
              </w:rPr>
            </w:pPr>
            <w:r>
              <w:rPr>
                <w:rFonts w:cs="Arial"/>
                <w:sz w:val="22"/>
                <w:szCs w:val="32"/>
              </w:rPr>
              <w:t>Demanda del cliente</w:t>
            </w:r>
            <w:r w:rsidR="009C3D5F">
              <w:rPr>
                <w:rFonts w:cs="Arial"/>
                <w:sz w:val="22"/>
                <w:szCs w:val="32"/>
              </w:rPr>
              <w:t>.</w:t>
            </w:r>
          </w:p>
        </w:tc>
        <w:tc>
          <w:tcPr>
            <w:tcW w:w="775" w:type="pct"/>
          </w:tcPr>
          <w:p w:rsidR="009C3D5F" w:rsidRPr="00A61BB4" w:rsidRDefault="00855DE6" w:rsidP="00C118EF">
            <w:pPr>
              <w:rPr>
                <w:rFonts w:cs="Arial"/>
                <w:sz w:val="22"/>
                <w:szCs w:val="32"/>
              </w:rPr>
            </w:pPr>
            <w:r>
              <w:rPr>
                <w:rFonts w:cs="Arial"/>
                <w:sz w:val="22"/>
                <w:szCs w:val="32"/>
              </w:rPr>
              <w:t>Servidor de correo del sistema</w:t>
            </w:r>
            <w:r w:rsidR="009C3D5F">
              <w:rPr>
                <w:rFonts w:cs="Arial"/>
                <w:sz w:val="22"/>
                <w:szCs w:val="32"/>
              </w:rPr>
              <w:t>.</w:t>
            </w:r>
          </w:p>
        </w:tc>
        <w:tc>
          <w:tcPr>
            <w:tcW w:w="974" w:type="pct"/>
          </w:tcPr>
          <w:p w:rsidR="009C3D5F" w:rsidRPr="00A61BB4" w:rsidRDefault="00855DE6" w:rsidP="00C118EF">
            <w:pPr>
              <w:rPr>
                <w:rFonts w:cs="Arial"/>
                <w:sz w:val="22"/>
                <w:szCs w:val="32"/>
              </w:rPr>
            </w:pPr>
            <w:r>
              <w:rPr>
                <w:rFonts w:cs="Arial"/>
                <w:sz w:val="22"/>
                <w:szCs w:val="32"/>
              </w:rPr>
              <w:t>Correo en bandeja de entrada o spam</w:t>
            </w:r>
            <w:r w:rsidR="009C3D5F">
              <w:rPr>
                <w:rFonts w:cs="Arial"/>
                <w:sz w:val="22"/>
                <w:szCs w:val="32"/>
              </w:rPr>
              <w:t>.</w:t>
            </w:r>
          </w:p>
        </w:tc>
        <w:tc>
          <w:tcPr>
            <w:tcW w:w="974" w:type="pct"/>
          </w:tcPr>
          <w:p w:rsidR="009C3D5F" w:rsidRPr="00A61BB4" w:rsidRDefault="009C3D5F" w:rsidP="00C118EF">
            <w:pPr>
              <w:rPr>
                <w:rFonts w:cs="Arial"/>
                <w:sz w:val="22"/>
                <w:szCs w:val="32"/>
              </w:rPr>
            </w:pPr>
            <w:r>
              <w:rPr>
                <w:rFonts w:cs="Arial"/>
                <w:sz w:val="22"/>
                <w:szCs w:val="32"/>
              </w:rPr>
              <w:t>Pantalla.</w:t>
            </w:r>
          </w:p>
        </w:tc>
        <w:tc>
          <w:tcPr>
            <w:tcW w:w="1190" w:type="pct"/>
          </w:tcPr>
          <w:p w:rsidR="009C3D5F" w:rsidRPr="00A61BB4" w:rsidRDefault="00855DE6" w:rsidP="00C118EF">
            <w:pPr>
              <w:rPr>
                <w:rFonts w:cs="Arial"/>
                <w:sz w:val="22"/>
                <w:szCs w:val="32"/>
              </w:rPr>
            </w:pPr>
            <w:r>
              <w:rPr>
                <w:rFonts w:cs="Arial"/>
                <w:sz w:val="22"/>
                <w:szCs w:val="32"/>
              </w:rPr>
              <w:t>Solo los clientes registrados en el sistema y con actualizaciones en su demanda recibirán notificaciones</w:t>
            </w:r>
            <w:r w:rsidR="009C3D5F" w:rsidRPr="00A61BB4">
              <w:rPr>
                <w:rFonts w:cs="Arial"/>
                <w:sz w:val="22"/>
                <w:szCs w:val="32"/>
              </w:rPr>
              <w:t>.</w:t>
            </w:r>
          </w:p>
        </w:tc>
      </w:tr>
      <w:tr w:rsidR="009C3D5F" w:rsidRPr="00783032" w:rsidTr="00C118EF">
        <w:trPr>
          <w:jc w:val="center"/>
        </w:trPr>
        <w:tc>
          <w:tcPr>
            <w:tcW w:w="1087" w:type="pct"/>
            <w:shd w:val="clear" w:color="auto" w:fill="DAEEF3" w:themeFill="accent5" w:themeFillTint="33"/>
            <w:vAlign w:val="center"/>
          </w:tcPr>
          <w:p w:rsidR="009C3D5F" w:rsidRPr="00A61BB4" w:rsidRDefault="009C3D5F" w:rsidP="00C118EF">
            <w:pPr>
              <w:jc w:val="left"/>
              <w:rPr>
                <w:rFonts w:cs="Arial"/>
                <w:sz w:val="22"/>
                <w:szCs w:val="32"/>
              </w:rPr>
            </w:pPr>
            <w:r w:rsidRPr="00A61BB4">
              <w:rPr>
                <w:rFonts w:cs="Arial"/>
                <w:sz w:val="22"/>
                <w:szCs w:val="32"/>
              </w:rPr>
              <w:t>Proceso</w:t>
            </w:r>
          </w:p>
        </w:tc>
        <w:tc>
          <w:tcPr>
            <w:tcW w:w="3913" w:type="pct"/>
            <w:gridSpan w:val="4"/>
          </w:tcPr>
          <w:p w:rsidR="009C3D5F" w:rsidRPr="00A61BB4" w:rsidRDefault="00855DE6" w:rsidP="00C118EF">
            <w:pPr>
              <w:keepNext/>
              <w:rPr>
                <w:rFonts w:cs="Arial"/>
                <w:sz w:val="22"/>
                <w:szCs w:val="32"/>
              </w:rPr>
            </w:pPr>
            <w:r>
              <w:rPr>
                <w:rFonts w:cs="Arial"/>
                <w:sz w:val="22"/>
                <w:szCs w:val="32"/>
              </w:rPr>
              <w:t>Cuando el estado de la demanda del cliente es actualizado o recibe comentarios un correo se enviará al cliente para notificarle de los cambios en su proceso de demanda.</w:t>
            </w:r>
          </w:p>
        </w:tc>
      </w:tr>
    </w:tbl>
    <w:p w:rsidR="009720E0" w:rsidRDefault="009720E0" w:rsidP="007F4AA8">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9C3D5F" w:rsidRPr="00783032" w:rsidTr="00C118EF">
        <w:trPr>
          <w:jc w:val="center"/>
        </w:trPr>
        <w:tc>
          <w:tcPr>
            <w:tcW w:w="5000" w:type="pct"/>
            <w:gridSpan w:val="5"/>
            <w:shd w:val="clear" w:color="auto" w:fill="2EC4B6"/>
          </w:tcPr>
          <w:p w:rsidR="009C3D5F" w:rsidRPr="00A61BB4" w:rsidRDefault="009C3D5F" w:rsidP="00C118EF">
            <w:pPr>
              <w:jc w:val="center"/>
              <w:rPr>
                <w:rFonts w:cs="Arial"/>
                <w:b/>
                <w:sz w:val="22"/>
                <w:szCs w:val="32"/>
              </w:rPr>
            </w:pPr>
            <w:bookmarkStart w:id="10" w:name="_GoBack"/>
            <w:bookmarkEnd w:id="10"/>
            <w:proofErr w:type="spellStart"/>
            <w:r w:rsidRPr="00A61BB4">
              <w:rPr>
                <w:rFonts w:cs="Arial"/>
                <w:b/>
                <w:sz w:val="22"/>
                <w:szCs w:val="32"/>
              </w:rPr>
              <w:t>Abogabot</w:t>
            </w:r>
            <w:proofErr w:type="spellEnd"/>
          </w:p>
          <w:p w:rsidR="009C3D5F" w:rsidRPr="00A61BB4" w:rsidRDefault="009C3D5F" w:rsidP="00C118EF">
            <w:pPr>
              <w:jc w:val="center"/>
              <w:rPr>
                <w:rFonts w:cs="Arial"/>
                <w:sz w:val="22"/>
                <w:szCs w:val="32"/>
              </w:rPr>
            </w:pPr>
            <w:r w:rsidRPr="00A61BB4">
              <w:rPr>
                <w:rFonts w:cs="Arial"/>
                <w:sz w:val="22"/>
                <w:szCs w:val="32"/>
              </w:rPr>
              <w:t>Requerimientos funcionales</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Nombre</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Fecha</w:t>
            </w:r>
          </w:p>
        </w:tc>
        <w:tc>
          <w:tcPr>
            <w:tcW w:w="1190"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Grado</w:t>
            </w:r>
          </w:p>
        </w:tc>
      </w:tr>
      <w:tr w:rsidR="009C3D5F" w:rsidRPr="00783032" w:rsidTr="00C118EF">
        <w:trPr>
          <w:jc w:val="center"/>
        </w:trPr>
        <w:tc>
          <w:tcPr>
            <w:tcW w:w="1087" w:type="pct"/>
          </w:tcPr>
          <w:p w:rsidR="009C3D5F" w:rsidRPr="00A61BB4" w:rsidRDefault="009C3D5F" w:rsidP="00C118EF">
            <w:pPr>
              <w:rPr>
                <w:rFonts w:cs="Arial"/>
                <w:sz w:val="22"/>
                <w:szCs w:val="32"/>
              </w:rPr>
            </w:pPr>
            <w:r w:rsidRPr="00A61BB4">
              <w:rPr>
                <w:rFonts w:cs="Arial"/>
                <w:sz w:val="22"/>
                <w:szCs w:val="32"/>
              </w:rPr>
              <w:t>RF00</w:t>
            </w:r>
            <w:r w:rsidR="00855DE6">
              <w:rPr>
                <w:rFonts w:cs="Arial"/>
                <w:sz w:val="22"/>
                <w:szCs w:val="32"/>
              </w:rPr>
              <w:t>6</w:t>
            </w:r>
          </w:p>
        </w:tc>
        <w:tc>
          <w:tcPr>
            <w:tcW w:w="1749" w:type="pct"/>
            <w:gridSpan w:val="2"/>
          </w:tcPr>
          <w:p w:rsidR="009C3D5F" w:rsidRPr="00855DE6" w:rsidRDefault="00855DE6" w:rsidP="00855DE6">
            <w:pPr>
              <w:rPr>
                <w:rFonts w:cs="Arial"/>
              </w:rPr>
            </w:pPr>
            <w:r w:rsidRPr="00855DE6">
              <w:rPr>
                <w:rFonts w:cs="Arial"/>
              </w:rPr>
              <w:t>Generar documento legal en Word.</w:t>
            </w:r>
          </w:p>
        </w:tc>
        <w:tc>
          <w:tcPr>
            <w:tcW w:w="974" w:type="pct"/>
          </w:tcPr>
          <w:p w:rsidR="009C3D5F" w:rsidRPr="00A61BB4" w:rsidRDefault="009C3D5F" w:rsidP="00C118EF">
            <w:pPr>
              <w:rPr>
                <w:rFonts w:cs="Arial"/>
                <w:sz w:val="22"/>
                <w:szCs w:val="32"/>
              </w:rPr>
            </w:pPr>
            <w:r w:rsidRPr="00A61BB4">
              <w:rPr>
                <w:rFonts w:cs="Arial"/>
                <w:sz w:val="22"/>
                <w:szCs w:val="32"/>
              </w:rPr>
              <w:t>-</w:t>
            </w:r>
          </w:p>
        </w:tc>
        <w:tc>
          <w:tcPr>
            <w:tcW w:w="1190" w:type="pct"/>
          </w:tcPr>
          <w:p w:rsidR="009C3D5F" w:rsidRPr="00A61BB4" w:rsidRDefault="009C3D5F" w:rsidP="00C118EF">
            <w:pPr>
              <w:rPr>
                <w:rFonts w:cs="Arial"/>
                <w:sz w:val="22"/>
                <w:szCs w:val="32"/>
              </w:rPr>
            </w:pPr>
            <w:r>
              <w:rPr>
                <w:rFonts w:cs="Arial"/>
                <w:sz w:val="22"/>
                <w:szCs w:val="32"/>
              </w:rPr>
              <w:t>Medio</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Descripción</w:t>
            </w:r>
          </w:p>
        </w:tc>
        <w:tc>
          <w:tcPr>
            <w:tcW w:w="3913" w:type="pct"/>
            <w:gridSpan w:val="4"/>
          </w:tcPr>
          <w:p w:rsidR="009C3D5F" w:rsidRPr="00A61BB4" w:rsidRDefault="009C3D5F" w:rsidP="009C3D5F">
            <w:pPr>
              <w:rPr>
                <w:rFonts w:cs="Arial"/>
                <w:sz w:val="22"/>
                <w:szCs w:val="32"/>
              </w:rPr>
            </w:pPr>
            <w:r>
              <w:rPr>
                <w:rFonts w:cs="Arial"/>
                <w:sz w:val="22"/>
                <w:szCs w:val="32"/>
              </w:rPr>
              <w:t xml:space="preserve">El cliente </w:t>
            </w:r>
            <w:r>
              <w:rPr>
                <w:rFonts w:cs="Arial"/>
                <w:sz w:val="22"/>
                <w:szCs w:val="32"/>
              </w:rPr>
              <w:t>recibirá notificaciones por correo correspondiente al estado de su demanda</w:t>
            </w:r>
            <w:r>
              <w:rPr>
                <w:rFonts w:cs="Arial"/>
                <w:sz w:val="22"/>
                <w:szCs w:val="32"/>
              </w:rPr>
              <w:t>.</w:t>
            </w:r>
          </w:p>
        </w:tc>
      </w:tr>
      <w:tr w:rsidR="009C3D5F" w:rsidRPr="00783032" w:rsidTr="00C118EF">
        <w:trPr>
          <w:jc w:val="center"/>
        </w:trPr>
        <w:tc>
          <w:tcPr>
            <w:tcW w:w="1087"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Entradas</w:t>
            </w:r>
          </w:p>
        </w:tc>
        <w:tc>
          <w:tcPr>
            <w:tcW w:w="775"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Fuente</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Salida</w:t>
            </w:r>
          </w:p>
        </w:tc>
        <w:tc>
          <w:tcPr>
            <w:tcW w:w="974"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Destino</w:t>
            </w:r>
          </w:p>
        </w:tc>
        <w:tc>
          <w:tcPr>
            <w:tcW w:w="1190" w:type="pct"/>
            <w:shd w:val="clear" w:color="auto" w:fill="DAEEF3" w:themeFill="accent5" w:themeFillTint="33"/>
          </w:tcPr>
          <w:p w:rsidR="009C3D5F" w:rsidRPr="00A61BB4" w:rsidRDefault="009C3D5F" w:rsidP="00C118EF">
            <w:pPr>
              <w:rPr>
                <w:rFonts w:cs="Arial"/>
                <w:sz w:val="22"/>
                <w:szCs w:val="32"/>
              </w:rPr>
            </w:pPr>
            <w:r w:rsidRPr="00A61BB4">
              <w:rPr>
                <w:rFonts w:cs="Arial"/>
                <w:sz w:val="22"/>
                <w:szCs w:val="32"/>
              </w:rPr>
              <w:t>Restricciones</w:t>
            </w:r>
          </w:p>
        </w:tc>
      </w:tr>
      <w:tr w:rsidR="009C3D5F" w:rsidRPr="00783032" w:rsidTr="00C118EF">
        <w:trPr>
          <w:jc w:val="center"/>
        </w:trPr>
        <w:tc>
          <w:tcPr>
            <w:tcW w:w="1087" w:type="pct"/>
          </w:tcPr>
          <w:p w:rsidR="009C3D5F" w:rsidRPr="00A61BB4" w:rsidRDefault="00855DE6" w:rsidP="00855DE6">
            <w:pPr>
              <w:rPr>
                <w:rFonts w:cs="Arial"/>
                <w:sz w:val="22"/>
                <w:szCs w:val="32"/>
              </w:rPr>
            </w:pPr>
            <w:r>
              <w:rPr>
                <w:rFonts w:cs="Arial"/>
                <w:sz w:val="22"/>
                <w:szCs w:val="32"/>
              </w:rPr>
              <w:t>Datos de demanda del cliente</w:t>
            </w:r>
            <w:r w:rsidR="009C3D5F">
              <w:rPr>
                <w:rFonts w:cs="Arial"/>
                <w:sz w:val="22"/>
                <w:szCs w:val="32"/>
              </w:rPr>
              <w:t>.</w:t>
            </w:r>
          </w:p>
        </w:tc>
        <w:tc>
          <w:tcPr>
            <w:tcW w:w="775" w:type="pct"/>
          </w:tcPr>
          <w:p w:rsidR="009C3D5F" w:rsidRPr="00A61BB4" w:rsidRDefault="00855DE6" w:rsidP="00C118EF">
            <w:pPr>
              <w:rPr>
                <w:rFonts w:cs="Arial"/>
                <w:sz w:val="22"/>
                <w:szCs w:val="32"/>
              </w:rPr>
            </w:pPr>
            <w:r>
              <w:rPr>
                <w:rFonts w:cs="Arial"/>
                <w:sz w:val="22"/>
                <w:szCs w:val="32"/>
              </w:rPr>
              <w:t>Registro de demanda del cliente en base de datos</w:t>
            </w:r>
            <w:r w:rsidR="009C3D5F">
              <w:rPr>
                <w:rFonts w:cs="Arial"/>
                <w:sz w:val="22"/>
                <w:szCs w:val="32"/>
              </w:rPr>
              <w:t>.</w:t>
            </w:r>
          </w:p>
        </w:tc>
        <w:tc>
          <w:tcPr>
            <w:tcW w:w="974" w:type="pct"/>
          </w:tcPr>
          <w:p w:rsidR="009C3D5F" w:rsidRPr="00A61BB4" w:rsidRDefault="00855DE6" w:rsidP="00C118EF">
            <w:pPr>
              <w:rPr>
                <w:rFonts w:cs="Arial"/>
                <w:sz w:val="22"/>
                <w:szCs w:val="32"/>
              </w:rPr>
            </w:pPr>
            <w:r>
              <w:rPr>
                <w:rFonts w:cs="Arial"/>
                <w:sz w:val="22"/>
                <w:szCs w:val="32"/>
              </w:rPr>
              <w:t>Archivo en formato Word</w:t>
            </w:r>
            <w:r w:rsidR="009C3D5F">
              <w:rPr>
                <w:rFonts w:cs="Arial"/>
                <w:sz w:val="22"/>
                <w:szCs w:val="32"/>
              </w:rPr>
              <w:t>.</w:t>
            </w:r>
          </w:p>
        </w:tc>
        <w:tc>
          <w:tcPr>
            <w:tcW w:w="974" w:type="pct"/>
          </w:tcPr>
          <w:p w:rsidR="009C3D5F" w:rsidRPr="00A61BB4" w:rsidRDefault="00855DE6" w:rsidP="00C118EF">
            <w:pPr>
              <w:rPr>
                <w:rFonts w:cs="Arial"/>
                <w:sz w:val="22"/>
                <w:szCs w:val="32"/>
              </w:rPr>
            </w:pPr>
            <w:r>
              <w:rPr>
                <w:rFonts w:cs="Arial"/>
                <w:sz w:val="22"/>
                <w:szCs w:val="32"/>
              </w:rPr>
              <w:t>Servidor del sistema</w:t>
            </w:r>
            <w:r w:rsidR="009C3D5F">
              <w:rPr>
                <w:rFonts w:cs="Arial"/>
                <w:sz w:val="22"/>
                <w:szCs w:val="32"/>
              </w:rPr>
              <w:t>.</w:t>
            </w:r>
          </w:p>
        </w:tc>
        <w:tc>
          <w:tcPr>
            <w:tcW w:w="1190" w:type="pct"/>
          </w:tcPr>
          <w:p w:rsidR="009C3D5F" w:rsidRPr="00A61BB4" w:rsidRDefault="00855DE6" w:rsidP="00C118EF">
            <w:pPr>
              <w:rPr>
                <w:rFonts w:cs="Arial"/>
                <w:sz w:val="22"/>
                <w:szCs w:val="32"/>
              </w:rPr>
            </w:pPr>
            <w:r>
              <w:rPr>
                <w:rFonts w:cs="Arial"/>
                <w:sz w:val="22"/>
                <w:szCs w:val="32"/>
              </w:rPr>
              <w:t>Solo registros de clientes correctos podrán generar el archivo</w:t>
            </w:r>
            <w:r w:rsidR="009C3D5F" w:rsidRPr="00A61BB4">
              <w:rPr>
                <w:rFonts w:cs="Arial"/>
                <w:sz w:val="22"/>
                <w:szCs w:val="32"/>
              </w:rPr>
              <w:t>.</w:t>
            </w:r>
          </w:p>
        </w:tc>
      </w:tr>
      <w:tr w:rsidR="009C3D5F" w:rsidRPr="00783032" w:rsidTr="00C118EF">
        <w:trPr>
          <w:jc w:val="center"/>
        </w:trPr>
        <w:tc>
          <w:tcPr>
            <w:tcW w:w="1087" w:type="pct"/>
            <w:shd w:val="clear" w:color="auto" w:fill="DAEEF3" w:themeFill="accent5" w:themeFillTint="33"/>
            <w:vAlign w:val="center"/>
          </w:tcPr>
          <w:p w:rsidR="009C3D5F" w:rsidRPr="00A61BB4" w:rsidRDefault="009C3D5F" w:rsidP="00C118EF">
            <w:pPr>
              <w:jc w:val="left"/>
              <w:rPr>
                <w:rFonts w:cs="Arial"/>
                <w:sz w:val="22"/>
                <w:szCs w:val="32"/>
              </w:rPr>
            </w:pPr>
            <w:r w:rsidRPr="00A61BB4">
              <w:rPr>
                <w:rFonts w:cs="Arial"/>
                <w:sz w:val="22"/>
                <w:szCs w:val="32"/>
              </w:rPr>
              <w:t>Proceso</w:t>
            </w:r>
          </w:p>
        </w:tc>
        <w:tc>
          <w:tcPr>
            <w:tcW w:w="3913" w:type="pct"/>
            <w:gridSpan w:val="4"/>
          </w:tcPr>
          <w:p w:rsidR="009C3D5F" w:rsidRPr="00A61BB4" w:rsidRDefault="00855DE6" w:rsidP="00C118EF">
            <w:pPr>
              <w:keepNext/>
              <w:rPr>
                <w:rFonts w:cs="Arial"/>
                <w:sz w:val="22"/>
                <w:szCs w:val="32"/>
              </w:rPr>
            </w:pPr>
            <w:r>
              <w:rPr>
                <w:rFonts w:cs="Arial"/>
                <w:sz w:val="22"/>
                <w:szCs w:val="32"/>
              </w:rPr>
              <w:t>Una vez concluido el registro de la demanda y el pago el sistema guardará la información correspondiente a la demanda en la base de datos y después generará un archivo de Word con un formato legal de la misma</w:t>
            </w:r>
            <w:r w:rsidR="009C3D5F">
              <w:rPr>
                <w:rFonts w:cs="Arial"/>
                <w:sz w:val="22"/>
                <w:szCs w:val="32"/>
              </w:rPr>
              <w:t>.</w:t>
            </w:r>
          </w:p>
        </w:tc>
      </w:tr>
    </w:tbl>
    <w:p w:rsidR="009C3D5F" w:rsidRDefault="009C3D5F" w:rsidP="007F4AA8">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855DE6" w:rsidRPr="00783032" w:rsidTr="00C118EF">
        <w:trPr>
          <w:jc w:val="center"/>
        </w:trPr>
        <w:tc>
          <w:tcPr>
            <w:tcW w:w="5000" w:type="pct"/>
            <w:gridSpan w:val="5"/>
            <w:shd w:val="clear" w:color="auto" w:fill="2EC4B6"/>
          </w:tcPr>
          <w:p w:rsidR="00855DE6" w:rsidRPr="00A61BB4" w:rsidRDefault="00855DE6" w:rsidP="00C118EF">
            <w:pPr>
              <w:jc w:val="center"/>
              <w:rPr>
                <w:rFonts w:cs="Arial"/>
                <w:b/>
                <w:sz w:val="22"/>
                <w:szCs w:val="32"/>
              </w:rPr>
            </w:pPr>
            <w:proofErr w:type="spellStart"/>
            <w:r w:rsidRPr="00A61BB4">
              <w:rPr>
                <w:rFonts w:cs="Arial"/>
                <w:b/>
                <w:sz w:val="22"/>
                <w:szCs w:val="32"/>
              </w:rPr>
              <w:t>Abogabot</w:t>
            </w:r>
            <w:proofErr w:type="spellEnd"/>
          </w:p>
          <w:p w:rsidR="00855DE6" w:rsidRPr="00A61BB4" w:rsidRDefault="00855DE6" w:rsidP="00C118EF">
            <w:pPr>
              <w:jc w:val="center"/>
              <w:rPr>
                <w:rFonts w:cs="Arial"/>
                <w:sz w:val="22"/>
                <w:szCs w:val="32"/>
              </w:rPr>
            </w:pPr>
            <w:r w:rsidRPr="00A61BB4">
              <w:rPr>
                <w:rFonts w:cs="Arial"/>
                <w:sz w:val="22"/>
                <w:szCs w:val="32"/>
              </w:rPr>
              <w:t>Requerimientos funcionales</w:t>
            </w:r>
          </w:p>
        </w:tc>
      </w:tr>
      <w:tr w:rsidR="00855DE6" w:rsidRPr="00783032" w:rsidTr="00C118EF">
        <w:trPr>
          <w:jc w:val="center"/>
        </w:trPr>
        <w:tc>
          <w:tcPr>
            <w:tcW w:w="1087"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Nombre</w:t>
            </w:r>
          </w:p>
        </w:tc>
        <w:tc>
          <w:tcPr>
            <w:tcW w:w="974"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Fecha</w:t>
            </w:r>
          </w:p>
        </w:tc>
        <w:tc>
          <w:tcPr>
            <w:tcW w:w="1190"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Grado</w:t>
            </w:r>
          </w:p>
        </w:tc>
      </w:tr>
      <w:tr w:rsidR="00855DE6" w:rsidRPr="00783032" w:rsidTr="00C118EF">
        <w:trPr>
          <w:jc w:val="center"/>
        </w:trPr>
        <w:tc>
          <w:tcPr>
            <w:tcW w:w="1087" w:type="pct"/>
          </w:tcPr>
          <w:p w:rsidR="00855DE6" w:rsidRPr="00A61BB4" w:rsidRDefault="00855DE6" w:rsidP="00C118EF">
            <w:pPr>
              <w:rPr>
                <w:rFonts w:cs="Arial"/>
                <w:sz w:val="22"/>
                <w:szCs w:val="32"/>
              </w:rPr>
            </w:pPr>
            <w:r w:rsidRPr="00A61BB4">
              <w:rPr>
                <w:rFonts w:cs="Arial"/>
                <w:sz w:val="22"/>
                <w:szCs w:val="32"/>
              </w:rPr>
              <w:t>RF00</w:t>
            </w:r>
            <w:r>
              <w:rPr>
                <w:rFonts w:cs="Arial"/>
                <w:sz w:val="22"/>
                <w:szCs w:val="32"/>
              </w:rPr>
              <w:t>7</w:t>
            </w:r>
          </w:p>
        </w:tc>
        <w:tc>
          <w:tcPr>
            <w:tcW w:w="1749" w:type="pct"/>
            <w:gridSpan w:val="2"/>
          </w:tcPr>
          <w:p w:rsidR="00855DE6" w:rsidRPr="00855DE6" w:rsidRDefault="00855DE6" w:rsidP="00C118EF">
            <w:pPr>
              <w:rPr>
                <w:rFonts w:cs="Arial"/>
              </w:rPr>
            </w:pPr>
            <w:r w:rsidRPr="00855DE6">
              <w:rPr>
                <w:rFonts w:cs="Arial"/>
              </w:rPr>
              <w:t>Mostrar ingresos recibidos.</w:t>
            </w:r>
          </w:p>
        </w:tc>
        <w:tc>
          <w:tcPr>
            <w:tcW w:w="974" w:type="pct"/>
          </w:tcPr>
          <w:p w:rsidR="00855DE6" w:rsidRPr="00A61BB4" w:rsidRDefault="00855DE6" w:rsidP="00C118EF">
            <w:pPr>
              <w:rPr>
                <w:rFonts w:cs="Arial"/>
                <w:sz w:val="22"/>
                <w:szCs w:val="32"/>
              </w:rPr>
            </w:pPr>
            <w:r w:rsidRPr="00A61BB4">
              <w:rPr>
                <w:rFonts w:cs="Arial"/>
                <w:sz w:val="22"/>
                <w:szCs w:val="32"/>
              </w:rPr>
              <w:t>-</w:t>
            </w:r>
          </w:p>
        </w:tc>
        <w:tc>
          <w:tcPr>
            <w:tcW w:w="1190" w:type="pct"/>
          </w:tcPr>
          <w:p w:rsidR="00855DE6" w:rsidRPr="00A61BB4" w:rsidRDefault="00855DE6" w:rsidP="00C118EF">
            <w:pPr>
              <w:rPr>
                <w:rFonts w:cs="Arial"/>
                <w:sz w:val="22"/>
                <w:szCs w:val="32"/>
              </w:rPr>
            </w:pPr>
            <w:r>
              <w:rPr>
                <w:rFonts w:cs="Arial"/>
                <w:sz w:val="22"/>
                <w:szCs w:val="32"/>
              </w:rPr>
              <w:t>Medio</w:t>
            </w:r>
          </w:p>
        </w:tc>
      </w:tr>
      <w:tr w:rsidR="00855DE6" w:rsidRPr="00783032" w:rsidTr="00C118EF">
        <w:trPr>
          <w:jc w:val="center"/>
        </w:trPr>
        <w:tc>
          <w:tcPr>
            <w:tcW w:w="1087"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Descripción</w:t>
            </w:r>
          </w:p>
        </w:tc>
        <w:tc>
          <w:tcPr>
            <w:tcW w:w="3913" w:type="pct"/>
            <w:gridSpan w:val="4"/>
          </w:tcPr>
          <w:p w:rsidR="00855DE6" w:rsidRPr="00A61BB4" w:rsidRDefault="00855DE6" w:rsidP="00C118EF">
            <w:pPr>
              <w:rPr>
                <w:rFonts w:cs="Arial"/>
                <w:sz w:val="22"/>
                <w:szCs w:val="32"/>
              </w:rPr>
            </w:pPr>
            <w:r>
              <w:rPr>
                <w:rFonts w:cs="Arial"/>
                <w:sz w:val="22"/>
                <w:szCs w:val="32"/>
              </w:rPr>
              <w:t>El administrador podrá visualizar la cantidad de ingresos totales por los pagos de los clientes</w:t>
            </w:r>
            <w:r>
              <w:rPr>
                <w:rFonts w:cs="Arial"/>
                <w:sz w:val="22"/>
                <w:szCs w:val="32"/>
              </w:rPr>
              <w:t>.</w:t>
            </w:r>
          </w:p>
        </w:tc>
      </w:tr>
      <w:tr w:rsidR="00855DE6" w:rsidRPr="00783032" w:rsidTr="00C118EF">
        <w:trPr>
          <w:jc w:val="center"/>
        </w:trPr>
        <w:tc>
          <w:tcPr>
            <w:tcW w:w="1087"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lastRenderedPageBreak/>
              <w:t>Entradas</w:t>
            </w:r>
          </w:p>
        </w:tc>
        <w:tc>
          <w:tcPr>
            <w:tcW w:w="775"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Fuente</w:t>
            </w:r>
          </w:p>
        </w:tc>
        <w:tc>
          <w:tcPr>
            <w:tcW w:w="974"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Salida</w:t>
            </w:r>
          </w:p>
        </w:tc>
        <w:tc>
          <w:tcPr>
            <w:tcW w:w="974"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Destino</w:t>
            </w:r>
          </w:p>
        </w:tc>
        <w:tc>
          <w:tcPr>
            <w:tcW w:w="1190" w:type="pct"/>
            <w:shd w:val="clear" w:color="auto" w:fill="DAEEF3" w:themeFill="accent5" w:themeFillTint="33"/>
          </w:tcPr>
          <w:p w:rsidR="00855DE6" w:rsidRPr="00A61BB4" w:rsidRDefault="00855DE6" w:rsidP="00C118EF">
            <w:pPr>
              <w:rPr>
                <w:rFonts w:cs="Arial"/>
                <w:sz w:val="22"/>
                <w:szCs w:val="32"/>
              </w:rPr>
            </w:pPr>
            <w:r w:rsidRPr="00A61BB4">
              <w:rPr>
                <w:rFonts w:cs="Arial"/>
                <w:sz w:val="22"/>
                <w:szCs w:val="32"/>
              </w:rPr>
              <w:t>Restricciones</w:t>
            </w:r>
          </w:p>
        </w:tc>
      </w:tr>
      <w:tr w:rsidR="00855DE6" w:rsidRPr="00783032" w:rsidTr="00C118EF">
        <w:trPr>
          <w:jc w:val="center"/>
        </w:trPr>
        <w:tc>
          <w:tcPr>
            <w:tcW w:w="1087" w:type="pct"/>
          </w:tcPr>
          <w:p w:rsidR="00855DE6" w:rsidRPr="00A61BB4" w:rsidRDefault="00855DE6" w:rsidP="00C118EF">
            <w:pPr>
              <w:rPr>
                <w:rFonts w:cs="Arial"/>
                <w:sz w:val="22"/>
                <w:szCs w:val="32"/>
              </w:rPr>
            </w:pPr>
            <w:r>
              <w:rPr>
                <w:rFonts w:cs="Arial"/>
                <w:sz w:val="22"/>
                <w:szCs w:val="32"/>
              </w:rPr>
              <w:t>Pago de clientes</w:t>
            </w:r>
          </w:p>
        </w:tc>
        <w:tc>
          <w:tcPr>
            <w:tcW w:w="775" w:type="pct"/>
          </w:tcPr>
          <w:p w:rsidR="00855DE6" w:rsidRPr="00A61BB4" w:rsidRDefault="00855DE6" w:rsidP="00C118EF">
            <w:pPr>
              <w:rPr>
                <w:rFonts w:cs="Arial"/>
                <w:sz w:val="22"/>
                <w:szCs w:val="32"/>
              </w:rPr>
            </w:pPr>
            <w:r>
              <w:rPr>
                <w:rFonts w:cs="Arial"/>
                <w:sz w:val="22"/>
                <w:szCs w:val="32"/>
              </w:rPr>
              <w:t>Formulario de registro de pagos</w:t>
            </w:r>
            <w:r>
              <w:rPr>
                <w:rFonts w:cs="Arial"/>
                <w:sz w:val="22"/>
                <w:szCs w:val="32"/>
              </w:rPr>
              <w:t>.</w:t>
            </w:r>
          </w:p>
        </w:tc>
        <w:tc>
          <w:tcPr>
            <w:tcW w:w="974" w:type="pct"/>
          </w:tcPr>
          <w:p w:rsidR="00855DE6" w:rsidRPr="00A61BB4" w:rsidRDefault="00855DE6" w:rsidP="00C118EF">
            <w:pPr>
              <w:rPr>
                <w:rFonts w:cs="Arial"/>
                <w:sz w:val="22"/>
                <w:szCs w:val="32"/>
              </w:rPr>
            </w:pPr>
            <w:r>
              <w:rPr>
                <w:rFonts w:cs="Arial"/>
                <w:sz w:val="22"/>
                <w:szCs w:val="32"/>
              </w:rPr>
              <w:t>Total de ingresos</w:t>
            </w:r>
            <w:r>
              <w:rPr>
                <w:rFonts w:cs="Arial"/>
                <w:sz w:val="22"/>
                <w:szCs w:val="32"/>
              </w:rPr>
              <w:t>.</w:t>
            </w:r>
          </w:p>
        </w:tc>
        <w:tc>
          <w:tcPr>
            <w:tcW w:w="974" w:type="pct"/>
          </w:tcPr>
          <w:p w:rsidR="00855DE6" w:rsidRPr="00A61BB4" w:rsidRDefault="00855DE6" w:rsidP="00C118EF">
            <w:pPr>
              <w:rPr>
                <w:rFonts w:cs="Arial"/>
                <w:sz w:val="22"/>
                <w:szCs w:val="32"/>
              </w:rPr>
            </w:pPr>
            <w:proofErr w:type="spellStart"/>
            <w:r>
              <w:rPr>
                <w:rFonts w:cs="Arial"/>
                <w:sz w:val="22"/>
                <w:szCs w:val="32"/>
              </w:rPr>
              <w:t>Dashboard</w:t>
            </w:r>
            <w:proofErr w:type="spellEnd"/>
            <w:r>
              <w:rPr>
                <w:rFonts w:cs="Arial"/>
                <w:sz w:val="22"/>
                <w:szCs w:val="32"/>
              </w:rPr>
              <w:t xml:space="preserve"> del sistema</w:t>
            </w:r>
            <w:r>
              <w:rPr>
                <w:rFonts w:cs="Arial"/>
                <w:sz w:val="22"/>
                <w:szCs w:val="32"/>
              </w:rPr>
              <w:t>.</w:t>
            </w:r>
          </w:p>
        </w:tc>
        <w:tc>
          <w:tcPr>
            <w:tcW w:w="1190" w:type="pct"/>
          </w:tcPr>
          <w:p w:rsidR="00855DE6" w:rsidRPr="00A61BB4" w:rsidRDefault="004873FE" w:rsidP="00C118EF">
            <w:pPr>
              <w:rPr>
                <w:rFonts w:cs="Arial"/>
                <w:sz w:val="22"/>
                <w:szCs w:val="32"/>
              </w:rPr>
            </w:pPr>
            <w:r>
              <w:rPr>
                <w:rFonts w:cs="Arial"/>
                <w:sz w:val="22"/>
                <w:szCs w:val="32"/>
              </w:rPr>
              <w:t>Solo se mostrará la cantidad total de los ingresos</w:t>
            </w:r>
            <w:r w:rsidR="00855DE6" w:rsidRPr="00A61BB4">
              <w:rPr>
                <w:rFonts w:cs="Arial"/>
                <w:sz w:val="22"/>
                <w:szCs w:val="32"/>
              </w:rPr>
              <w:t>.</w:t>
            </w:r>
          </w:p>
        </w:tc>
      </w:tr>
      <w:tr w:rsidR="00855DE6" w:rsidRPr="00783032" w:rsidTr="00C118EF">
        <w:trPr>
          <w:jc w:val="center"/>
        </w:trPr>
        <w:tc>
          <w:tcPr>
            <w:tcW w:w="1087" w:type="pct"/>
            <w:shd w:val="clear" w:color="auto" w:fill="DAEEF3" w:themeFill="accent5" w:themeFillTint="33"/>
            <w:vAlign w:val="center"/>
          </w:tcPr>
          <w:p w:rsidR="00855DE6" w:rsidRPr="00A61BB4" w:rsidRDefault="00855DE6" w:rsidP="00C118EF">
            <w:pPr>
              <w:jc w:val="left"/>
              <w:rPr>
                <w:rFonts w:cs="Arial"/>
                <w:sz w:val="22"/>
                <w:szCs w:val="32"/>
              </w:rPr>
            </w:pPr>
            <w:r w:rsidRPr="00A61BB4">
              <w:rPr>
                <w:rFonts w:cs="Arial"/>
                <w:sz w:val="22"/>
                <w:szCs w:val="32"/>
              </w:rPr>
              <w:t>Proceso</w:t>
            </w:r>
          </w:p>
        </w:tc>
        <w:tc>
          <w:tcPr>
            <w:tcW w:w="3913" w:type="pct"/>
            <w:gridSpan w:val="4"/>
          </w:tcPr>
          <w:p w:rsidR="00855DE6" w:rsidRPr="00A61BB4" w:rsidRDefault="004873FE" w:rsidP="00C118EF">
            <w:pPr>
              <w:keepNext/>
              <w:rPr>
                <w:rFonts w:cs="Arial"/>
                <w:sz w:val="22"/>
                <w:szCs w:val="32"/>
              </w:rPr>
            </w:pPr>
            <w:r>
              <w:rPr>
                <w:rFonts w:cs="Arial"/>
                <w:sz w:val="22"/>
                <w:szCs w:val="32"/>
              </w:rPr>
              <w:t xml:space="preserve">Cuando el administrador ingrese al sistema podrá visualizar en el </w:t>
            </w:r>
            <w:proofErr w:type="spellStart"/>
            <w:r>
              <w:rPr>
                <w:rFonts w:cs="Arial"/>
                <w:sz w:val="22"/>
                <w:szCs w:val="32"/>
              </w:rPr>
              <w:t>Dashboard</w:t>
            </w:r>
            <w:proofErr w:type="spellEnd"/>
            <w:r w:rsidR="00855DE6">
              <w:rPr>
                <w:rFonts w:cs="Arial"/>
                <w:sz w:val="22"/>
                <w:szCs w:val="32"/>
              </w:rPr>
              <w:t>.</w:t>
            </w:r>
            <w:r>
              <w:rPr>
                <w:rFonts w:cs="Arial"/>
                <w:sz w:val="22"/>
                <w:szCs w:val="32"/>
              </w:rPr>
              <w:t xml:space="preserve"> El total de ingresos por parte de los pagos de los clientes.</w:t>
            </w:r>
          </w:p>
        </w:tc>
      </w:tr>
    </w:tbl>
    <w:p w:rsidR="00855DE6" w:rsidRDefault="00855DE6" w:rsidP="007F4AA8">
      <w:pPr>
        <w:rPr>
          <w:rFonts w:cs="Arial"/>
        </w:rPr>
      </w:pPr>
    </w:p>
    <w:tbl>
      <w:tblPr>
        <w:tblStyle w:val="Tablaconcuadrcula1"/>
        <w:tblW w:w="5000" w:type="pct"/>
        <w:jc w:val="center"/>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214"/>
        <w:gridCol w:w="1579"/>
        <w:gridCol w:w="1985"/>
        <w:gridCol w:w="1985"/>
        <w:gridCol w:w="2425"/>
      </w:tblGrid>
      <w:tr w:rsidR="004873FE" w:rsidRPr="00783032" w:rsidTr="00C118EF">
        <w:trPr>
          <w:jc w:val="center"/>
        </w:trPr>
        <w:tc>
          <w:tcPr>
            <w:tcW w:w="5000" w:type="pct"/>
            <w:gridSpan w:val="5"/>
            <w:shd w:val="clear" w:color="auto" w:fill="2EC4B6"/>
          </w:tcPr>
          <w:p w:rsidR="004873FE" w:rsidRPr="00A61BB4" w:rsidRDefault="004873FE" w:rsidP="00C118EF">
            <w:pPr>
              <w:jc w:val="center"/>
              <w:rPr>
                <w:rFonts w:cs="Arial"/>
                <w:b/>
                <w:sz w:val="22"/>
                <w:szCs w:val="32"/>
              </w:rPr>
            </w:pPr>
            <w:proofErr w:type="spellStart"/>
            <w:r w:rsidRPr="00A61BB4">
              <w:rPr>
                <w:rFonts w:cs="Arial"/>
                <w:b/>
                <w:sz w:val="22"/>
                <w:szCs w:val="32"/>
              </w:rPr>
              <w:t>Abogabot</w:t>
            </w:r>
            <w:proofErr w:type="spellEnd"/>
          </w:p>
          <w:p w:rsidR="004873FE" w:rsidRPr="00A61BB4" w:rsidRDefault="004873FE" w:rsidP="00C118EF">
            <w:pPr>
              <w:jc w:val="center"/>
              <w:rPr>
                <w:rFonts w:cs="Arial"/>
                <w:sz w:val="22"/>
                <w:szCs w:val="32"/>
              </w:rPr>
            </w:pPr>
            <w:r w:rsidRPr="00A61BB4">
              <w:rPr>
                <w:rFonts w:cs="Arial"/>
                <w:sz w:val="22"/>
                <w:szCs w:val="32"/>
              </w:rPr>
              <w:t>Requerimientos funcionales</w:t>
            </w:r>
          </w:p>
        </w:tc>
      </w:tr>
      <w:tr w:rsidR="004873FE" w:rsidRPr="00783032" w:rsidTr="00C118EF">
        <w:trPr>
          <w:jc w:val="center"/>
        </w:trPr>
        <w:tc>
          <w:tcPr>
            <w:tcW w:w="1087"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Código</w:t>
            </w:r>
          </w:p>
        </w:tc>
        <w:tc>
          <w:tcPr>
            <w:tcW w:w="1749" w:type="pct"/>
            <w:gridSpan w:val="2"/>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Nombre</w:t>
            </w:r>
          </w:p>
        </w:tc>
        <w:tc>
          <w:tcPr>
            <w:tcW w:w="974"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Fecha</w:t>
            </w:r>
          </w:p>
        </w:tc>
        <w:tc>
          <w:tcPr>
            <w:tcW w:w="1190"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Grado</w:t>
            </w:r>
          </w:p>
        </w:tc>
      </w:tr>
      <w:tr w:rsidR="004873FE" w:rsidRPr="00783032" w:rsidTr="00C118EF">
        <w:trPr>
          <w:jc w:val="center"/>
        </w:trPr>
        <w:tc>
          <w:tcPr>
            <w:tcW w:w="1087" w:type="pct"/>
          </w:tcPr>
          <w:p w:rsidR="004873FE" w:rsidRPr="00A61BB4" w:rsidRDefault="004873FE" w:rsidP="00C118EF">
            <w:pPr>
              <w:rPr>
                <w:rFonts w:cs="Arial"/>
                <w:sz w:val="22"/>
                <w:szCs w:val="32"/>
              </w:rPr>
            </w:pPr>
            <w:r w:rsidRPr="00A61BB4">
              <w:rPr>
                <w:rFonts w:cs="Arial"/>
                <w:sz w:val="22"/>
                <w:szCs w:val="32"/>
              </w:rPr>
              <w:t>RF00</w:t>
            </w:r>
            <w:r>
              <w:rPr>
                <w:rFonts w:cs="Arial"/>
                <w:sz w:val="22"/>
                <w:szCs w:val="32"/>
              </w:rPr>
              <w:t>8</w:t>
            </w:r>
          </w:p>
        </w:tc>
        <w:tc>
          <w:tcPr>
            <w:tcW w:w="1749" w:type="pct"/>
            <w:gridSpan w:val="2"/>
          </w:tcPr>
          <w:p w:rsidR="004873FE" w:rsidRPr="004873FE" w:rsidRDefault="004873FE" w:rsidP="004873FE">
            <w:pPr>
              <w:rPr>
                <w:rFonts w:cs="Arial"/>
              </w:rPr>
            </w:pPr>
            <w:r w:rsidRPr="004873FE">
              <w:rPr>
                <w:rFonts w:cs="Arial"/>
              </w:rPr>
              <w:t>Actualizar proceso de demanda</w:t>
            </w:r>
            <w:r w:rsidRPr="004873FE">
              <w:rPr>
                <w:rFonts w:cs="Arial"/>
              </w:rPr>
              <w:t>.</w:t>
            </w:r>
          </w:p>
        </w:tc>
        <w:tc>
          <w:tcPr>
            <w:tcW w:w="974" w:type="pct"/>
          </w:tcPr>
          <w:p w:rsidR="004873FE" w:rsidRPr="00A61BB4" w:rsidRDefault="004873FE" w:rsidP="00C118EF">
            <w:pPr>
              <w:rPr>
                <w:rFonts w:cs="Arial"/>
                <w:sz w:val="22"/>
                <w:szCs w:val="32"/>
              </w:rPr>
            </w:pPr>
            <w:r w:rsidRPr="00A61BB4">
              <w:rPr>
                <w:rFonts w:cs="Arial"/>
                <w:sz w:val="22"/>
                <w:szCs w:val="32"/>
              </w:rPr>
              <w:t>-</w:t>
            </w:r>
          </w:p>
        </w:tc>
        <w:tc>
          <w:tcPr>
            <w:tcW w:w="1190" w:type="pct"/>
          </w:tcPr>
          <w:p w:rsidR="004873FE" w:rsidRPr="00A61BB4" w:rsidRDefault="004873FE" w:rsidP="00C118EF">
            <w:pPr>
              <w:rPr>
                <w:rFonts w:cs="Arial"/>
                <w:sz w:val="22"/>
                <w:szCs w:val="32"/>
              </w:rPr>
            </w:pPr>
            <w:r>
              <w:rPr>
                <w:rFonts w:cs="Arial"/>
                <w:sz w:val="22"/>
                <w:szCs w:val="32"/>
              </w:rPr>
              <w:t>Medio</w:t>
            </w:r>
          </w:p>
        </w:tc>
      </w:tr>
      <w:tr w:rsidR="004873FE" w:rsidRPr="00783032" w:rsidTr="00C118EF">
        <w:trPr>
          <w:jc w:val="center"/>
        </w:trPr>
        <w:tc>
          <w:tcPr>
            <w:tcW w:w="1087"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Descripción</w:t>
            </w:r>
          </w:p>
        </w:tc>
        <w:tc>
          <w:tcPr>
            <w:tcW w:w="3913" w:type="pct"/>
            <w:gridSpan w:val="4"/>
          </w:tcPr>
          <w:p w:rsidR="004873FE" w:rsidRPr="00A61BB4" w:rsidRDefault="004873FE" w:rsidP="00C118EF">
            <w:pPr>
              <w:rPr>
                <w:rFonts w:cs="Arial"/>
                <w:sz w:val="22"/>
                <w:szCs w:val="32"/>
              </w:rPr>
            </w:pPr>
            <w:r>
              <w:rPr>
                <w:rFonts w:cs="Arial"/>
                <w:sz w:val="22"/>
                <w:szCs w:val="32"/>
              </w:rPr>
              <w:t>El administrador podrá actualizar el proceso de demanda y agregar comentarios</w:t>
            </w:r>
            <w:r>
              <w:rPr>
                <w:rFonts w:cs="Arial"/>
                <w:sz w:val="22"/>
                <w:szCs w:val="32"/>
              </w:rPr>
              <w:t>.</w:t>
            </w:r>
          </w:p>
        </w:tc>
      </w:tr>
      <w:tr w:rsidR="004873FE" w:rsidRPr="00783032" w:rsidTr="00C118EF">
        <w:trPr>
          <w:jc w:val="center"/>
        </w:trPr>
        <w:tc>
          <w:tcPr>
            <w:tcW w:w="1087"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Entradas</w:t>
            </w:r>
          </w:p>
        </w:tc>
        <w:tc>
          <w:tcPr>
            <w:tcW w:w="775"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Fuente</w:t>
            </w:r>
          </w:p>
        </w:tc>
        <w:tc>
          <w:tcPr>
            <w:tcW w:w="974"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Salida</w:t>
            </w:r>
          </w:p>
        </w:tc>
        <w:tc>
          <w:tcPr>
            <w:tcW w:w="974"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Destino</w:t>
            </w:r>
          </w:p>
        </w:tc>
        <w:tc>
          <w:tcPr>
            <w:tcW w:w="1190" w:type="pct"/>
            <w:shd w:val="clear" w:color="auto" w:fill="DAEEF3" w:themeFill="accent5" w:themeFillTint="33"/>
          </w:tcPr>
          <w:p w:rsidR="004873FE" w:rsidRPr="00A61BB4" w:rsidRDefault="004873FE" w:rsidP="00C118EF">
            <w:pPr>
              <w:rPr>
                <w:rFonts w:cs="Arial"/>
                <w:sz w:val="22"/>
                <w:szCs w:val="32"/>
              </w:rPr>
            </w:pPr>
            <w:r w:rsidRPr="00A61BB4">
              <w:rPr>
                <w:rFonts w:cs="Arial"/>
                <w:sz w:val="22"/>
                <w:szCs w:val="32"/>
              </w:rPr>
              <w:t>Restricciones</w:t>
            </w:r>
          </w:p>
        </w:tc>
      </w:tr>
      <w:tr w:rsidR="004873FE" w:rsidRPr="00783032" w:rsidTr="00C118EF">
        <w:trPr>
          <w:jc w:val="center"/>
        </w:trPr>
        <w:tc>
          <w:tcPr>
            <w:tcW w:w="1087" w:type="pct"/>
          </w:tcPr>
          <w:p w:rsidR="004873FE" w:rsidRPr="00A61BB4" w:rsidRDefault="004873FE" w:rsidP="00C118EF">
            <w:pPr>
              <w:rPr>
                <w:rFonts w:cs="Arial"/>
                <w:sz w:val="22"/>
                <w:szCs w:val="32"/>
              </w:rPr>
            </w:pPr>
            <w:r>
              <w:rPr>
                <w:rFonts w:cs="Arial"/>
                <w:sz w:val="22"/>
                <w:szCs w:val="32"/>
              </w:rPr>
              <w:t>Comentarios del administrador.</w:t>
            </w:r>
          </w:p>
        </w:tc>
        <w:tc>
          <w:tcPr>
            <w:tcW w:w="775" w:type="pct"/>
          </w:tcPr>
          <w:p w:rsidR="004873FE" w:rsidRPr="00A61BB4" w:rsidRDefault="004873FE" w:rsidP="00C118EF">
            <w:pPr>
              <w:rPr>
                <w:rFonts w:cs="Arial"/>
                <w:sz w:val="22"/>
                <w:szCs w:val="32"/>
              </w:rPr>
            </w:pPr>
            <w:r>
              <w:rPr>
                <w:rFonts w:cs="Arial"/>
                <w:sz w:val="22"/>
                <w:szCs w:val="32"/>
              </w:rPr>
              <w:t>Módulo encargado de actualizar el proceso de demanda</w:t>
            </w:r>
            <w:r>
              <w:rPr>
                <w:rFonts w:cs="Arial"/>
                <w:sz w:val="22"/>
                <w:szCs w:val="32"/>
              </w:rPr>
              <w:t>.</w:t>
            </w:r>
          </w:p>
        </w:tc>
        <w:tc>
          <w:tcPr>
            <w:tcW w:w="974" w:type="pct"/>
          </w:tcPr>
          <w:p w:rsidR="004873FE" w:rsidRPr="00A61BB4" w:rsidRDefault="004873FE" w:rsidP="00C118EF">
            <w:pPr>
              <w:rPr>
                <w:rFonts w:cs="Arial"/>
                <w:sz w:val="22"/>
                <w:szCs w:val="32"/>
              </w:rPr>
            </w:pPr>
            <w:r>
              <w:rPr>
                <w:rFonts w:cs="Arial"/>
                <w:sz w:val="22"/>
                <w:szCs w:val="32"/>
              </w:rPr>
              <w:t>Actualización de la demanda</w:t>
            </w:r>
            <w:r>
              <w:rPr>
                <w:rFonts w:cs="Arial"/>
                <w:sz w:val="22"/>
                <w:szCs w:val="32"/>
              </w:rPr>
              <w:t>.</w:t>
            </w:r>
          </w:p>
        </w:tc>
        <w:tc>
          <w:tcPr>
            <w:tcW w:w="974" w:type="pct"/>
          </w:tcPr>
          <w:p w:rsidR="004873FE" w:rsidRPr="00A61BB4" w:rsidRDefault="004873FE" w:rsidP="00C118EF">
            <w:pPr>
              <w:rPr>
                <w:rFonts w:cs="Arial"/>
                <w:sz w:val="22"/>
                <w:szCs w:val="32"/>
              </w:rPr>
            </w:pPr>
            <w:r>
              <w:rPr>
                <w:rFonts w:cs="Arial"/>
                <w:sz w:val="22"/>
                <w:szCs w:val="32"/>
              </w:rPr>
              <w:t>Base de datos, notificación en el sistema para cliente y notificación por correo para cliente</w:t>
            </w:r>
            <w:r>
              <w:rPr>
                <w:rFonts w:cs="Arial"/>
                <w:sz w:val="22"/>
                <w:szCs w:val="32"/>
              </w:rPr>
              <w:t>.</w:t>
            </w:r>
          </w:p>
        </w:tc>
        <w:tc>
          <w:tcPr>
            <w:tcW w:w="1190" w:type="pct"/>
          </w:tcPr>
          <w:p w:rsidR="004873FE" w:rsidRPr="00A61BB4" w:rsidRDefault="004873FE" w:rsidP="00C118EF">
            <w:pPr>
              <w:rPr>
                <w:rFonts w:cs="Arial"/>
                <w:sz w:val="22"/>
                <w:szCs w:val="32"/>
              </w:rPr>
            </w:pPr>
            <w:r>
              <w:rPr>
                <w:rFonts w:cs="Arial"/>
                <w:sz w:val="22"/>
                <w:szCs w:val="32"/>
              </w:rPr>
              <w:t>Solo cuando se realice la actualización del proceso de demanda se genera una notificación para el cliente</w:t>
            </w:r>
            <w:r w:rsidRPr="00A61BB4">
              <w:rPr>
                <w:rFonts w:cs="Arial"/>
                <w:sz w:val="22"/>
                <w:szCs w:val="32"/>
              </w:rPr>
              <w:t>.</w:t>
            </w:r>
          </w:p>
        </w:tc>
      </w:tr>
      <w:tr w:rsidR="004873FE" w:rsidRPr="00783032" w:rsidTr="00C118EF">
        <w:trPr>
          <w:jc w:val="center"/>
        </w:trPr>
        <w:tc>
          <w:tcPr>
            <w:tcW w:w="1087" w:type="pct"/>
            <w:shd w:val="clear" w:color="auto" w:fill="DAEEF3" w:themeFill="accent5" w:themeFillTint="33"/>
            <w:vAlign w:val="center"/>
          </w:tcPr>
          <w:p w:rsidR="004873FE" w:rsidRPr="00A61BB4" w:rsidRDefault="004873FE" w:rsidP="00C118EF">
            <w:pPr>
              <w:jc w:val="left"/>
              <w:rPr>
                <w:rFonts w:cs="Arial"/>
                <w:sz w:val="22"/>
                <w:szCs w:val="32"/>
              </w:rPr>
            </w:pPr>
            <w:r w:rsidRPr="00A61BB4">
              <w:rPr>
                <w:rFonts w:cs="Arial"/>
                <w:sz w:val="22"/>
                <w:szCs w:val="32"/>
              </w:rPr>
              <w:t>Proceso</w:t>
            </w:r>
          </w:p>
        </w:tc>
        <w:tc>
          <w:tcPr>
            <w:tcW w:w="3913" w:type="pct"/>
            <w:gridSpan w:val="4"/>
          </w:tcPr>
          <w:p w:rsidR="004873FE" w:rsidRPr="00A61BB4" w:rsidRDefault="004873FE" w:rsidP="00C118EF">
            <w:pPr>
              <w:keepNext/>
              <w:rPr>
                <w:rFonts w:cs="Arial"/>
                <w:sz w:val="22"/>
                <w:szCs w:val="32"/>
              </w:rPr>
            </w:pPr>
            <w:r>
              <w:rPr>
                <w:rFonts w:cs="Arial"/>
                <w:sz w:val="22"/>
                <w:szCs w:val="32"/>
              </w:rPr>
              <w:t xml:space="preserve">El administrador selecciona </w:t>
            </w:r>
            <w:proofErr w:type="gramStart"/>
            <w:r>
              <w:rPr>
                <w:rFonts w:cs="Arial"/>
                <w:sz w:val="22"/>
                <w:szCs w:val="32"/>
              </w:rPr>
              <w:t>un</w:t>
            </w:r>
            <w:proofErr w:type="gramEnd"/>
            <w:r>
              <w:rPr>
                <w:rFonts w:cs="Arial"/>
                <w:sz w:val="22"/>
                <w:szCs w:val="32"/>
              </w:rPr>
              <w:t xml:space="preserve"> demanda registrada en el sistema y procede a realizar un comentario y actualiza su estado.</w:t>
            </w:r>
          </w:p>
        </w:tc>
      </w:tr>
    </w:tbl>
    <w:p w:rsidR="009C3D5F" w:rsidRDefault="009C3D5F" w:rsidP="007F4AA8">
      <w:pPr>
        <w:rPr>
          <w:rFonts w:cs="Arial"/>
        </w:rPr>
      </w:pPr>
    </w:p>
    <w:p w:rsidR="004873FE" w:rsidRPr="007F4AA8" w:rsidRDefault="004873FE" w:rsidP="007F4AA8">
      <w:pPr>
        <w:rPr>
          <w:rFonts w:cs="Arial"/>
        </w:rPr>
      </w:pPr>
    </w:p>
    <w:p w:rsidR="009720E0" w:rsidRDefault="009720E0" w:rsidP="009720E0">
      <w:pPr>
        <w:pStyle w:val="Piedepgina"/>
        <w:tabs>
          <w:tab w:val="clear" w:pos="4252"/>
          <w:tab w:val="clear" w:pos="8504"/>
        </w:tabs>
        <w:spacing w:line="360" w:lineRule="auto"/>
        <w:jc w:val="center"/>
        <w:rPr>
          <w:rFonts w:ascii="Poppins" w:hAnsi="Poppins" w:cs="Poppins"/>
          <w:b/>
          <w:bCs/>
          <w:sz w:val="20"/>
        </w:rPr>
      </w:pPr>
      <w:r w:rsidRPr="00C5111A">
        <w:rPr>
          <w:rFonts w:ascii="Poppins" w:hAnsi="Poppins" w:cs="Poppins"/>
          <w:b/>
          <w:bCs/>
          <w:sz w:val="20"/>
        </w:rPr>
        <w:t>FIRMAS DE ACEPTACIÓN:</w:t>
      </w: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528"/>
        <w:gridCol w:w="2528"/>
        <w:gridCol w:w="2528"/>
        <w:gridCol w:w="2528"/>
      </w:tblGrid>
      <w:tr w:rsidR="009720E0" w:rsidTr="009720E0">
        <w:tc>
          <w:tcPr>
            <w:tcW w:w="2528" w:type="dxa"/>
            <w:shd w:val="clear" w:color="auto" w:fill="DAEEF3" w:themeFill="accent5" w:themeFillTint="33"/>
          </w:tcPr>
          <w:p w:rsidR="009720E0" w:rsidRPr="00C5111A" w:rsidRDefault="009720E0"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Nombre</w:t>
            </w:r>
          </w:p>
        </w:tc>
        <w:tc>
          <w:tcPr>
            <w:tcW w:w="2528" w:type="dxa"/>
            <w:shd w:val="clear" w:color="auto" w:fill="DAEEF3" w:themeFill="accent5" w:themeFillTint="33"/>
          </w:tcPr>
          <w:p w:rsidR="009720E0" w:rsidRPr="00C5111A" w:rsidRDefault="009720E0"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Dependencia</w:t>
            </w:r>
          </w:p>
        </w:tc>
        <w:tc>
          <w:tcPr>
            <w:tcW w:w="2528" w:type="dxa"/>
            <w:shd w:val="clear" w:color="auto" w:fill="DAEEF3" w:themeFill="accent5" w:themeFillTint="33"/>
          </w:tcPr>
          <w:p w:rsidR="009720E0" w:rsidRPr="00C5111A" w:rsidRDefault="009720E0"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Teléfono</w:t>
            </w:r>
          </w:p>
        </w:tc>
        <w:tc>
          <w:tcPr>
            <w:tcW w:w="2528" w:type="dxa"/>
            <w:shd w:val="clear" w:color="auto" w:fill="DAEEF3" w:themeFill="accent5" w:themeFillTint="33"/>
          </w:tcPr>
          <w:p w:rsidR="009720E0" w:rsidRPr="00C5111A" w:rsidRDefault="009720E0" w:rsidP="009720E0">
            <w:pPr>
              <w:pStyle w:val="Piedepgina"/>
              <w:tabs>
                <w:tab w:val="clear" w:pos="4252"/>
                <w:tab w:val="clear" w:pos="8504"/>
              </w:tabs>
              <w:jc w:val="center"/>
              <w:rPr>
                <w:rFonts w:ascii="Poppins" w:hAnsi="Poppins" w:cs="Poppins"/>
                <w:b/>
                <w:bCs/>
                <w:sz w:val="20"/>
              </w:rPr>
            </w:pPr>
            <w:r>
              <w:rPr>
                <w:rFonts w:ascii="Poppins" w:hAnsi="Poppins" w:cs="Poppins"/>
                <w:b/>
                <w:bCs/>
                <w:sz w:val="20"/>
              </w:rPr>
              <w:t>Firma</w:t>
            </w:r>
          </w:p>
        </w:tc>
      </w:tr>
      <w:tr w:rsidR="009720E0" w:rsidTr="009720E0">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r>
              <w:rPr>
                <w:rFonts w:ascii="Poppins" w:hAnsi="Poppins" w:cs="Poppins"/>
                <w:bCs/>
                <w:sz w:val="20"/>
              </w:rPr>
              <w:t>Francisco Javier Gil Bautista</w:t>
            </w:r>
          </w:p>
        </w:tc>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proofErr w:type="spellStart"/>
            <w:proofErr w:type="gramStart"/>
            <w:r>
              <w:rPr>
                <w:rFonts w:ascii="Poppins" w:hAnsi="Poppins" w:cs="Poppins"/>
                <w:bCs/>
                <w:sz w:val="20"/>
              </w:rPr>
              <w:t>avexyk</w:t>
            </w:r>
            <w:proofErr w:type="spellEnd"/>
            <w:proofErr w:type="gramEnd"/>
            <w:r>
              <w:rPr>
                <w:rFonts w:ascii="Poppins" w:hAnsi="Poppins" w:cs="Poppins"/>
                <w:bCs/>
                <w:sz w:val="20"/>
              </w:rPr>
              <w:t xml:space="preserve"> software </w:t>
            </w:r>
            <w:proofErr w:type="spellStart"/>
            <w:r>
              <w:rPr>
                <w:rFonts w:ascii="Poppins" w:hAnsi="Poppins" w:cs="Poppins"/>
                <w:bCs/>
                <w:sz w:val="20"/>
              </w:rPr>
              <w:t>co</w:t>
            </w:r>
            <w:proofErr w:type="spellEnd"/>
            <w:r>
              <w:rPr>
                <w:rFonts w:ascii="Poppins" w:hAnsi="Poppins" w:cs="Poppins"/>
                <w:bCs/>
                <w:sz w:val="20"/>
              </w:rPr>
              <w:t>.</w:t>
            </w:r>
          </w:p>
        </w:tc>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r>
              <w:rPr>
                <w:rFonts w:ascii="Poppins" w:hAnsi="Poppins" w:cs="Poppins"/>
                <w:bCs/>
                <w:sz w:val="20"/>
              </w:rPr>
              <w:t>123-123-1234</w:t>
            </w:r>
          </w:p>
        </w:tc>
        <w:tc>
          <w:tcPr>
            <w:tcW w:w="2528" w:type="dxa"/>
            <w:vAlign w:val="center"/>
          </w:tcPr>
          <w:p w:rsidR="009720E0" w:rsidRPr="00162289" w:rsidRDefault="009720E0" w:rsidP="009720E0">
            <w:pPr>
              <w:pStyle w:val="Piedepgina"/>
              <w:tabs>
                <w:tab w:val="clear" w:pos="4252"/>
                <w:tab w:val="clear" w:pos="8504"/>
              </w:tabs>
              <w:jc w:val="left"/>
              <w:rPr>
                <w:rFonts w:ascii="Pristina" w:hAnsi="Pristina" w:cs="Arial"/>
                <w:szCs w:val="32"/>
              </w:rPr>
            </w:pPr>
            <w:r w:rsidRPr="00162289">
              <w:rPr>
                <w:rFonts w:ascii="Pristina" w:hAnsi="Pristina" w:cs="Arial"/>
                <w:szCs w:val="32"/>
              </w:rPr>
              <w:t>Francisco Javier Gil Bautista</w:t>
            </w:r>
          </w:p>
        </w:tc>
      </w:tr>
      <w:tr w:rsidR="009720E0" w:rsidTr="009720E0">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p>
        </w:tc>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r>
              <w:rPr>
                <w:rFonts w:ascii="Poppins" w:hAnsi="Poppins" w:cs="Poppins"/>
                <w:bCs/>
                <w:sz w:val="20"/>
              </w:rPr>
              <w:t xml:space="preserve"> &amp; Asociados</w:t>
            </w:r>
          </w:p>
        </w:tc>
        <w:tc>
          <w:tcPr>
            <w:tcW w:w="2528" w:type="dxa"/>
            <w:vAlign w:val="center"/>
          </w:tcPr>
          <w:p w:rsidR="009720E0" w:rsidRDefault="009720E0" w:rsidP="009720E0">
            <w:pPr>
              <w:pStyle w:val="Piedepgina"/>
              <w:tabs>
                <w:tab w:val="clear" w:pos="4252"/>
                <w:tab w:val="clear" w:pos="8504"/>
              </w:tabs>
              <w:jc w:val="center"/>
              <w:rPr>
                <w:rFonts w:ascii="Poppins" w:hAnsi="Poppins" w:cs="Poppins"/>
                <w:bCs/>
                <w:sz w:val="20"/>
              </w:rPr>
            </w:pPr>
            <w:r>
              <w:rPr>
                <w:rFonts w:ascii="Poppins" w:hAnsi="Poppins" w:cs="Poppins"/>
                <w:bCs/>
                <w:sz w:val="20"/>
              </w:rPr>
              <w:t>321-321-4321</w:t>
            </w:r>
          </w:p>
        </w:tc>
        <w:tc>
          <w:tcPr>
            <w:tcW w:w="2528" w:type="dxa"/>
          </w:tcPr>
          <w:p w:rsidR="009720E0" w:rsidRPr="00162289" w:rsidRDefault="009720E0" w:rsidP="009720E0">
            <w:pPr>
              <w:pStyle w:val="Piedepgina"/>
              <w:tabs>
                <w:tab w:val="clear" w:pos="4252"/>
                <w:tab w:val="clear" w:pos="8504"/>
              </w:tabs>
              <w:jc w:val="center"/>
              <w:rPr>
                <w:rFonts w:ascii="Edwardian Script ITC" w:hAnsi="Edwardian Script ITC" w:cs="Arial"/>
                <w:sz w:val="32"/>
              </w:rPr>
            </w:pPr>
            <w:r w:rsidRPr="00162289">
              <w:rPr>
                <w:rFonts w:ascii="Edwardian Script ITC" w:hAnsi="Edwardian Script ITC" w:cs="Arial"/>
                <w:sz w:val="32"/>
              </w:rPr>
              <w:t xml:space="preserve">John </w:t>
            </w:r>
            <w:proofErr w:type="spellStart"/>
            <w:r w:rsidRPr="00162289">
              <w:rPr>
                <w:rFonts w:ascii="Edwardian Script ITC" w:hAnsi="Edwardian Script ITC" w:cs="Arial"/>
                <w:sz w:val="32"/>
              </w:rPr>
              <w:t>Doe</w:t>
            </w:r>
            <w:proofErr w:type="spellEnd"/>
          </w:p>
        </w:tc>
      </w:tr>
    </w:tbl>
    <w:p w:rsidR="009720E0" w:rsidRPr="00C92D49" w:rsidRDefault="009720E0" w:rsidP="009720E0">
      <w:pPr>
        <w:pStyle w:val="Piedepgina"/>
        <w:tabs>
          <w:tab w:val="clear" w:pos="4252"/>
          <w:tab w:val="clear" w:pos="8504"/>
        </w:tabs>
        <w:rPr>
          <w:rFonts w:cs="Poppins"/>
          <w:bCs/>
        </w:rPr>
      </w:pPr>
    </w:p>
    <w:p w:rsidR="009720E0" w:rsidRDefault="009720E0" w:rsidP="00A61BB4">
      <w:pPr>
        <w:rPr>
          <w:rFonts w:cs="Arial"/>
        </w:rPr>
      </w:pPr>
    </w:p>
    <w:p w:rsidR="00323452" w:rsidRDefault="00323452">
      <w:pPr>
        <w:jc w:val="left"/>
        <w:rPr>
          <w:rFonts w:cs="Arial"/>
        </w:rPr>
      </w:pPr>
      <w:r>
        <w:rPr>
          <w:rFonts w:cs="Arial"/>
        </w:rPr>
        <w:br w:type="page"/>
      </w:r>
    </w:p>
    <w:p w:rsidR="00CC51D2" w:rsidRPr="004873FE" w:rsidRDefault="00620BBA" w:rsidP="004873FE">
      <w:pPr>
        <w:pStyle w:val="Ttulo1"/>
      </w:pPr>
      <w:bookmarkStart w:id="11" w:name="_Toc96627611"/>
      <w:bookmarkStart w:id="12" w:name="_Toc96627961"/>
      <w:r w:rsidRPr="004873FE">
        <w:lastRenderedPageBreak/>
        <w:t>DISEÑO</w:t>
      </w:r>
      <w:r w:rsidR="00D33F09">
        <w:t xml:space="preserve"> DE LA ARQUITECTURA DE SOLUCIO</w:t>
      </w:r>
      <w:r w:rsidR="0031108D" w:rsidRPr="004873FE">
        <w:t>N</w:t>
      </w:r>
      <w:bookmarkEnd w:id="11"/>
      <w:bookmarkEnd w:id="12"/>
    </w:p>
    <w:p w:rsidR="00517D47" w:rsidRDefault="00517D47" w:rsidP="00517D47">
      <w:pPr>
        <w:rPr>
          <w:lang w:val="es-ES_tradnl" w:eastAsia="en-US"/>
        </w:rPr>
      </w:pPr>
    </w:p>
    <w:p w:rsidR="000F4E3F" w:rsidRPr="000F4E3F" w:rsidRDefault="000F4E3F" w:rsidP="000F4E3F">
      <w:pPr>
        <w:numPr>
          <w:ilvl w:val="0"/>
          <w:numId w:val="44"/>
        </w:numPr>
        <w:rPr>
          <w:lang w:eastAsia="en-US"/>
        </w:rPr>
      </w:pPr>
      <w:r w:rsidRPr="000F4E3F">
        <w:rPr>
          <w:lang w:eastAsia="en-US"/>
        </w:rPr>
        <w:t>Componentes</w:t>
      </w:r>
    </w:p>
    <w:p w:rsidR="000F4E3F" w:rsidRPr="000F4E3F" w:rsidRDefault="000F4E3F" w:rsidP="000F4E3F">
      <w:pPr>
        <w:rPr>
          <w:lang w:eastAsia="en-US"/>
        </w:rPr>
      </w:pPr>
    </w:p>
    <w:p w:rsidR="000F4E3F" w:rsidRDefault="000F4E3F" w:rsidP="000F4E3F">
      <w:pPr>
        <w:pStyle w:val="Prrafodelista"/>
        <w:numPr>
          <w:ilvl w:val="1"/>
          <w:numId w:val="44"/>
        </w:numPr>
      </w:pPr>
      <w:r>
        <w:t>Sitio web</w:t>
      </w:r>
    </w:p>
    <w:p w:rsidR="000F4E3F" w:rsidRDefault="000F4E3F" w:rsidP="000F4E3F">
      <w:pPr>
        <w:pStyle w:val="Prrafodelista"/>
        <w:numPr>
          <w:ilvl w:val="1"/>
          <w:numId w:val="44"/>
        </w:numPr>
      </w:pPr>
      <w:r>
        <w:t>Base de datos</w:t>
      </w:r>
    </w:p>
    <w:p w:rsidR="000F4E3F" w:rsidRDefault="000F4E3F" w:rsidP="000F4E3F">
      <w:pPr>
        <w:pStyle w:val="Prrafodelista"/>
        <w:numPr>
          <w:ilvl w:val="1"/>
          <w:numId w:val="44"/>
        </w:numPr>
      </w:pPr>
      <w:r>
        <w:t>Sistema Gestor de Base de Datos</w:t>
      </w:r>
    </w:p>
    <w:p w:rsidR="000F4E3F" w:rsidRDefault="000F4E3F" w:rsidP="000F4E3F">
      <w:pPr>
        <w:pStyle w:val="Prrafodelista"/>
        <w:numPr>
          <w:ilvl w:val="1"/>
          <w:numId w:val="44"/>
        </w:numPr>
      </w:pPr>
      <w:r>
        <w:t xml:space="preserve">Framework </w:t>
      </w:r>
      <w:r w:rsidRPr="00CC70F3">
        <w:t>Bootstrap</w:t>
      </w:r>
    </w:p>
    <w:p w:rsidR="000F4E3F" w:rsidRDefault="000F4E3F" w:rsidP="000F4E3F">
      <w:pPr>
        <w:pStyle w:val="Prrafodelista"/>
        <w:numPr>
          <w:ilvl w:val="1"/>
          <w:numId w:val="44"/>
        </w:numPr>
      </w:pPr>
      <w:r>
        <w:t>API de conexión del lenguaje</w:t>
      </w:r>
      <w:r>
        <w:t xml:space="preserve"> de programación</w:t>
      </w:r>
      <w:r>
        <w:t xml:space="preserve"> a base de datos</w:t>
      </w:r>
    </w:p>
    <w:p w:rsidR="000F4E3F" w:rsidRDefault="000F4E3F" w:rsidP="000F4E3F">
      <w:pPr>
        <w:pStyle w:val="Prrafodelista"/>
        <w:numPr>
          <w:ilvl w:val="1"/>
          <w:numId w:val="44"/>
        </w:numPr>
      </w:pPr>
      <w:r>
        <w:t>Servidor web</w:t>
      </w:r>
    </w:p>
    <w:p w:rsidR="000F4E3F" w:rsidRDefault="000F4E3F" w:rsidP="000F4E3F">
      <w:pPr>
        <w:pStyle w:val="Prrafodelista"/>
        <w:numPr>
          <w:ilvl w:val="1"/>
          <w:numId w:val="44"/>
        </w:numPr>
      </w:pPr>
      <w:r>
        <w:t>Librería para generación de documentos Word.</w:t>
      </w:r>
    </w:p>
    <w:p w:rsidR="000F4E3F" w:rsidRDefault="000F4E3F" w:rsidP="000F4E3F">
      <w:pPr>
        <w:pStyle w:val="Prrafodelista"/>
        <w:numPr>
          <w:ilvl w:val="1"/>
          <w:numId w:val="44"/>
        </w:numPr>
      </w:pPr>
      <w:r>
        <w:t>Navegador web</w:t>
      </w:r>
    </w:p>
    <w:p w:rsidR="000F4E3F" w:rsidRPr="000F4E3F" w:rsidRDefault="000F4E3F" w:rsidP="000F4E3F">
      <w:pPr>
        <w:rPr>
          <w:lang w:eastAsia="en-US"/>
        </w:rPr>
      </w:pPr>
    </w:p>
    <w:p w:rsidR="000F4E3F" w:rsidRPr="000F4E3F" w:rsidRDefault="000F4E3F" w:rsidP="000F4E3F">
      <w:pPr>
        <w:numPr>
          <w:ilvl w:val="0"/>
          <w:numId w:val="44"/>
        </w:numPr>
        <w:rPr>
          <w:lang w:eastAsia="en-US"/>
        </w:rPr>
      </w:pPr>
      <w:r w:rsidRPr="000F4E3F">
        <w:rPr>
          <w:lang w:eastAsia="en-US"/>
        </w:rPr>
        <w:t>Identificación de componentes</w:t>
      </w:r>
    </w:p>
    <w:p w:rsidR="000F4E3F" w:rsidRPr="000F4E3F" w:rsidRDefault="000F4E3F" w:rsidP="000F4E3F">
      <w:pPr>
        <w:rPr>
          <w:lang w:eastAsia="en-US"/>
        </w:rPr>
      </w:pPr>
    </w:p>
    <w:p w:rsidR="000F4E3F" w:rsidRPr="000F4E3F" w:rsidRDefault="000F4E3F" w:rsidP="000F4E3F">
      <w:pPr>
        <w:numPr>
          <w:ilvl w:val="0"/>
          <w:numId w:val="45"/>
        </w:numPr>
        <w:rPr>
          <w:lang w:eastAsia="en-US"/>
        </w:rPr>
      </w:pPr>
      <w:r w:rsidRPr="000F4E3F">
        <w:rPr>
          <w:lang w:eastAsia="en-US"/>
        </w:rPr>
        <w:t>[Servidor] Sitio web</w:t>
      </w:r>
    </w:p>
    <w:p w:rsidR="000F4E3F" w:rsidRPr="000F4E3F" w:rsidRDefault="000F4E3F" w:rsidP="000F4E3F">
      <w:pPr>
        <w:numPr>
          <w:ilvl w:val="0"/>
          <w:numId w:val="45"/>
        </w:numPr>
        <w:rPr>
          <w:lang w:eastAsia="en-US"/>
        </w:rPr>
      </w:pPr>
      <w:r w:rsidRPr="000F4E3F">
        <w:rPr>
          <w:lang w:eastAsia="en-US"/>
        </w:rPr>
        <w:t>[Servidor] Base de datos</w:t>
      </w:r>
    </w:p>
    <w:p w:rsidR="000F4E3F" w:rsidRPr="000F4E3F" w:rsidRDefault="000F4E3F" w:rsidP="000F4E3F">
      <w:pPr>
        <w:numPr>
          <w:ilvl w:val="0"/>
          <w:numId w:val="45"/>
        </w:numPr>
        <w:rPr>
          <w:lang w:eastAsia="en-US"/>
        </w:rPr>
      </w:pPr>
      <w:r w:rsidRPr="000F4E3F">
        <w:rPr>
          <w:lang w:eastAsia="en-US"/>
        </w:rPr>
        <w:t>[Servidor] Servidor web</w:t>
      </w:r>
    </w:p>
    <w:p w:rsidR="000F4E3F" w:rsidRPr="000F4E3F" w:rsidRDefault="000F4E3F" w:rsidP="000F4E3F">
      <w:pPr>
        <w:numPr>
          <w:ilvl w:val="0"/>
          <w:numId w:val="45"/>
        </w:numPr>
        <w:rPr>
          <w:lang w:eastAsia="en-US"/>
        </w:rPr>
      </w:pPr>
      <w:r w:rsidRPr="000F4E3F">
        <w:rPr>
          <w:lang w:eastAsia="en-US"/>
        </w:rPr>
        <w:t>[Servidor] Sistema Gestor de Base de Datos</w:t>
      </w:r>
    </w:p>
    <w:p w:rsidR="000F4E3F" w:rsidRPr="000F4E3F" w:rsidRDefault="000F4E3F" w:rsidP="000F4E3F">
      <w:pPr>
        <w:numPr>
          <w:ilvl w:val="0"/>
          <w:numId w:val="45"/>
        </w:numPr>
        <w:rPr>
          <w:lang w:eastAsia="en-US"/>
        </w:rPr>
      </w:pPr>
      <w:r w:rsidRPr="000F4E3F">
        <w:rPr>
          <w:lang w:eastAsia="en-US"/>
        </w:rPr>
        <w:t>[Servidor] Framework Bootstrap</w:t>
      </w:r>
    </w:p>
    <w:p w:rsidR="000F4E3F" w:rsidRPr="000F4E3F" w:rsidRDefault="000F4E3F" w:rsidP="000F4E3F">
      <w:pPr>
        <w:numPr>
          <w:ilvl w:val="0"/>
          <w:numId w:val="45"/>
        </w:numPr>
        <w:rPr>
          <w:lang w:eastAsia="en-US"/>
        </w:rPr>
      </w:pPr>
      <w:r w:rsidRPr="000F4E3F">
        <w:rPr>
          <w:lang w:eastAsia="en-US"/>
        </w:rPr>
        <w:t xml:space="preserve">[Servidor] </w:t>
      </w:r>
      <w:r>
        <w:rPr>
          <w:lang w:eastAsia="en-US"/>
        </w:rPr>
        <w:t>Librería para la generación de documentos Word.</w:t>
      </w:r>
    </w:p>
    <w:p w:rsidR="000F4E3F" w:rsidRPr="000F4E3F" w:rsidRDefault="000F4E3F" w:rsidP="000F4E3F">
      <w:pPr>
        <w:numPr>
          <w:ilvl w:val="0"/>
          <w:numId w:val="45"/>
        </w:numPr>
        <w:rPr>
          <w:lang w:eastAsia="en-US"/>
        </w:rPr>
      </w:pPr>
      <w:r w:rsidRPr="000F4E3F">
        <w:rPr>
          <w:lang w:eastAsia="en-US"/>
        </w:rPr>
        <w:t>[Servidor] API de conexión del lenguaje</w:t>
      </w:r>
      <w:r>
        <w:rPr>
          <w:lang w:eastAsia="en-US"/>
        </w:rPr>
        <w:t xml:space="preserve"> de programación</w:t>
      </w:r>
      <w:r w:rsidRPr="000F4E3F">
        <w:rPr>
          <w:lang w:eastAsia="en-US"/>
        </w:rPr>
        <w:t xml:space="preserve"> a base de datos</w:t>
      </w:r>
    </w:p>
    <w:p w:rsidR="000F4E3F" w:rsidRPr="000F4E3F" w:rsidRDefault="000F4E3F" w:rsidP="000F4E3F">
      <w:pPr>
        <w:numPr>
          <w:ilvl w:val="0"/>
          <w:numId w:val="45"/>
        </w:numPr>
        <w:rPr>
          <w:lang w:eastAsia="en-US"/>
        </w:rPr>
      </w:pPr>
      <w:r w:rsidRPr="000F4E3F">
        <w:rPr>
          <w:lang w:eastAsia="en-US"/>
        </w:rPr>
        <w:t>[Cliente Web] Navegador Web</w:t>
      </w:r>
    </w:p>
    <w:p w:rsidR="000F4E3F" w:rsidRPr="000F4E3F" w:rsidRDefault="000F4E3F" w:rsidP="000F4E3F">
      <w:pPr>
        <w:rPr>
          <w:lang w:eastAsia="en-US"/>
        </w:rPr>
      </w:pPr>
    </w:p>
    <w:p w:rsidR="000F4E3F" w:rsidRPr="000F4E3F" w:rsidRDefault="000F4E3F" w:rsidP="000F4E3F">
      <w:pPr>
        <w:numPr>
          <w:ilvl w:val="0"/>
          <w:numId w:val="44"/>
        </w:numPr>
        <w:rPr>
          <w:lang w:eastAsia="en-US"/>
        </w:rPr>
      </w:pPr>
      <w:r w:rsidRPr="000F4E3F">
        <w:rPr>
          <w:lang w:eastAsia="en-US"/>
        </w:rPr>
        <w:t>Diagrama de componentes</w:t>
      </w:r>
    </w:p>
    <w:p w:rsidR="004873FE" w:rsidRDefault="004873FE" w:rsidP="00517D47">
      <w:pPr>
        <w:rPr>
          <w:lang w:val="es-ES_tradnl" w:eastAsia="en-US"/>
        </w:rPr>
      </w:pPr>
    </w:p>
    <w:p w:rsidR="00C35DD9" w:rsidRDefault="000F4E3F" w:rsidP="00517D47">
      <w:pPr>
        <w:rPr>
          <w:lang w:val="es-ES_tradnl" w:eastAsia="en-US"/>
        </w:rPr>
      </w:pPr>
      <w:r>
        <w:rPr>
          <w:noProof/>
          <w:lang w:val="es-MX" w:eastAsia="es-MX"/>
        </w:rPr>
        <w:lastRenderedPageBreak/>
        <mc:AlternateContent>
          <mc:Choice Requires="wpc">
            <w:drawing>
              <wp:inline distT="0" distB="0" distL="0" distR="0" wp14:anchorId="3ED4B03A" wp14:editId="00797046">
                <wp:extent cx="6324600" cy="2733675"/>
                <wp:effectExtent l="0" t="0" r="0" b="0"/>
                <wp:docPr id="43" name="Lienz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3 Grupo"/>
                        <wpg:cNvGrpSpPr/>
                        <wpg:grpSpPr>
                          <a:xfrm>
                            <a:off x="1560882" y="1039983"/>
                            <a:ext cx="907588" cy="327547"/>
                            <a:chOff x="232000" y="941693"/>
                            <a:chExt cx="907588" cy="327547"/>
                          </a:xfrm>
                        </wpg:grpSpPr>
                        <wps:wsp>
                          <wps:cNvPr id="4" name="4 Rectángulo"/>
                          <wps:cNvSpPr/>
                          <wps:spPr>
                            <a:xfrm>
                              <a:off x="323849" y="941693"/>
                              <a:ext cx="815739" cy="32754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4E3F" w:rsidRPr="000F4E3F" w:rsidRDefault="000F4E3F" w:rsidP="000F4E3F">
                                <w:pPr>
                                  <w:jc w:val="center"/>
                                  <w:rPr>
                                    <w:color w:val="000000" w:themeColor="text1"/>
                                    <w:sz w:val="14"/>
                                  </w:rPr>
                                </w:pPr>
                                <w:r w:rsidRPr="000F4E3F">
                                  <w:rPr>
                                    <w:color w:val="000000" w:themeColor="text1"/>
                                    <w:sz w:val="14"/>
                                  </w:rPr>
                                  <w:t>Sitio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32000" y="1037230"/>
                              <a:ext cx="156949" cy="4571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8 Rectángulo"/>
                          <wps:cNvSpPr/>
                          <wps:spPr>
                            <a:xfrm>
                              <a:off x="232000" y="1114872"/>
                              <a:ext cx="156845" cy="45085"/>
                            </a:xfrm>
                            <a:prstGeom prst="rect">
                              <a:avLst/>
                            </a:prstGeom>
                            <a:solidFill>
                              <a:schemeClr val="bg1"/>
                            </a:solidFill>
                            <a:ln w="12700" cap="flat" cmpd="sng" algn="ctr">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 name="1 Grupo"/>
                        <wpg:cNvGrpSpPr/>
                        <wpg:grpSpPr>
                          <a:xfrm>
                            <a:off x="271832" y="1373305"/>
                            <a:ext cx="907416" cy="327025"/>
                            <a:chOff x="0" y="0"/>
                            <a:chExt cx="907588" cy="327547"/>
                          </a:xfrm>
                        </wpg:grpSpPr>
                        <wps:wsp>
                          <wps:cNvPr id="9" name="2 Rectángulo"/>
                          <wps:cNvSpPr/>
                          <wps:spPr>
                            <a:xfrm>
                              <a:off x="91849" y="0"/>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Pr="00B830AA" w:rsidRDefault="000F4E3F" w:rsidP="000F4E3F">
                                <w:pPr>
                                  <w:pStyle w:val="NormalWeb"/>
                                  <w:spacing w:before="0" w:beforeAutospacing="0" w:after="0" w:afterAutospacing="0"/>
                                  <w:jc w:val="center"/>
                                  <w:rPr>
                                    <w:sz w:val="22"/>
                                  </w:rPr>
                                </w:pPr>
                                <w:r w:rsidRPr="00B830AA">
                                  <w:rPr>
                                    <w:rFonts w:ascii="Roboto" w:eastAsia="Calibri" w:hAnsi="Roboto"/>
                                    <w:color w:val="000000"/>
                                    <w:sz w:val="14"/>
                                    <w:szCs w:val="16"/>
                                  </w:rPr>
                                  <w:t>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2" name="1 Grupo"/>
                        <wpg:cNvGrpSpPr/>
                        <wpg:grpSpPr>
                          <a:xfrm>
                            <a:off x="271832" y="2083863"/>
                            <a:ext cx="907416" cy="327025"/>
                            <a:chOff x="0" y="0"/>
                            <a:chExt cx="907588" cy="327547"/>
                          </a:xfrm>
                        </wpg:grpSpPr>
                        <wps:wsp>
                          <wps:cNvPr id="14" name="2 Rectángulo"/>
                          <wps:cNvSpPr/>
                          <wps:spPr>
                            <a:xfrm>
                              <a:off x="91849" y="0"/>
                              <a:ext cx="815739" cy="32754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4E3F" w:rsidRPr="00B830AA" w:rsidRDefault="000F4E3F" w:rsidP="000F4E3F">
                                <w:pPr>
                                  <w:pStyle w:val="NormalWeb"/>
                                  <w:spacing w:before="0" w:beforeAutospacing="0" w:after="0" w:afterAutospacing="0"/>
                                  <w:jc w:val="center"/>
                                  <w:rPr>
                                    <w:sz w:val="22"/>
                                  </w:rPr>
                                </w:pPr>
                                <w:r>
                                  <w:rPr>
                                    <w:rFonts w:ascii="Roboto" w:eastAsia="Calibri" w:hAnsi="Roboto"/>
                                    <w:color w:val="000000"/>
                                    <w:sz w:val="14"/>
                                    <w:szCs w:val="16"/>
                                  </w:rPr>
                                  <w:t>Sistema Gestor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3 Rectángulo"/>
                          <wps:cNvSpPr/>
                          <wps:spPr>
                            <a:xfrm>
                              <a:off x="0" y="95537"/>
                              <a:ext cx="156949" cy="4571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8 Rectángulo"/>
                          <wps:cNvSpPr/>
                          <wps:spPr>
                            <a:xfrm>
                              <a:off x="0" y="173179"/>
                              <a:ext cx="156845" cy="45085"/>
                            </a:xfrm>
                            <a:prstGeom prst="rect">
                              <a:avLst/>
                            </a:prstGeom>
                            <a:solidFill>
                              <a:schemeClr val="bg1"/>
                            </a:solidFill>
                            <a:ln w="12700" cap="flat" cmpd="sng" algn="ctr">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7" name="1 Grupo"/>
                        <wpg:cNvGrpSpPr/>
                        <wpg:grpSpPr>
                          <a:xfrm>
                            <a:off x="271832" y="707781"/>
                            <a:ext cx="907416" cy="327025"/>
                            <a:chOff x="0" y="0"/>
                            <a:chExt cx="907588" cy="327547"/>
                          </a:xfrm>
                        </wpg:grpSpPr>
                        <wps:wsp>
                          <wps:cNvPr id="18" name="2 Rectángulo"/>
                          <wps:cNvSpPr/>
                          <wps:spPr>
                            <a:xfrm>
                              <a:off x="91849" y="0"/>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Servidor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1" name="1 Grupo"/>
                        <wpg:cNvGrpSpPr/>
                        <wpg:grpSpPr>
                          <a:xfrm>
                            <a:off x="2770166" y="606085"/>
                            <a:ext cx="907416" cy="327025"/>
                            <a:chOff x="0" y="0"/>
                            <a:chExt cx="907588" cy="327547"/>
                          </a:xfrm>
                        </wpg:grpSpPr>
                        <wps:wsp>
                          <wps:cNvPr id="22" name="2 Rectángulo"/>
                          <wps:cNvSpPr/>
                          <wps:spPr>
                            <a:xfrm>
                              <a:off x="91849" y="0"/>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5" name="1 Grupo"/>
                        <wpg:cNvGrpSpPr/>
                        <wpg:grpSpPr>
                          <a:xfrm>
                            <a:off x="2770166" y="1516176"/>
                            <a:ext cx="907416" cy="327025"/>
                            <a:chOff x="0" y="0"/>
                            <a:chExt cx="907588" cy="327547"/>
                          </a:xfrm>
                        </wpg:grpSpPr>
                        <wps:wsp>
                          <wps:cNvPr id="26" name="2 Rectángulo"/>
                          <wps:cNvSpPr/>
                          <wps:spPr>
                            <a:xfrm>
                              <a:off x="91849" y="0"/>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Pr="000F4E3F" w:rsidRDefault="000F4E3F" w:rsidP="000F4E3F">
                                <w:pPr>
                                  <w:pStyle w:val="NormalWeb"/>
                                  <w:spacing w:before="0" w:beforeAutospacing="0" w:after="0" w:afterAutospacing="0"/>
                                  <w:jc w:val="center"/>
                                  <w:rPr>
                                    <w:lang w:val="es-MX"/>
                                  </w:rPr>
                                </w:pPr>
                                <w:r>
                                  <w:rPr>
                                    <w:rFonts w:ascii="Roboto" w:eastAsia="Calibri" w:hAnsi="Roboto"/>
                                    <w:color w:val="000000"/>
                                    <w:sz w:val="14"/>
                                    <w:szCs w:val="14"/>
                                    <w:lang w:val="es-MX"/>
                                  </w:rPr>
                                  <w:t>Librerías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1 Grupo"/>
                        <wpg:cNvGrpSpPr/>
                        <wpg:grpSpPr>
                          <a:xfrm>
                            <a:off x="1561054" y="1712115"/>
                            <a:ext cx="907416" cy="327025"/>
                            <a:chOff x="2184814" y="1291774"/>
                            <a:chExt cx="907588" cy="327547"/>
                          </a:xfrm>
                        </wpg:grpSpPr>
                        <wps:wsp>
                          <wps:cNvPr id="30" name="2 Rectángulo"/>
                          <wps:cNvSpPr/>
                          <wps:spPr>
                            <a:xfrm>
                              <a:off x="2276663" y="1291774"/>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API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3 Rectángulo"/>
                          <wps:cNvSpPr/>
                          <wps:spPr>
                            <a:xfrm>
                              <a:off x="2184814" y="1387310"/>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8 Rectángulo"/>
                          <wps:cNvSpPr/>
                          <wps:spPr>
                            <a:xfrm>
                              <a:off x="2184814" y="1464952"/>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3" name="33 Conector angular"/>
                        <wps:cNvCnPr>
                          <a:stCxn id="18" idx="3"/>
                          <a:endCxn id="4" idx="0"/>
                        </wps:cNvCnPr>
                        <wps:spPr>
                          <a:xfrm>
                            <a:off x="1179248" y="871294"/>
                            <a:ext cx="881353" cy="168689"/>
                          </a:xfrm>
                          <a:prstGeom prst="bentConnector2">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4" name="34 Conector angular"/>
                        <wps:cNvCnPr>
                          <a:stCxn id="4" idx="2"/>
                          <a:endCxn id="30" idx="0"/>
                        </wps:cNvCnPr>
                        <wps:spPr>
                          <a:xfrm rot="16200000" flipH="1">
                            <a:off x="1888347" y="1539783"/>
                            <a:ext cx="344585" cy="77"/>
                          </a:xfrm>
                          <a:prstGeom prst="bentConnector3">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 name="35 Conector angular"/>
                        <wps:cNvCnPr>
                          <a:stCxn id="30" idx="2"/>
                          <a:endCxn id="14" idx="3"/>
                        </wps:cNvCnPr>
                        <wps:spPr>
                          <a:xfrm rot="5400000">
                            <a:off x="1515845" y="1702543"/>
                            <a:ext cx="208236" cy="881430"/>
                          </a:xfrm>
                          <a:prstGeom prst="bentConnector2">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6" name="36 Conector recto"/>
                        <wps:cNvCnPr>
                          <a:stCxn id="14" idx="0"/>
                          <a:endCxn id="9" idx="2"/>
                        </wps:cNvCnPr>
                        <wps:spPr>
                          <a:xfrm flipV="1">
                            <a:off x="771456" y="1700330"/>
                            <a:ext cx="0" cy="383533"/>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7" name="37 Conector angular"/>
                        <wps:cNvCnPr>
                          <a:stCxn id="22" idx="2"/>
                          <a:endCxn id="4" idx="3"/>
                        </wps:cNvCnPr>
                        <wps:spPr>
                          <a:xfrm rot="5400000">
                            <a:off x="2733807" y="667773"/>
                            <a:ext cx="270647" cy="801320"/>
                          </a:xfrm>
                          <a:prstGeom prst="bentConnector2">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8" name="38 Conector angular"/>
                        <wps:cNvCnPr>
                          <a:stCxn id="26" idx="0"/>
                          <a:endCxn id="4" idx="3"/>
                        </wps:cNvCnPr>
                        <wps:spPr>
                          <a:xfrm rot="16200000" flipV="1">
                            <a:off x="2712921" y="959307"/>
                            <a:ext cx="312419" cy="801320"/>
                          </a:xfrm>
                          <a:prstGeom prst="bentConnector2">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wpg:cNvPr id="39" name="1 Grupo"/>
                        <wpg:cNvGrpSpPr/>
                        <wpg:grpSpPr>
                          <a:xfrm>
                            <a:off x="4694850" y="819288"/>
                            <a:ext cx="907416" cy="327025"/>
                            <a:chOff x="0" y="0"/>
                            <a:chExt cx="907588" cy="327547"/>
                          </a:xfrm>
                        </wpg:grpSpPr>
                        <wps:wsp>
                          <wps:cNvPr id="40" name="2 Rectángulo"/>
                          <wps:cNvSpPr/>
                          <wps:spPr>
                            <a:xfrm>
                              <a:off x="91849" y="0"/>
                              <a:ext cx="815739" cy="327547"/>
                            </a:xfrm>
                            <a:prstGeom prst="rect">
                              <a:avLst/>
                            </a:prstGeom>
                            <a:no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Navegador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Lienzo 43" o:spid="_x0000_s1026" editas="canvas" style="width:498pt;height:215.25pt;mso-position-horizontal-relative:char;mso-position-vertical-relative:line" coordsize="6324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">
                <v:shape id="_x0000_s1027" type="#_x0000_t75" style="position:absolute;width:63246;height:27336;visibility:visible;mso-wrap-style:square">
                  <v:fill o:detectmouseclick="t"/>
                  <v:path o:connecttype="none"/>
                </v:shape>
                <v:group id="3 Grupo" o:spid="_x0000_s1028" style="position:absolute;left:15608;top:10399;width:9076;height:3276" coordorigin="2320,9416"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4 Rectángulo" o:spid="_x0000_s1029" style="position:absolute;left:3238;top:9416;width:815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0F4E3F" w:rsidRPr="000F4E3F" w:rsidRDefault="000F4E3F" w:rsidP="000F4E3F">
                          <w:pPr>
                            <w:jc w:val="center"/>
                            <w:rPr>
                              <w:color w:val="000000" w:themeColor="text1"/>
                              <w:sz w:val="14"/>
                            </w:rPr>
                          </w:pPr>
                          <w:r w:rsidRPr="000F4E3F">
                            <w:rPr>
                              <w:color w:val="000000" w:themeColor="text1"/>
                              <w:sz w:val="14"/>
                            </w:rPr>
                            <w:t>Sitio Web</w:t>
                          </w:r>
                        </w:p>
                      </w:txbxContent>
                    </v:textbox>
                  </v:rect>
                  <v:rect id="6 Rectángulo" o:spid="_x0000_s1030" style="position:absolute;left:2320;top:10372;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rect id="8 Rectángulo" o:spid="_x0000_s1031" style="position:absolute;left:2320;top:11148;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group>
                <v:group id="1 Grupo" o:spid="_x0000_s1032" style="position:absolute;left:2718;top:13733;width:9074;height:3270"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2 Rectángulo" o:spid="_x0000_s1033"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108IA&#10;AADaAAAADwAAAGRycy9kb3ducmV2LnhtbESPT4vCMBTE78J+h/AEb5qoINo1iiwIC7sX/yDs7dk8&#10;22LyUppYu9/eCILHYWZ+wyzXnbOipSZUnjWMRwoEce5NxYWG42E7nIMIEdmg9Uwa/inAevXRW2Jm&#10;/J131O5jIRKEQ4YayhjrTMqQl+QwjHxNnLyLbxzGJJtCmgbvCe6snCg1kw4rTgsl1vRVUn7d35yG&#10;nTqcftzvVP2d1fEUts6e243VetDvNp8gInXxHX61v42GB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XXTwgAAANoAAAAPAAAAAAAAAAAAAAAAAJgCAABkcnMvZG93&#10;bnJldi54bWxQSwUGAAAAAAQABAD1AAAAhwMAAAAA&#10;" filled="f" strokecolor="windowText" strokeweight="1pt">
                    <v:textbox>
                      <w:txbxContent>
                        <w:p w:rsidR="000F4E3F" w:rsidRPr="00B830AA" w:rsidRDefault="000F4E3F" w:rsidP="000F4E3F">
                          <w:pPr>
                            <w:pStyle w:val="NormalWeb"/>
                            <w:spacing w:before="0" w:beforeAutospacing="0" w:after="0" w:afterAutospacing="0"/>
                            <w:jc w:val="center"/>
                            <w:rPr>
                              <w:sz w:val="22"/>
                            </w:rPr>
                          </w:pPr>
                          <w:r w:rsidRPr="00B830AA">
                            <w:rPr>
                              <w:rFonts w:ascii="Roboto" w:eastAsia="Calibri" w:hAnsi="Roboto"/>
                              <w:color w:val="000000"/>
                              <w:sz w:val="14"/>
                              <w:szCs w:val="16"/>
                            </w:rPr>
                            <w:t>Base de datos</w:t>
                          </w:r>
                        </w:p>
                      </w:txbxContent>
                    </v:textbox>
                  </v:rect>
                  <v:rect id="3 Rectángulo" o:spid="_x0000_s1034"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fVMMA&#10;AADbAAAADwAAAGRycy9kb3ducmV2LnhtbESPT2vDMAzF74N+B6PCbq3THcaa1S1jUCiDHpb+OYtY&#10;i0NjOcRu6vbTT4fBbhLv6b2fVpvsOzXSENvABhbzAhRxHWzLjYHjYTt7AxUTssUuMBm4U4TNevK0&#10;wtKGG3/TWKVGSQjHEg24lPpS61g78hjnoScW7ScMHpOsQ6PtgDcJ951+KYpX7bFlaXDY06ej+lJd&#10;vYGv+LiOtY377LLbLU/n4lHxxZjnaf54B5Uop3/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nfVMMAAADbAAAADwAAAAAAAAAAAAAAAACYAgAAZHJzL2Rv&#10;d25yZXYueG1sUEsFBgAAAAAEAAQA9QAAAIgDAAAAAA==&#10;" fillcolor="window" strokecolor="windowText" strokeweight="1pt"/>
                  <v:rect id="8 Rectángulo" o:spid="_x0000_s1035"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6z78A&#10;AADbAAAADwAAAGRycy9kb3ducmV2LnhtbERPS4vCMBC+C/sfwix409Q9LNo1iggLIuzB+jgPzWxT&#10;bCaliTX6640geJuP7znzZbSN6KnztWMFk3EGgrh0uuZKwWH/O5qC8AFZY+OYFNzIw3LxMZhjrt2V&#10;d9QXoRIphH2OCkwIbS6lLw1Z9GPXEifu33UWQ4JdJXWH1xRuG/mVZd/SYs2pwWBLa0PlubhYBVt/&#10;v/Sl9n/RRLOZHU/ZveCzUsPPuPoBESiGt/jl3ug0fwLPX9IB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XrPvwAAANsAAAAPAAAAAAAAAAAAAAAAAJgCAABkcnMvZG93bnJl&#10;di54bWxQSwUGAAAAAAQABAD1AAAAhAMAAAAA&#10;" fillcolor="window" strokecolor="windowText" strokeweight="1pt"/>
                </v:group>
                <v:group id="1 Grupo" o:spid="_x0000_s1036" style="position:absolute;left:2718;top:20838;width:9074;height:3270"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2 Rectángulo" o:spid="_x0000_s1037"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0F4E3F" w:rsidRPr="00B830AA" w:rsidRDefault="000F4E3F" w:rsidP="000F4E3F">
                          <w:pPr>
                            <w:pStyle w:val="NormalWeb"/>
                            <w:spacing w:before="0" w:beforeAutospacing="0" w:after="0" w:afterAutospacing="0"/>
                            <w:jc w:val="center"/>
                            <w:rPr>
                              <w:sz w:val="22"/>
                            </w:rPr>
                          </w:pPr>
                          <w:r>
                            <w:rPr>
                              <w:rFonts w:ascii="Roboto" w:eastAsia="Calibri" w:hAnsi="Roboto"/>
                              <w:color w:val="000000"/>
                              <w:sz w:val="14"/>
                              <w:szCs w:val="16"/>
                            </w:rPr>
                            <w:t>Sistema Gestor Base de Datos</w:t>
                          </w:r>
                        </w:p>
                      </w:txbxContent>
                    </v:textbox>
                  </v:rect>
                  <v:rect id="3 Rectángulo" o:spid="_x0000_s1038"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rect id="8 Rectángulo" o:spid="_x0000_s1039"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group>
                <v:group id="1 Grupo" o:spid="_x0000_s1040" style="position:absolute;left:2718;top:7077;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2 Rectángulo" o:spid="_x0000_s1041"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ii8MA&#10;AADbAAAADwAAAGRycy9kb3ducmV2LnhtbESPT2sCMRDF7wW/QxjBW02sUGRrFBEEob34B8HbuJnu&#10;LiaTZZOu22/fORS8zfDevPeb5XoIXvXUpSayhdnUgCIuo2u4snA+7V4XoFJGdugjk4VfSrBejV6W&#10;WLj44AP1x1wpCeFUoIU657bQOpU1BUzT2BKL9h27gFnWrtKuw4eEB6/fjHnXARuWhhpb2tZU3o8/&#10;wcLBnC6f4WturjdzvqRd8Ld+462djIfNB6hMQ36a/6/3TvAFVn6RAf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7ii8MAAADbAAAADwAAAAAAAAAAAAAAAACYAgAAZHJzL2Rv&#10;d25yZXYueG1sUEsFBgAAAAAEAAQA9QAAAIgDA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Servidor Web</w:t>
                          </w:r>
                        </w:p>
                      </w:txbxContent>
                    </v:textbox>
                  </v:rect>
                  <v:rect id="3 Rectángulo" o:spid="_x0000_s1042"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2yb8A&#10;AADbAAAADwAAAGRycy9kb3ducmV2LnhtbERPS4vCMBC+C/sfwizsTdP1sGg1iggLInjY+jgPzdgU&#10;m0lpYo3++o0geJuP7znzZbSN6KnztWMF36MMBHHpdM2VgsP+dzgB4QOyxsYxKbiTh+XiYzDHXLsb&#10;/1FfhEqkEPY5KjAhtLmUvjRk0Y9cS5y4s+sshgS7SuoObyncNnKcZT/SYs2pwWBLa0PlpbhaBVv/&#10;uPal9rtootlMj6fsUfBFqa/PuJqBCBTDW/xyb3SaP4XnL+k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M3bJvwAAANsAAAAPAAAAAAAAAAAAAAAAAJgCAABkcnMvZG93bnJl&#10;di54bWxQSwUGAAAAAAQABAD1AAAAhAMAAAAA&#10;" fillcolor="window" strokecolor="windowText" strokeweight="1pt"/>
                  <v:rect id="8 Rectángulo" o:spid="_x0000_s1043"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UV6cAA&#10;AADbAAAADwAAAGRycy9kb3ducmV2LnhtbERPz2vCMBS+D/wfwhN2m6k9jK0aRQShCDusm54fzbMp&#10;Ni+lSdvMv345DHb8+H5v99F2YqLBt44VrFcZCOLa6ZYbBd9fp5c3ED4ga+wck4If8rDfLZ62WGg3&#10;8ydNVWhECmFfoAITQl9I6WtDFv3K9cSJu7nBYkhwaKQecE7htpN5lr1Kiy2nBoM9HQ3V92q0Cs7+&#10;MU619h/RRFO+X67Zo+K7Us/LeNiACBTDv/jPXWoFeVqfvq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UV6cAAAADbAAAADwAAAAAAAAAAAAAAAACYAgAAZHJzL2Rvd25y&#10;ZXYueG1sUEsFBgAAAAAEAAQA9QAAAIUDAAAAAA==&#10;" fillcolor="window" strokecolor="windowText" strokeweight="1pt"/>
                </v:group>
                <v:group id="1 Grupo" o:spid="_x0000_s1044" style="position:absolute;left:27701;top:6060;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2 Rectángulo" o:spid="_x0000_s1045"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3MIA&#10;AADbAAAADwAAAGRycy9kb3ducmV2LnhtbESPT4vCMBTE7wt+h/AEb2tihWWpRhFBENaLfxC8PZtn&#10;W0xeSpOt9dsbYWGPw8z8hpkve2dFR22oPWuYjBUI4sKbmksNp+Pm8xtEiMgGrWfS8KQAy8XgY465&#10;8Q/eU3eIpUgQDjlqqGJscilDUZHDMPYNcfJuvnUYk2xLaVp8JLizMlPqSzqsOS1U2NC6ouJ++HUa&#10;9up4/nG7qbpc1ekcNs5eu5XVejTsVzMQkfr4H/5rb42GLIP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cwgAAANsAAAAPAAAAAAAAAAAAAAAAAJgCAABkcnMvZG93&#10;bnJldi54bWxQSwUGAAAAAAQABAD1AAAAhwM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Framework</w:t>
                          </w:r>
                        </w:p>
                      </w:txbxContent>
                    </v:textbox>
                  </v:rect>
                  <v:rect id="3 Rectángulo" o:spid="_x0000_s1046"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LnsMA&#10;AADbAAAADwAAAGRycy9kb3ducmV2LnhtbESPQWvCQBSE7wX/w/IEb3WjgtTUTShCQQoemmrPj+xr&#10;Nph9G7JrXP31XaHQ4zAz3zDbMtpOjDT41rGCxTwDQVw73XKj4Pj1/vwCwgdkjZ1jUnAjD2Uxedpi&#10;rt2VP2msQiMShH2OCkwIfS6lrw1Z9HPXEyfvxw0WQ5JDI/WA1wS3nVxm2VpabDktGOxpZ6g+Vxer&#10;4MPfL2Ot/SGaaPab03d2r/is1Gwa315BBIrhP/zX3msFyx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eLnsMAAADbAAAADwAAAAAAAAAAAAAAAACYAgAAZHJzL2Rv&#10;d25yZXYueG1sUEsFBgAAAAAEAAQA9QAAAIgDAAAAAA==&#10;" fillcolor="window" strokecolor="windowText" strokeweight="1pt"/>
                  <v:rect id="8 Rectángulo" o:spid="_x0000_s1047"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T6sMA&#10;AADbAAAADwAAAGRycy9kb3ducmV2LnhtbESPQWvCQBSE7wX/w/IEb3WjiNTUTShCQQoemmrPj+xr&#10;Nph9G7JrXP31XaHQ4zAz3zDbMtpOjDT41rGCxTwDQVw73XKj4Pj1/vwCwgdkjZ1jUnAjD2Uxedpi&#10;rt2VP2msQiMShH2OCkwIfS6lrw1Z9HPXEyfvxw0WQ5JDI/WA1wS3nVxm2VpabDktGOxpZ6g+Vxer&#10;4MPfL2Ot/SGaaPab03d2r/is1Gwa315BBIrhP/zX3msFyx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4T6sMAAADbAAAADwAAAAAAAAAAAAAAAACYAgAAZHJzL2Rv&#10;d25yZXYueG1sUEsFBgAAAAAEAAQA9QAAAIgDAAAAAA==&#10;" fillcolor="window" strokecolor="windowText" strokeweight="1pt"/>
                </v:group>
                <v:group id="1 Grupo" o:spid="_x0000_s1048" style="position:absolute;left:27701;top:15161;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2 Rectángulo" o:spid="_x0000_s1049"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Z38IA&#10;AADbAAAADwAAAGRycy9kb3ducmV2LnhtbESPT4vCMBTE7wt+h/CEva2JLohUo4ggCLsX/yB4ezbP&#10;tpi8lCbW+u2NIHgcZuY3zGzROStaakLlWcNwoEAQ595UXGg47Nc/ExAhIhu0nknDgwIs5r2vGWbG&#10;33lL7S4WIkE4ZKihjLHOpAx5SQ7DwNfEybv4xmFMsimkafCe4M7KkVJj6bDitFBiTauS8uvu5jRs&#10;1f745/5/1emsDsewdvbcLq3W3/1uOQURqYuf8Lu9MRpGY3h9S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RnfwgAAANsAAAAPAAAAAAAAAAAAAAAAAJgCAABkcnMvZG93&#10;bnJldi54bWxQSwUGAAAAAAQABAD1AAAAhwMAAAAA&#10;" filled="f" strokecolor="windowText" strokeweight="1pt">
                    <v:textbox>
                      <w:txbxContent>
                        <w:p w:rsidR="000F4E3F" w:rsidRPr="000F4E3F" w:rsidRDefault="000F4E3F" w:rsidP="000F4E3F">
                          <w:pPr>
                            <w:pStyle w:val="NormalWeb"/>
                            <w:spacing w:before="0" w:beforeAutospacing="0" w:after="0" w:afterAutospacing="0"/>
                            <w:jc w:val="center"/>
                            <w:rPr>
                              <w:lang w:val="es-MX"/>
                            </w:rPr>
                          </w:pPr>
                          <w:r>
                            <w:rPr>
                              <w:rFonts w:ascii="Roboto" w:eastAsia="Calibri" w:hAnsi="Roboto"/>
                              <w:color w:val="000000"/>
                              <w:sz w:val="14"/>
                              <w:szCs w:val="14"/>
                              <w:lang w:val="es-MX"/>
                            </w:rPr>
                            <w:t>Librerías</w:t>
                          </w:r>
                        </w:p>
                      </w:txbxContent>
                    </v:textbox>
                  </v:rect>
                  <v:rect id="3 Rectángulo" o:spid="_x0000_s1050"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NncMA&#10;AADbAAAADwAAAGRycy9kb3ducmV2LnhtbESPQWvCQBSE7wX/w/IEb3WjB62pm1CEghQ8NNWeH9nX&#10;bDD7NmTXuPrru0Khx2FmvmG2ZbSdGGnwrWMFi3kGgrh2uuVGwfHr/fkFhA/IGjvHpOBGHspi8rTF&#10;XLsrf9JYhUYkCPscFZgQ+lxKXxuy6OeuJ07ejxsshiSHRuoBrwluO7nMspW02HJaMNjTzlB9ri5W&#10;wYe/X8Za+0M00ew3p+/sXvFZqdk0vr2CCBTDf/ivvdcKlmt4fE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yNncMAAADbAAAADwAAAAAAAAAAAAAAAACYAgAAZHJzL2Rv&#10;d25yZXYueG1sUEsFBgAAAAAEAAQA9QAAAIgDAAAAAA==&#10;" fillcolor="window" strokecolor="windowText" strokeweight="1pt"/>
                  <v:rect id="8 Rectángulo" o:spid="_x0000_s1051"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Z78AA&#10;AADbAAAADwAAAGRycy9kb3ducmV2LnhtbERPz2vCMBS+D/wfwhN2m6k9jK0aRQShCDusm54fzbMp&#10;Ni+lSdvMv345DHb8+H5v99F2YqLBt44VrFcZCOLa6ZYbBd9fp5c3ED4ga+wck4If8rDfLZ62WGg3&#10;8ydNVWhECmFfoAITQl9I6WtDFv3K9cSJu7nBYkhwaKQecE7htpN5lr1Kiy2nBoM9HQ3V92q0Cs7+&#10;MU619h/RRFO+X67Zo+K7Us/LeNiACBTDv/jPXWoFeRqbvq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MZ78AAAADbAAAADwAAAAAAAAAAAAAAAACYAgAAZHJzL2Rvd25y&#10;ZXYueG1sUEsFBgAAAAAEAAQA9QAAAIUDAAAAAA==&#10;" fillcolor="window" strokecolor="windowText" strokeweight="1pt"/>
                </v:group>
                <v:group id="1 Grupo" o:spid="_x0000_s1052" style="position:absolute;left:15610;top:17121;width:9074;height:3270" coordorigin="21848,12917"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2 Rectángulo" o:spid="_x0000_s1053" style="position:absolute;left:22766;top:12917;width:8158;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API Base de Datos</w:t>
                          </w:r>
                        </w:p>
                      </w:txbxContent>
                    </v:textbox>
                  </v:rect>
                  <v:rect id="3 Rectángulo" o:spid="_x0000_s1054" style="position:absolute;left:21848;top:13873;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mr8MA&#10;AADbAAAADwAAAGRycy9kb3ducmV2LnhtbESPQWvCQBSE70L/w/IK3nRjB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Amr8MAAADbAAAADwAAAAAAAAAAAAAAAACYAgAAZHJzL2Rv&#10;d25yZXYueG1sUEsFBgAAAAAEAAQA9QAAAIgDAAAAAA==&#10;" fillcolor="window" strokecolor="windowText" strokeweight="1pt"/>
                  <v:rect id="8 Rectángulo" o:spid="_x0000_s1055" style="position:absolute;left:21848;top:14649;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K42MMA&#10;AADbAAAADwAAAGRycy9kb3ducmV2LnhtbESPQWvCQBSE7wX/w/IEb3Wjgt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K42MMAAADbAAAADwAAAAAAAAAAAAAAAACYAgAAZHJzL2Rv&#10;d25yZXYueG1sUEsFBgAAAAAEAAQA9QAAAIgDAAAAAA==&#10;" fillcolor="window" strokecolor="windowText" strokeweight="1pt"/>
                </v:group>
                <v:shapetype id="_x0000_t33" coordsize="21600,21600" o:spt="33" o:oned="t" path="m,l21600,r,21600e" filled="f">
                  <v:stroke joinstyle="miter"/>
                  <v:path arrowok="t" fillok="f" o:connecttype="none"/>
                  <o:lock v:ext="edit" shapetype="t"/>
                </v:shapetype>
                <v:shape id="33 Conector angular" o:spid="_x0000_s1056" type="#_x0000_t33" style="position:absolute;left:11792;top:8712;width:8814;height:16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BI8UAAADbAAAADwAAAGRycy9kb3ducmV2LnhtbESPQWvCQBSE74X+h+UJvdWNFUKJ2YhW&#10;Wry1ajx4e+w+k2D2bcxuNe2v7woFj8PMfMPk88G24kK9bxwrmIwTEMTamYYrBeXu/fkVhA/IBlvH&#10;pOCHPMyLx4ccM+OuvKHLNlQiQthnqKAOocuk9Lomi37sOuLoHV1vMUTZV9L0eI1w28qXJEmlxYbj&#10;Qo0dvdWkT9tvq2D5uU5X53176KQ+/KYfTk++Sq/U02hYzEAEGsI9/N9eGwXTKdy+xB8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NBI8UAAADbAAAADwAAAAAAAAAA&#10;AAAAAAChAgAAZHJzL2Rvd25yZXYueG1sUEsFBgAAAAAEAAQA+QAAAJMDAAAAAA==&#10;" strokecolor="#00b0f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4 Conector angular" o:spid="_x0000_s1057" type="#_x0000_t34" style="position:absolute;left:18883;top:15398;width:344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fhs8EAAADbAAAADwAAAGRycy9kb3ducmV2LnhtbESPzWrDMBCE74W+g9hCb43sugnFiWxM&#10;wFB6y999sba2ibVyJNV2374qFHIcZuYbZlcuZhATOd9bVpCuEhDEjdU9twrOp/rlHYQPyBoHy6Tg&#10;hzyUxePDDnNtZz7QdAytiBD2OSroQhhzKX3TkUG/siNx9L6sMxiidK3UDucIN4N8TZKNNNhzXOhw&#10;pH1HzfX4bRQYmy317fDZOqRTlaFLw7S+KPX8tFRbEIGWcA//tz+0guwN/r7EHy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GzwQAAANsAAAAPAAAAAAAAAAAAAAAA&#10;AKECAABkcnMvZG93bnJldi54bWxQSwUGAAAAAAQABAD5AAAAjwMAAAAA&#10;" strokecolor="#00b0f0"/>
                <v:shape id="35 Conector angular" o:spid="_x0000_s1058" type="#_x0000_t33" style="position:absolute;left:15158;top:17025;width:2082;height:88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y1cMAAADbAAAADwAAAGRycy9kb3ducmV2LnhtbESPQYvCMBSE7wv+h/AEb2uq4iLVKCIK&#10;elG268Hjo3m2xealbaJWf70RhD0OM/MNM1u0phQ3alxhWcGgH4EgTq0uOFNw/Nt8T0A4j6yxtEwK&#10;HuRgMe98zTDW9s6/dEt8JgKEXYwKcu+rWEqX5mTQ9W1FHLyzbQz6IJtM6gbvAW5KOYyiH2mw4LCQ&#10;Y0WrnNJLcjUKDuNdWfOkrvdpcricTs9kTZuVUr1uu5yC8NT6//CnvdUKRmN4fw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lMtXDAAAA2wAAAA8AAAAAAAAAAAAA&#10;AAAAoQIAAGRycy9kb3ducmV2LnhtbFBLBQYAAAAABAAEAPkAAACRAwAAAAA=&#10;" strokecolor="#00b0f0"/>
                <v:line id="36 Conector recto" o:spid="_x0000_s1059" style="position:absolute;flip:y;visibility:visible;mso-wrap-style:square" from="7714,17003" to="7714,20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b0cMAAADbAAAADwAAAGRycy9kb3ducmV2LnhtbESP3WoCMRSE7wu+QziCdzVrBZGtUUpB&#10;sK0U/KHXh81xE9ycrJt03e7TN4Lg5TAz3zCLVecq0VITrGcFk3EGgrjw2nKp4HhYP89BhIissfJM&#10;Cv4owGo5eFpgrv2Vd9TuYykShEOOCkyMdS5lKAw5DGNfEyfv5BuHMcmmlLrBa4K7Sr5k2Uw6tJwW&#10;DNb0bqg4739donx9f253Pf/Y7by9mA/b9y33So2G3dsriEhdfITv7Y1WMJ3B7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UW9HDAAAA2wAAAA8AAAAAAAAAAAAA&#10;AAAAoQIAAGRycy9kb3ducmV2LnhtbFBLBQYAAAAABAAEAPkAAACRAwAAAAA=&#10;" strokecolor="#00b0f0"/>
                <v:shape id="37 Conector angular" o:spid="_x0000_s1060" type="#_x0000_t33" style="position:absolute;left:27338;top:6677;width:2706;height:80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sJOcUAAADbAAAADwAAAGRycy9kb3ducmV2LnhtbESPQWvCQBSE70L/w/IK3ppNK9aQukqR&#10;BvRSMe3B4yP7mgSzb5PsGqO/vlsoeBxm5htmuR5NIwbqXW1ZwXMUgyAurK65VPD9lT0lIJxH1thY&#10;JgVXcrBePUyWmGp74QMNuS9FgLBLUUHlfZtK6YqKDLrItsTB+7G9QR9kX0rd4yXATSNf4vhVGqw5&#10;LFTY0qai4pSfjYL9fNd0nHTdZ5HvT8fjLf+gbKPU9HF8fwPhafT38H97qxXMFvD3Jfw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sJOcUAAADbAAAADwAAAAAAAAAA&#10;AAAAAAChAgAAZHJzL2Rvd25yZXYueG1sUEsFBgAAAAAEAAQA+QAAAJMDAAAAAA==&#10;" strokecolor="#00b0f0"/>
                <v:shape id="38 Conector angular" o:spid="_x0000_s1061" type="#_x0000_t33" style="position:absolute;left:27129;top:9592;width:3124;height:801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nXcIAAADbAAAADwAAAGRycy9kb3ducmV2LnhtbERPTWvCQBC9C/6HZQQvpdm0hbakriKS&#10;gihBkornITtNgtnZkN0msb++eyh4fLzv1WYyrRiod41lBU9RDIK4tLrhSsH56/PxHYTzyBpby6Tg&#10;Rg426/lshYm2I+c0FL4SIYRdggpq77tESlfWZNBFtiMO3LftDfoA+0rqHscQblr5HMev0mDDoaHG&#10;jnY1ldfixygwbXo9Phx+M8rT45tJKbucykyp5WLafoDwNPm7+N+91wpewtjw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DnXcIAAADbAAAADwAAAAAAAAAAAAAA&#10;AAChAgAAZHJzL2Rvd25yZXYueG1sUEsFBgAAAAAEAAQA+QAAAJADAAAAAA==&#10;" strokecolor="#00b0f0"/>
                <v:group id="1 Grupo" o:spid="_x0000_s1062" style="position:absolute;left:46948;top:8192;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2 Rectángulo" o:spid="_x0000_s1063"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BkMEA&#10;AADbAAAADwAAAGRycy9kb3ducmV2LnhtbERPz2vCMBS+C/sfwht408RtjNEZpQwKg3mxLcJuz+at&#10;LSYvpclq/e/NYbDjx/d7u5+dFRONofesYbNWIIgbb3puNdRVsXoDESKyQeuZNNwowH73sNhiZvyV&#10;jzSVsRUphEOGGroYh0zK0HTkMKz9QJy4Hz86jAmOrTQjXlO4s/JJqVfpsOfU0OFAHx01l/LXaTiq&#10;6vTlDs/q+6zqUyicPU+51Xr5OOfvICLN8V/85/40Gl7S+vQl/Q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rwZDBAAAA2wAAAA8AAAAAAAAAAAAAAAAAmAIAAGRycy9kb3du&#10;cmV2LnhtbFBLBQYAAAAABAAEAPUAAACGAw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Navegador web</w:t>
                          </w:r>
                        </w:p>
                      </w:txbxContent>
                    </v:textbox>
                  </v:rect>
                  <v:rect id="3 Rectángulo" o:spid="_x0000_s1064"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V0sMA&#10;AADbAAAADwAAAGRycy9kb3ducmV2LnhtbESPQWvCQBSE70L/w/IK3nRjE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ZV0sMAAADbAAAADwAAAAAAAAAAAAAAAACYAgAAZHJzL2Rv&#10;d25yZXYueG1sUEsFBgAAAAAEAAQA9QAAAIgDAAAAAA==&#10;" fillcolor="window" strokecolor="windowText" strokeweight="1pt"/>
                  <v:rect id="8 Rectángulo" o:spid="_x0000_s1065"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LpcMA&#10;AADbAAAADwAAAGRycy9kb3ducmV2LnhtbESPQWvCQBSE7wX/w/IEb3WjiN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LpcMAAADbAAAADwAAAAAAAAAAAAAAAACYAgAAZHJzL2Rv&#10;d25yZXYueG1sUEsFBgAAAAAEAAQA9QAAAIgDAAAAAA==&#10;" fillcolor="window" strokecolor="windowText" strokeweight="1pt"/>
                </v:group>
                <w10:anchorlock/>
              </v:group>
            </w:pict>
          </mc:Fallback>
        </mc:AlternateContent>
      </w:r>
    </w:p>
    <w:p w:rsidR="000F4E3F" w:rsidRDefault="000F4E3F" w:rsidP="00517D47">
      <w:pPr>
        <w:rPr>
          <w:lang w:val="es-ES_tradnl" w:eastAsia="en-US"/>
        </w:rPr>
      </w:pPr>
    </w:p>
    <w:p w:rsidR="000F4E3F" w:rsidRDefault="000F4E3F" w:rsidP="000F4E3F">
      <w:pPr>
        <w:pStyle w:val="Prrafodelista"/>
        <w:numPr>
          <w:ilvl w:val="0"/>
          <w:numId w:val="44"/>
        </w:numPr>
      </w:pPr>
      <w:r>
        <w:t>Diagrama de despliegue</w:t>
      </w:r>
    </w:p>
    <w:p w:rsidR="00C35DD9" w:rsidRDefault="00C35DD9" w:rsidP="00517D47">
      <w:pPr>
        <w:rPr>
          <w:lang w:val="es-ES_tradnl" w:eastAsia="en-US"/>
        </w:rPr>
      </w:pPr>
    </w:p>
    <w:p w:rsidR="00B7008A" w:rsidRPr="000D3C41" w:rsidRDefault="000F4E3F" w:rsidP="008A1BCD">
      <w:pPr>
        <w:rPr>
          <w:rFonts w:cs="Arial"/>
        </w:rPr>
      </w:pPr>
      <w:r w:rsidRPr="008572B4">
        <w:rPr>
          <w:noProof/>
          <w:lang w:val="es-MX" w:eastAsia="es-MX"/>
        </w:rPr>
        <mc:AlternateContent>
          <mc:Choice Requires="wpc">
            <w:drawing>
              <wp:inline distT="0" distB="0" distL="0" distR="0" wp14:anchorId="0DDD42E5" wp14:editId="7C5C087B">
                <wp:extent cx="6324600" cy="3038475"/>
                <wp:effectExtent l="0" t="0" r="0" b="0"/>
                <wp:docPr id="89" name="Lienzo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49 Cubo"/>
                        <wps:cNvSpPr/>
                        <wps:spPr>
                          <a:xfrm>
                            <a:off x="114300" y="292101"/>
                            <a:ext cx="3759200" cy="2330449"/>
                          </a:xfrm>
                          <a:prstGeom prst="cube">
                            <a:avLst>
                              <a:gd name="adj" fmla="val 4548"/>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0" name="50 Grupo"/>
                        <wpg:cNvGrpSpPr/>
                        <wpg:grpSpPr>
                          <a:xfrm>
                            <a:off x="1560882" y="1039983"/>
                            <a:ext cx="907588" cy="327547"/>
                            <a:chOff x="232000" y="941693"/>
                            <a:chExt cx="907588" cy="327547"/>
                          </a:xfrm>
                        </wpg:grpSpPr>
                        <wps:wsp>
                          <wps:cNvPr id="51" name="51 Rectángulo"/>
                          <wps:cNvSpPr/>
                          <wps:spPr>
                            <a:xfrm>
                              <a:off x="323849" y="941693"/>
                              <a:ext cx="815739" cy="327547"/>
                            </a:xfrm>
                            <a:prstGeom prst="rect">
                              <a:avLst/>
                            </a:prstGeom>
                            <a:noFill/>
                            <a:ln w="12700" cap="flat" cmpd="sng" algn="ctr">
                              <a:solidFill>
                                <a:sysClr val="windowText" lastClr="000000"/>
                              </a:solidFill>
                              <a:prstDash val="solid"/>
                            </a:ln>
                            <a:effectLst/>
                          </wps:spPr>
                          <wps:txbx>
                            <w:txbxContent>
                              <w:p w:rsidR="000F4E3F" w:rsidRPr="00B830AA" w:rsidRDefault="000F4E3F" w:rsidP="000F4E3F">
                                <w:pPr>
                                  <w:jc w:val="center"/>
                                  <w:rPr>
                                    <w:sz w:val="14"/>
                                  </w:rPr>
                                </w:pPr>
                                <w:r w:rsidRPr="00B830AA">
                                  <w:rPr>
                                    <w:sz w:val="14"/>
                                  </w:rPr>
                                  <w:t>Sitio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Rectángulo"/>
                          <wps:cNvSpPr/>
                          <wps:spPr>
                            <a:xfrm>
                              <a:off x="232000" y="1037230"/>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8 Rectángulo"/>
                          <wps:cNvSpPr/>
                          <wps:spPr>
                            <a:xfrm>
                              <a:off x="232000" y="1114872"/>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54" name="1 Grupo"/>
                        <wpg:cNvGrpSpPr/>
                        <wpg:grpSpPr>
                          <a:xfrm>
                            <a:off x="271832" y="1373305"/>
                            <a:ext cx="907416" cy="327025"/>
                            <a:chOff x="0" y="0"/>
                            <a:chExt cx="907588" cy="327547"/>
                          </a:xfrm>
                        </wpg:grpSpPr>
                        <wps:wsp>
                          <wps:cNvPr id="55"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Pr="00B830AA" w:rsidRDefault="000F4E3F" w:rsidP="000F4E3F">
                                <w:pPr>
                                  <w:pStyle w:val="NormalWeb"/>
                                  <w:spacing w:before="0" w:beforeAutospacing="0" w:after="0" w:afterAutospacing="0"/>
                                  <w:jc w:val="center"/>
                                  <w:rPr>
                                    <w:sz w:val="22"/>
                                  </w:rPr>
                                </w:pPr>
                                <w:r w:rsidRPr="00B830AA">
                                  <w:rPr>
                                    <w:rFonts w:ascii="Roboto" w:eastAsia="Calibri" w:hAnsi="Roboto"/>
                                    <w:color w:val="000000"/>
                                    <w:sz w:val="14"/>
                                    <w:szCs w:val="16"/>
                                  </w:rPr>
                                  <w:t>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58" name="1 Grupo"/>
                        <wpg:cNvGrpSpPr/>
                        <wpg:grpSpPr>
                          <a:xfrm>
                            <a:off x="271832" y="2083863"/>
                            <a:ext cx="907416" cy="327025"/>
                            <a:chOff x="0" y="0"/>
                            <a:chExt cx="907588" cy="327547"/>
                          </a:xfrm>
                        </wpg:grpSpPr>
                        <wps:wsp>
                          <wps:cNvPr id="59"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Pr="00B830AA" w:rsidRDefault="000F4E3F" w:rsidP="000F4E3F">
                                <w:pPr>
                                  <w:pStyle w:val="NormalWeb"/>
                                  <w:spacing w:before="0" w:beforeAutospacing="0" w:after="0" w:afterAutospacing="0"/>
                                  <w:jc w:val="center"/>
                                  <w:rPr>
                                    <w:sz w:val="22"/>
                                  </w:rPr>
                                </w:pPr>
                                <w:r>
                                  <w:rPr>
                                    <w:rFonts w:ascii="Roboto" w:eastAsia="Calibri" w:hAnsi="Roboto"/>
                                    <w:color w:val="000000"/>
                                    <w:sz w:val="14"/>
                                    <w:szCs w:val="16"/>
                                  </w:rPr>
                                  <w:t>Sistema Gestor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62" name="1 Grupo"/>
                        <wpg:cNvGrpSpPr/>
                        <wpg:grpSpPr>
                          <a:xfrm>
                            <a:off x="271832" y="707781"/>
                            <a:ext cx="907416" cy="327025"/>
                            <a:chOff x="0" y="0"/>
                            <a:chExt cx="907588" cy="327547"/>
                          </a:xfrm>
                        </wpg:grpSpPr>
                        <wps:wsp>
                          <wps:cNvPr id="63"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Servidor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66" name="1 Grupo"/>
                        <wpg:cNvGrpSpPr/>
                        <wpg:grpSpPr>
                          <a:xfrm>
                            <a:off x="2770166" y="606085"/>
                            <a:ext cx="907416" cy="327025"/>
                            <a:chOff x="0" y="0"/>
                            <a:chExt cx="907588" cy="327547"/>
                          </a:xfrm>
                        </wpg:grpSpPr>
                        <wps:wsp>
                          <wps:cNvPr id="67"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70" name="1 Grupo"/>
                        <wpg:cNvGrpSpPr/>
                        <wpg:grpSpPr>
                          <a:xfrm>
                            <a:off x="2770166" y="1516176"/>
                            <a:ext cx="907416" cy="327025"/>
                            <a:chOff x="0" y="0"/>
                            <a:chExt cx="907588" cy="327547"/>
                          </a:xfrm>
                        </wpg:grpSpPr>
                        <wps:wsp>
                          <wps:cNvPr id="71"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Pr="000F4E3F" w:rsidRDefault="000F4E3F" w:rsidP="000F4E3F">
                                <w:pPr>
                                  <w:pStyle w:val="NormalWeb"/>
                                  <w:spacing w:before="0" w:beforeAutospacing="0" w:after="0" w:afterAutospacing="0"/>
                                  <w:jc w:val="center"/>
                                  <w:rPr>
                                    <w:lang w:val="es-MX"/>
                                  </w:rPr>
                                </w:pPr>
                                <w:r>
                                  <w:rPr>
                                    <w:rFonts w:ascii="Roboto" w:eastAsia="Calibri" w:hAnsi="Roboto"/>
                                    <w:color w:val="000000"/>
                                    <w:sz w:val="14"/>
                                    <w:szCs w:val="14"/>
                                    <w:lang w:val="es-MX"/>
                                  </w:rPr>
                                  <w:t>Librerías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wgp>
                        <wpg:cNvPr id="74" name="1 Grupo"/>
                        <wpg:cNvGrpSpPr/>
                        <wpg:grpSpPr>
                          <a:xfrm>
                            <a:off x="1561054" y="1712115"/>
                            <a:ext cx="907416" cy="327025"/>
                            <a:chOff x="2184814" y="1291774"/>
                            <a:chExt cx="907588" cy="327547"/>
                          </a:xfrm>
                        </wpg:grpSpPr>
                        <wps:wsp>
                          <wps:cNvPr id="75" name="2 Rectángulo"/>
                          <wps:cNvSpPr/>
                          <wps:spPr>
                            <a:xfrm>
                              <a:off x="2276663" y="1291774"/>
                              <a:ext cx="815739" cy="327547"/>
                            </a:xfrm>
                            <a:prstGeom prst="rect">
                              <a:avLst/>
                            </a:prstGeom>
                            <a:noFill/>
                            <a:ln w="12700" cap="flat" cmpd="sng" algn="ctr">
                              <a:solidFill>
                                <a:sysClr val="windowText" lastClr="000000"/>
                              </a:solidFill>
                              <a:prstDash val="solid"/>
                            </a:ln>
                            <a:effectLst/>
                          </wps:spPr>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API Base de Datos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3 Rectángulo"/>
                          <wps:cNvSpPr/>
                          <wps:spPr>
                            <a:xfrm>
                              <a:off x="2184814" y="1387310"/>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8 Rectángulo"/>
                          <wps:cNvSpPr/>
                          <wps:spPr>
                            <a:xfrm>
                              <a:off x="2184814" y="1464952"/>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s:wsp>
                        <wps:cNvPr id="78" name="78 Conector angular"/>
                        <wps:cNvCnPr>
                          <a:stCxn id="63" idx="3"/>
                          <a:endCxn id="51" idx="0"/>
                        </wps:cNvCnPr>
                        <wps:spPr>
                          <a:xfrm>
                            <a:off x="1179248" y="871294"/>
                            <a:ext cx="881353" cy="168689"/>
                          </a:xfrm>
                          <a:prstGeom prst="bentConnector2">
                            <a:avLst/>
                          </a:prstGeom>
                          <a:noFill/>
                          <a:ln w="9525" cap="flat" cmpd="sng" algn="ctr">
                            <a:solidFill>
                              <a:srgbClr val="00B0F0"/>
                            </a:solidFill>
                            <a:prstDash val="solid"/>
                          </a:ln>
                          <a:effectLst/>
                        </wps:spPr>
                        <wps:bodyPr/>
                      </wps:wsp>
                      <wps:wsp>
                        <wps:cNvPr id="79" name="79 Conector angular"/>
                        <wps:cNvCnPr>
                          <a:stCxn id="51" idx="2"/>
                          <a:endCxn id="75" idx="0"/>
                        </wps:cNvCnPr>
                        <wps:spPr>
                          <a:xfrm rot="16200000" flipH="1">
                            <a:off x="1888347" y="1539783"/>
                            <a:ext cx="344585" cy="77"/>
                          </a:xfrm>
                          <a:prstGeom prst="bentConnector3">
                            <a:avLst/>
                          </a:prstGeom>
                          <a:noFill/>
                          <a:ln w="9525" cap="flat" cmpd="sng" algn="ctr">
                            <a:solidFill>
                              <a:srgbClr val="00B0F0"/>
                            </a:solidFill>
                            <a:prstDash val="solid"/>
                          </a:ln>
                          <a:effectLst/>
                        </wps:spPr>
                        <wps:bodyPr/>
                      </wps:wsp>
                      <wps:wsp>
                        <wps:cNvPr id="80" name="80 Conector angular"/>
                        <wps:cNvCnPr>
                          <a:stCxn id="75" idx="2"/>
                          <a:endCxn id="59" idx="3"/>
                        </wps:cNvCnPr>
                        <wps:spPr>
                          <a:xfrm rot="5400000">
                            <a:off x="1515845" y="1702543"/>
                            <a:ext cx="208236" cy="881430"/>
                          </a:xfrm>
                          <a:prstGeom prst="bentConnector2">
                            <a:avLst/>
                          </a:prstGeom>
                          <a:noFill/>
                          <a:ln w="9525" cap="flat" cmpd="sng" algn="ctr">
                            <a:solidFill>
                              <a:srgbClr val="00B0F0"/>
                            </a:solidFill>
                            <a:prstDash val="solid"/>
                          </a:ln>
                          <a:effectLst/>
                        </wps:spPr>
                        <wps:bodyPr/>
                      </wps:wsp>
                      <wps:wsp>
                        <wps:cNvPr id="81" name="81 Conector recto"/>
                        <wps:cNvCnPr>
                          <a:stCxn id="59" idx="0"/>
                          <a:endCxn id="55" idx="2"/>
                        </wps:cNvCnPr>
                        <wps:spPr>
                          <a:xfrm flipV="1">
                            <a:off x="771456" y="1700330"/>
                            <a:ext cx="0" cy="383533"/>
                          </a:xfrm>
                          <a:prstGeom prst="line">
                            <a:avLst/>
                          </a:prstGeom>
                          <a:noFill/>
                          <a:ln w="9525" cap="flat" cmpd="sng" algn="ctr">
                            <a:solidFill>
                              <a:srgbClr val="00B0F0"/>
                            </a:solidFill>
                            <a:prstDash val="solid"/>
                          </a:ln>
                          <a:effectLst/>
                        </wps:spPr>
                        <wps:bodyPr/>
                      </wps:wsp>
                      <wps:wsp>
                        <wps:cNvPr id="82" name="82 Conector angular"/>
                        <wps:cNvCnPr>
                          <a:stCxn id="67" idx="2"/>
                          <a:endCxn id="51" idx="3"/>
                        </wps:cNvCnPr>
                        <wps:spPr>
                          <a:xfrm rot="5400000">
                            <a:off x="2733807" y="667773"/>
                            <a:ext cx="270647" cy="801320"/>
                          </a:xfrm>
                          <a:prstGeom prst="bentConnector2">
                            <a:avLst/>
                          </a:prstGeom>
                          <a:noFill/>
                          <a:ln w="9525" cap="flat" cmpd="sng" algn="ctr">
                            <a:solidFill>
                              <a:srgbClr val="00B0F0"/>
                            </a:solidFill>
                            <a:prstDash val="solid"/>
                          </a:ln>
                          <a:effectLst/>
                        </wps:spPr>
                        <wps:bodyPr/>
                      </wps:wsp>
                      <wps:wsp>
                        <wps:cNvPr id="83" name="83 Conector angular"/>
                        <wps:cNvCnPr>
                          <a:stCxn id="71" idx="0"/>
                          <a:endCxn id="51" idx="3"/>
                        </wps:cNvCnPr>
                        <wps:spPr>
                          <a:xfrm rot="16200000" flipV="1">
                            <a:off x="2712921" y="959307"/>
                            <a:ext cx="312419" cy="801320"/>
                          </a:xfrm>
                          <a:prstGeom prst="bentConnector2">
                            <a:avLst/>
                          </a:prstGeom>
                          <a:noFill/>
                          <a:ln w="9525" cap="flat" cmpd="sng" algn="ctr">
                            <a:solidFill>
                              <a:srgbClr val="00B0F0"/>
                            </a:solidFill>
                            <a:prstDash val="solid"/>
                          </a:ln>
                          <a:effectLst/>
                        </wps:spPr>
                        <wps:bodyPr/>
                      </wps:wsp>
                      <wps:wsp>
                        <wps:cNvPr id="84" name="3 Cubo"/>
                        <wps:cNvSpPr/>
                        <wps:spPr>
                          <a:xfrm>
                            <a:off x="4362450" y="647700"/>
                            <a:ext cx="1708150" cy="773570"/>
                          </a:xfrm>
                          <a:prstGeom prst="cube">
                            <a:avLst>
                              <a:gd name="adj" fmla="val 12328"/>
                            </a:avLst>
                          </a:prstGeom>
                          <a:noFill/>
                          <a:ln w="317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g:cNvPr id="85" name="1 Grupo"/>
                        <wpg:cNvGrpSpPr/>
                        <wpg:grpSpPr>
                          <a:xfrm>
                            <a:off x="4694850" y="933588"/>
                            <a:ext cx="907416" cy="327025"/>
                            <a:chOff x="0" y="0"/>
                            <a:chExt cx="907588" cy="327547"/>
                          </a:xfrm>
                        </wpg:grpSpPr>
                        <wps:wsp>
                          <wps:cNvPr id="86" name="2 Rectángulo"/>
                          <wps:cNvSpPr/>
                          <wps:spPr>
                            <a:xfrm>
                              <a:off x="91849" y="0"/>
                              <a:ext cx="815739" cy="327547"/>
                            </a:xfrm>
                            <a:prstGeom prst="rect">
                              <a:avLst/>
                            </a:prstGeom>
                            <a:noFill/>
                            <a:ln w="12700" cap="flat" cmpd="sng" algn="ctr">
                              <a:solidFill>
                                <a:sysClr val="windowText" lastClr="000000"/>
                              </a:solidFill>
                              <a:prstDash val="solid"/>
                            </a:ln>
                            <a:effectLst/>
                          </wps:spPr>
                          <wps:txb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Navegador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3 Rectángulo"/>
                          <wps:cNvSpPr/>
                          <wps:spPr>
                            <a:xfrm>
                              <a:off x="0" y="95537"/>
                              <a:ext cx="156949" cy="45719"/>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8 Rectángulo"/>
                          <wps:cNvSpPr/>
                          <wps:spPr>
                            <a:xfrm>
                              <a:off x="0" y="173179"/>
                              <a:ext cx="156845" cy="45085"/>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g:wgp>
                      <wps:wsp>
                        <wps:cNvPr id="94" name="94 Arco"/>
                        <wps:cNvSpPr/>
                        <wps:spPr>
                          <a:xfrm>
                            <a:off x="4260850" y="906127"/>
                            <a:ext cx="222250" cy="165606"/>
                          </a:xfrm>
                          <a:prstGeom prst="arc">
                            <a:avLst>
                              <a:gd name="adj1" fmla="val 10499939"/>
                              <a:gd name="adj2" fmla="val 98195"/>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94 Arco"/>
                        <wps:cNvSpPr/>
                        <wps:spPr>
                          <a:xfrm rot="16200000">
                            <a:off x="650927" y="272075"/>
                            <a:ext cx="222250" cy="165100"/>
                          </a:xfrm>
                          <a:prstGeom prst="arc">
                            <a:avLst>
                              <a:gd name="adj1" fmla="val 10499939"/>
                              <a:gd name="adj2" fmla="val 98195"/>
                            </a:avLst>
                          </a:prstGeom>
                          <a:noFill/>
                          <a:ln w="9525" cap="flat" cmpd="sng" algn="ctr">
                            <a:solidFill>
                              <a:srgbClr val="00B0F0"/>
                            </a:solidFill>
                            <a:prstDash val="solid"/>
                          </a:ln>
                          <a:effectLst/>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96 Conector recto"/>
                        <wps:cNvCnPr>
                          <a:stCxn id="63" idx="0"/>
                          <a:endCxn id="95" idx="0"/>
                        </wps:cNvCnPr>
                        <wps:spPr>
                          <a:xfrm flipV="1">
                            <a:off x="771456" y="464987"/>
                            <a:ext cx="253" cy="242794"/>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8" name="98 Conector recto"/>
                        <wps:cNvCnPr>
                          <a:stCxn id="95" idx="2"/>
                        </wps:cNvCnPr>
                        <wps:spPr>
                          <a:xfrm flipV="1">
                            <a:off x="765225" y="120650"/>
                            <a:ext cx="0" cy="122932"/>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9" name="99 Conector recto"/>
                        <wps:cNvCnPr/>
                        <wps:spPr>
                          <a:xfrm>
                            <a:off x="765225" y="120650"/>
                            <a:ext cx="32098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1" name="101 Conector recto"/>
                        <wps:cNvCnPr/>
                        <wps:spPr>
                          <a:xfrm>
                            <a:off x="3975100" y="120650"/>
                            <a:ext cx="0" cy="877938"/>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2" name="102 Conector recto"/>
                        <wps:cNvCnPr>
                          <a:endCxn id="94" idx="0"/>
                        </wps:cNvCnPr>
                        <wps:spPr>
                          <a:xfrm>
                            <a:off x="3975100" y="998588"/>
                            <a:ext cx="286508"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3" name="103 Conector recto"/>
                        <wps:cNvCnPr>
                          <a:stCxn id="94" idx="2"/>
                        </wps:cNvCnPr>
                        <wps:spPr>
                          <a:xfrm>
                            <a:off x="4483018" y="992103"/>
                            <a:ext cx="303664" cy="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104 Rectángulo"/>
                        <wps:cNvSpPr/>
                        <wps:spPr>
                          <a:xfrm>
                            <a:off x="1238250" y="221274"/>
                            <a:ext cx="1371600" cy="2595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4E3F" w:rsidRPr="003B6874" w:rsidRDefault="000F4E3F" w:rsidP="000F4E3F">
                              <w:pPr>
                                <w:jc w:val="center"/>
                                <w:rPr>
                                  <w:rFonts w:ascii="Dosis" w:hAnsi="Dosis"/>
                                  <w:color w:val="00B0F0"/>
                                  <w:sz w:val="14"/>
                                </w:rPr>
                              </w:pPr>
                              <w:r w:rsidRPr="003B6874">
                                <w:rPr>
                                  <w:rFonts w:ascii="Dosis" w:hAnsi="Dosis"/>
                                  <w:color w:val="00B0F0"/>
                                  <w:sz w:val="14"/>
                                </w:rPr>
                                <w:t>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104 Rectángulo"/>
                        <wps:cNvSpPr/>
                        <wps:spPr>
                          <a:xfrm>
                            <a:off x="4529750" y="571686"/>
                            <a:ext cx="1371600" cy="259080"/>
                          </a:xfrm>
                          <a:prstGeom prst="rect">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0F4E3F" w:rsidRDefault="000F4E3F" w:rsidP="000F4E3F">
                              <w:pPr>
                                <w:pStyle w:val="NormalWeb"/>
                                <w:spacing w:before="0" w:beforeAutospacing="0" w:after="0" w:afterAutospacing="0"/>
                                <w:jc w:val="center"/>
                              </w:pPr>
                              <w:r>
                                <w:rPr>
                                  <w:rFonts w:ascii="Dosis" w:eastAsia="Calibri" w:hAnsi="Dosis"/>
                                  <w:color w:val="00B0F0"/>
                                  <w:sz w:val="14"/>
                                  <w:szCs w:val="14"/>
                                </w:rPr>
                                <w:t>CLIENTE 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Lienzo 89" o:spid="_x0000_s1066" editas="canvas" style="width:498pt;height:239.25pt;mso-position-horizontal-relative:char;mso-position-vertical-relative:line" coordsize="63246,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">
                <v:shape id="_x0000_s1067" type="#_x0000_t75" style="position:absolute;width:63246;height:30384;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49 Cubo" o:spid="_x0000_s1068" type="#_x0000_t16" style="position:absolute;left:1143;top:2921;width:37592;height:23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mqcUA&#10;AADbAAAADwAAAGRycy9kb3ducmV2LnhtbESPQWvCQBSE74X+h+UVvNVNi2iNbiQUCoJWMPXi7Zl9&#10;TUKyb8PuVmN/fbcgeBxm5htmuRpMJ87kfGNZwcs4AUFcWt1wpeDw9fH8BsIHZI2dZVJwJQ+r7PFh&#10;iam2F97TuQiViBD2KSqoQ+hTKX1Zk0E/tj1x9L6tMxiidJXUDi8Rbjr5miRTabDhuFBjT+81lW3x&#10;YxTM5p9DOLbb/eZXntxuN620znOlRk9DvgARaAj38K291gomc/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apxQAAANsAAAAPAAAAAAAAAAAAAAAAAJgCAABkcnMv&#10;ZG93bnJldi54bWxQSwUGAAAAAAQABAD1AAAAigMAAAAA&#10;" adj="982" filled="f" strokecolor="windowText" strokeweight=".25pt"/>
                <v:group id="50 Grupo" o:spid="_x0000_s1069" style="position:absolute;left:15608;top:10399;width:9076;height:3276" coordorigin="2320,9416"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51 Rectángulo" o:spid="_x0000_s1070" style="position:absolute;left:3238;top:9416;width:815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7y1sQA&#10;AADbAAAADwAAAGRycy9kb3ducmV2LnhtbESPwWrDMBBE74H+g9hCb7GUlJTgRgmhECi0l9ghkNva&#10;2tqm0spYiuP+fVQo9DjMzBtms5ucFSMNofOsYZEpEMS1Nx03Gk7lYb4GESKyQeuZNPxQgN32YbbB&#10;3PgbH2ksYiMShEOOGtoY+1zKULfkMGS+J07elx8cxiSHRpoBbwnurFwq9SIddpwWWuzpraX6u7g6&#10;DUdVnj/c57O6VOp0Dgdnq3FvtX56nPavICJN8T/81343GlYL+P2Sf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8tbEAAAA2wAAAA8AAAAAAAAAAAAAAAAAmAIAAGRycy9k&#10;b3ducmV2LnhtbFBLBQYAAAAABAAEAPUAAACJAwAAAAA=&#10;" filled="f" strokecolor="windowText" strokeweight="1pt">
                    <v:textbox>
                      <w:txbxContent>
                        <w:p w:rsidR="000F4E3F" w:rsidRPr="00B830AA" w:rsidRDefault="000F4E3F" w:rsidP="000F4E3F">
                          <w:pPr>
                            <w:jc w:val="center"/>
                            <w:rPr>
                              <w:sz w:val="14"/>
                            </w:rPr>
                          </w:pPr>
                          <w:r w:rsidRPr="00B830AA">
                            <w:rPr>
                              <w:sz w:val="14"/>
                            </w:rPr>
                            <w:t>Sitio Web</w:t>
                          </w:r>
                        </w:p>
                      </w:txbxContent>
                    </v:textbox>
                  </v:rect>
                  <v:rect id="52 Rectángulo" o:spid="_x0000_s1071" style="position:absolute;left:2320;top:10372;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1deMMA&#10;AADbAAAADwAAAGRycy9kb3ducmV2LnhtbESPQWvCQBSE7wX/w/IEb3WjoN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1deMMAAADbAAAADwAAAAAAAAAAAAAAAACYAgAAZHJzL2Rv&#10;d25yZXYueG1sUEsFBgAAAAAEAAQA9QAAAIgDAAAAAA==&#10;" fillcolor="window" strokecolor="windowText" strokeweight="1pt"/>
                  <v:rect id="8 Rectángulo" o:spid="_x0000_s1072" style="position:absolute;left:2320;top:11148;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H448MA&#10;AADbAAAADwAAAGRycy9kb3ducmV2LnhtbESPT2sCMRTE7wW/Q3iCt5qtYrFbo4ggSKEH1z/nx+Z1&#10;s7h5WTZxTf30jSD0OMzMb5jFKtpG9NT52rGCt3EGgrh0uuZKwfGwfZ2D8AFZY+OYFPySh9Vy8LLA&#10;XLsb76kvQiUShH2OCkwIbS6lLw1Z9GPXEifvx3UWQ5JdJXWHtwS3jZxk2bu0WHNaMNjSxlB5Ka5W&#10;wZe/X/tS++9ootl9nM7ZveCLUqNhXH+CCBTDf/jZ3mkFsy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H448MAAADbAAAADwAAAAAAAAAAAAAAAACYAgAAZHJzL2Rv&#10;d25yZXYueG1sUEsFBgAAAAAEAAQA9QAAAIgDAAAAAA==&#10;" fillcolor="window" strokecolor="windowText" strokeweight="1pt"/>
                </v:group>
                <v:group id="1 Grupo" o:spid="_x0000_s1073" style="position:absolute;left:2718;top:13733;width:9074;height:3270"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2 Rectángulo" o:spid="_x0000_s1074"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01cMA&#10;AADbAAAADwAAAGRycy9kb3ducmV2LnhtbESPT4vCMBTE7wt+h/CEva2JirJUo4ggCO7FPwh7ezbP&#10;tpi8lCbW7rffCILHYWZ+w8yXnbOipSZUnjUMBwoEce5NxYWG03Hz9Q0iRGSD1jNp+KMAy0XvY46Z&#10;8Q/eU3uIhUgQDhlqKGOsMylDXpLDMPA1cfKuvnEYk2wKaRp8JLizcqTUVDqsOC2UWNO6pPx2uDsN&#10;e3U879zPWP1e1OkcNs5e2pXV+rPfrWYgInXxHX61t0bDZALP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X01cMAAADbAAAADwAAAAAAAAAAAAAAAACYAgAAZHJzL2Rv&#10;d25yZXYueG1sUEsFBgAAAAAEAAQA9QAAAIgDAAAAAA==&#10;" filled="f" strokecolor="windowText" strokeweight="1pt">
                    <v:textbox>
                      <w:txbxContent>
                        <w:p w:rsidR="000F4E3F" w:rsidRPr="00B830AA" w:rsidRDefault="000F4E3F" w:rsidP="000F4E3F">
                          <w:pPr>
                            <w:pStyle w:val="NormalWeb"/>
                            <w:spacing w:before="0" w:beforeAutospacing="0" w:after="0" w:afterAutospacing="0"/>
                            <w:jc w:val="center"/>
                            <w:rPr>
                              <w:sz w:val="22"/>
                            </w:rPr>
                          </w:pPr>
                          <w:r w:rsidRPr="00B830AA">
                            <w:rPr>
                              <w:rFonts w:ascii="Roboto" w:eastAsia="Calibri" w:hAnsi="Roboto"/>
                              <w:color w:val="000000"/>
                              <w:sz w:val="14"/>
                              <w:szCs w:val="16"/>
                            </w:rPr>
                            <w:t>Base de datos</w:t>
                          </w:r>
                        </w:p>
                      </w:txbxContent>
                    </v:textbox>
                  </v:rect>
                  <v:rect id="3 Rectángulo" o:spid="_x0000_s1075"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be8MA&#10;AADbAAAADwAAAGRycy9kb3ducmV2LnhtbESPQWvCQBSE74L/YXmCN90oVG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be8MAAADbAAAADwAAAAAAAAAAAAAAAACYAgAAZHJzL2Rv&#10;d25yZXYueG1sUEsFBgAAAAAEAAQA9QAAAIgDAAAAAA==&#10;" fillcolor="window" strokecolor="windowText" strokeweight="1pt"/>
                  <v:rect id="8 Rectángulo" o:spid="_x0000_s1076"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4MMA&#10;AADbAAAADwAAAGRycy9kb3ducmV2LnhtbESPT2sCMRTE7wW/Q3iCt5qtoLVbo4ggSKEH1z/nx+Z1&#10;s7h5WTZxTf30jSD0OMzMb5jFKtpG9NT52rGCt3EGgrh0uuZKwfGwfZ2D8AFZY+OYFPySh9Vy8LLA&#10;XLsb76kvQiUShH2OCkwIbS6lLw1Z9GPXEifvx3UWQ5JdJXWHtwS3jZxk2UxarDktGGxpY6i8FFer&#10;4Mvfr32p/Xc00ew+TufsXvBFqdEwrj9BBIrhP/xs77SC6Ts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r+4MMAAADbAAAADwAAAAAAAAAAAAAAAACYAgAAZHJzL2Rv&#10;d25yZXYueG1sUEsFBgAAAAAEAAQA9QAAAIgDAAAAAA==&#10;" fillcolor="window" strokecolor="windowText" strokeweight="1pt"/>
                </v:group>
                <v:group id="1 Grupo" o:spid="_x0000_s1077" style="position:absolute;left:2718;top:20838;width:9074;height:3270"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2 Rectángulo" o:spid="_x0000_s1078"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0MMA&#10;AADbAAAADwAAAGRycy9kb3ducmV2LnhtbESPQWsCMRSE7wX/Q3iCt5qoWNqtUUQQBL3oitDbc/O6&#10;uzR5WTZx3f77RhB6HGbmG2ax6p0VHbWh9qxhMlYgiAtvai41nPPt6zuIEJENWs+k4ZcCrJaDlwVm&#10;xt/5SN0pliJBOGSooYqxyaQMRUUOw9g3xMn79q3DmGRbStPiPcGdlVOl3qTDmtNChQ1tKip+Tjen&#10;4ajyy94dZurrqs6XsHX22q2t1qNhv/4EEamP/+Fne2c0zD/g8S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j+0MMAAADbAAAADwAAAAAAAAAAAAAAAACYAgAAZHJzL2Rv&#10;d25yZXYueG1sUEsFBgAAAAAEAAQA9QAAAIgDAAAAAA==&#10;" filled="f" strokecolor="windowText" strokeweight="1pt">
                    <v:textbox>
                      <w:txbxContent>
                        <w:p w:rsidR="000F4E3F" w:rsidRPr="00B830AA" w:rsidRDefault="000F4E3F" w:rsidP="000F4E3F">
                          <w:pPr>
                            <w:pStyle w:val="NormalWeb"/>
                            <w:spacing w:before="0" w:beforeAutospacing="0" w:after="0" w:afterAutospacing="0"/>
                            <w:jc w:val="center"/>
                            <w:rPr>
                              <w:sz w:val="22"/>
                            </w:rPr>
                          </w:pPr>
                          <w:r>
                            <w:rPr>
                              <w:rFonts w:ascii="Roboto" w:eastAsia="Calibri" w:hAnsi="Roboto"/>
                              <w:color w:val="000000"/>
                              <w:sz w:val="14"/>
                              <w:szCs w:val="16"/>
                            </w:rPr>
                            <w:t>Sistema Gestor Base de Datos</w:t>
                          </w:r>
                        </w:p>
                      </w:txbxContent>
                    </v:textbox>
                  </v:rect>
                  <v:rect id="3 Rectángulo" o:spid="_x0000_s1079"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KcAA&#10;AADbAAAADwAAAGRycy9kb3ducmV2LnhtbERPz2vCMBS+D/wfwhN2m6keylaNIoJQBjusm54fzbMp&#10;Ni+lSdvMv345DHb8+H7vDtF2YqLBt44VrFcZCOLa6ZYbBd9f55dXED4ga+wck4If8nDYL552WGg3&#10;8ydNVWhECmFfoAITQl9I6WtDFv3K9cSJu7nBYkhwaKQecE7htpObLMulxZZTg8GeTobqezVaBe/+&#10;MU619h/RRFO+Xa7Zo+K7Us/LeNyCCBTDv/jPXWoFeVqfvqQf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sKcAAAADbAAAADwAAAAAAAAAAAAAAAACYAgAAZHJzL2Rvd25y&#10;ZXYueG1sUEsFBgAAAAAEAAQA9QAAAIUDAAAAAA==&#10;" fillcolor="window" strokecolor="windowText" strokeweight="1pt"/>
                  <v:rect id="8 Rectángulo" o:spid="_x0000_s1080"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JssEA&#10;AADbAAAADwAAAGRycy9kb3ducmV2LnhtbESPQYvCMBSE78L+h/AEb5rqQbRrlEVYEMHDVt3zo3nb&#10;FJuX0sQa/fVmQfA4zMw3zGoTbSN66nztWMF0koEgLp2uuVJwOn6PFyB8QNbYOCYFd/KwWX8MVphr&#10;d+Mf6otQiQRhn6MCE0KbS+lLQxb9xLXEyftzncWQZFdJ3eEtwW0jZ1k2lxZrTgsGW9oaKi/F1SrY&#10;+8e1L7U/RBPNbnn+zR4FX5QaDePXJ4hAMbzDr/ZOK5hP4f9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CbLBAAAA2wAAAA8AAAAAAAAAAAAAAAAAmAIAAGRycy9kb3du&#10;cmV2LnhtbFBLBQYAAAAABAAEAPUAAACGAwAAAAA=&#10;" fillcolor="window" strokecolor="windowText" strokeweight="1pt"/>
                </v:group>
                <v:group id="1 Grupo" o:spid="_x0000_s1081" style="position:absolute;left:2718;top:7077;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2 Rectángulo" o:spid="_x0000_s1082"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Dh8MA&#10;AADbAAAADwAAAGRycy9kb3ducmV2LnhtbESPQWvCQBSE7wX/w/IEb3W3CkFSV5FCQKgXowi9PbOv&#10;Seju25DdJum/7xYKHoeZ+YbZ7idnxUB9aD1reFkqEMSVNy3XGq6X4nkDIkRkg9YzafihAPvd7GmL&#10;ufEjn2koYy0ShEOOGpoYu1zKUDXkMCx9R5y8T987jEn2tTQ9jgnurFwplUmHLaeFBjt6a6j6Kr+d&#10;hrO63N7daa0+7up6C4Wz9+FgtV7Mp8MriEhTfIT/20ejIVv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wDh8MAAADbAAAADwAAAAAAAAAAAAAAAACYAgAAZHJzL2Rv&#10;d25yZXYueG1sUEsFBgAAAAAEAAQA9QAAAIgDA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Servidor Web</w:t>
                          </w:r>
                        </w:p>
                      </w:txbxContent>
                    </v:textbox>
                  </v:rect>
                  <v:rect id="3 Rectángulo" o:spid="_x0000_s1083"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qKsMA&#10;AADbAAAADwAAAGRycy9kb3ducmV2LnhtbESPQWvCQBSE74L/YXmCN90oRWrqJhRBkEIPTbXnR/Y1&#10;G8y+Ddk1rv76bqHQ4zAz3zC7MtpOjDT41rGC1TIDQVw73XKj4PR5WDyD8AFZY+eYFNzJQ1lMJzvM&#10;tbvxB41VaESCsM9RgQmhz6X0tSGLful64uR9u8FiSHJopB7wluC2k+ss20iLLacFgz3tDdWX6moV&#10;vPnHday1f48mmuP2/JU9Kr4oNZ/F1xcQgWL4D/+1j1rB5gl+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SqKsMAAADbAAAADwAAAAAAAAAAAAAAAACYAgAAZHJzL2Rv&#10;d25yZXYueG1sUEsFBgAAAAAEAAQA9QAAAIgDAAAAAA==&#10;" fillcolor="window" strokecolor="windowText" strokeweight="1pt"/>
                  <v:rect id="8 Rectángulo" o:spid="_x0000_s1084"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PscMA&#10;AADbAAAADwAAAGRycy9kb3ducmV2LnhtbESPQWvCQBSE74L/YXmCN90oVGrqJhRBkEIPTbXnR/Y1&#10;G8y+Ddk1rv76bqHQ4zAz3zC7MtpOjDT41rGC1TIDQVw73XKj4PR5WDyD8AFZY+eYFNzJQ1lMJzvM&#10;tbvxB41VaESCsM9RgQmhz6X0tSGLful64uR9u8FiSHJopB7wluC2k+ss20iLLacFgz3tDdWX6moV&#10;vPnHday1f48mmuP2/JU9Kr4oNZ/F1xcQgWL4D/+1j1rB5gl+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gPscMAAADbAAAADwAAAAAAAAAAAAAAAACYAgAAZHJzL2Rv&#10;d25yZXYueG1sUEsFBgAAAAAEAAQA9QAAAIgDAAAAAA==&#10;" fillcolor="window" strokecolor="windowText" strokeweight="1pt"/>
                </v:group>
                <v:group id="1 Grupo" o:spid="_x0000_s1085" style="position:absolute;left:27701;top:6060;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2 Rectángulo" o:spid="_x0000_s1086"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hMMA&#10;AADbAAAADwAAAGRycy9kb3ducmV2LnhtbESPT4vCMBTE7wt+h/CEva2JCrpUo4ggCO7FPwh7ezbP&#10;tpi8lCbW7rffCILHYWZ+w8yXnbOipSZUnjUMBwoEce5NxYWG03Hz9Q0iRGSD1jNp+KMAy0XvY46Z&#10;8Q/eU3uIhUgQDhlqKGOsMylDXpLDMPA1cfKuvnEYk2wKaRp8JLizcqTURDqsOC2UWNO6pPx2uDsN&#10;e3U879zPWP1e1OkcNs5e2pXV+rPfrWYgInXxHX61t0bDZArPL+k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FhMMAAADbAAAADwAAAAAAAAAAAAAAAACYAgAAZHJzL2Rv&#10;d25yZXYueG1sUEsFBgAAAAAEAAQA9QAAAIgDA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Framework</w:t>
                          </w:r>
                        </w:p>
                      </w:txbxContent>
                    </v:textbox>
                  </v:rect>
                  <v:rect id="3 Rectángulo" o:spid="_x0000_s1087"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gL8AA&#10;AADbAAAADwAAAGRycy9kb3ducmV2LnhtbERPz2vCMBS+D/wfwhN2m6keylaNIoJQBjusm54fzbMp&#10;Ni+lSdvMv345DHb8+H7vDtF2YqLBt44VrFcZCOLa6ZYbBd9f55dXED4ga+wck4If8nDYL552WGg3&#10;8ydNVWhECmFfoAITQl9I6WtDFv3K9cSJu7nBYkhwaKQecE7htpObLMulxZZTg8GeTobqezVaBe/+&#10;MU619h/RRFO+Xa7Zo+K7Us/LeNyCCBTDv/jPXWoFeRqbvqQf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mgL8AAAADbAAAADwAAAAAAAAAAAAAAAACYAgAAZHJzL2Rvd25y&#10;ZXYueG1sUEsFBgAAAAAEAAQA9QAAAIUDAAAAAA==&#10;" fillcolor="window" strokecolor="windowText" strokeweight="1pt"/>
                  <v:rect id="8 Rectángulo" o:spid="_x0000_s1088"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FtMMA&#10;AADbAAAADwAAAGRycy9kb3ducmV2LnhtbESPwWrDMBBE74X8g9hAb7XcHEzjWAmlEAiFHuI2OS/W&#10;1jKxVsZSHNVfHxUKPQ4z84apdtH2YqLRd44VPGc5COLG6Y5bBV+f+6cXED4ga+wdk4If8rDbLh4q&#10;LLW78ZGmOrQiQdiXqMCEMJRS+saQRZ+5gTh53260GJIcW6lHvCW47eUqzwtpseO0YHCgN0PNpb5a&#10;Be9+vk6N9h/RRHNYn875XPNFqcdlfN2ACBTDf/ivfdAKij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UFtMMAAADbAAAADwAAAAAAAAAAAAAAAACYAgAAZHJzL2Rv&#10;d25yZXYueG1sUEsFBgAAAAAEAAQA9QAAAIgDAAAAAA==&#10;" fillcolor="window" strokecolor="windowText" strokeweight="1pt"/>
                </v:group>
                <v:group id="1 Grupo" o:spid="_x0000_s1089" style="position:absolute;left:27701;top:15161;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2 Rectángulo" o:spid="_x0000_s1090"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utsQA&#10;AADbAAAADwAAAGRycy9kb3ducmV2LnhtbESPwWrDMBBE74H+g9hCb7GUFNLgRgmhECi0l9ghkNva&#10;2tqm0spYiuP+fVQo9DjMzBtms5ucFSMNofOsYZEpEMS1Nx03Gk7lYb4GESKyQeuZNPxQgN32YbbB&#10;3PgbH2ksYiMShEOOGtoY+1zKULfkMGS+J07elx8cxiSHRpoBbwnurFwqtZIOO04LLfb01lL9XVyd&#10;hqMqzx/u81ldKnU6h4Oz1bi3Wj89TvtXEJGm+B/+a78bDS8L+P2Sf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rrbEAAAA2wAAAA8AAAAAAAAAAAAAAAAAmAIAAGRycy9k&#10;b3ducmV2LnhtbFBLBQYAAAAABAAEAPUAAACJAwAAAAA=&#10;" filled="f" strokecolor="windowText" strokeweight="1pt">
                    <v:textbox>
                      <w:txbxContent>
                        <w:p w:rsidR="000F4E3F" w:rsidRPr="000F4E3F" w:rsidRDefault="000F4E3F" w:rsidP="000F4E3F">
                          <w:pPr>
                            <w:pStyle w:val="NormalWeb"/>
                            <w:spacing w:before="0" w:beforeAutospacing="0" w:after="0" w:afterAutospacing="0"/>
                            <w:jc w:val="center"/>
                            <w:rPr>
                              <w:lang w:val="es-MX"/>
                            </w:rPr>
                          </w:pPr>
                          <w:r>
                            <w:rPr>
                              <w:rFonts w:ascii="Roboto" w:eastAsia="Calibri" w:hAnsi="Roboto"/>
                              <w:color w:val="000000"/>
                              <w:sz w:val="14"/>
                              <w:szCs w:val="14"/>
                              <w:lang w:val="es-MX"/>
                            </w:rPr>
                            <w:t>Librerías</w:t>
                          </w:r>
                        </w:p>
                      </w:txbxContent>
                    </v:textbox>
                  </v:rect>
                  <v:rect id="3 Rectángulo" o:spid="_x0000_s1091"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BGMMA&#10;AADbAAAADwAAAGRycy9kb3ducmV2LnhtbESPQWvCQBSE7wX/w/IEb3WjB62pm1CEghQ8NNWeH9nX&#10;bDD7NmTXuPrru0Khx2FmvmG2ZbSdGGnwrWMFi3kGgrh2uuVGwfHr/fkFhA/IGjvHpOBGHspi8rTF&#10;XLsrf9JYhUYkCPscFZgQ+lxKXxuy6OeuJ07ejxsshiSHRuoBrwluO7nMspW02HJaMNjTzlB9ri5W&#10;wYe/X8Za+0M00ew3p+/sXvFZqdk0vr2CCBTDf/ivvdcK1kt4fE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gBGMMAAADbAAAADwAAAAAAAAAAAAAAAACYAgAAZHJzL2Rv&#10;d25yZXYueG1sUEsFBgAAAAAEAAQA9QAAAIgDAAAAAA==&#10;" fillcolor="window" strokecolor="windowText" strokeweight="1pt"/>
                  <v:rect id="8 Rectángulo" o:spid="_x0000_s1092"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kg8MA&#10;AADbAAAADwAAAGRycy9kb3ducmV2LnhtbESPT2sCMRTE7wW/Q3iCt5qtgrVbo4ggSKEH1z/nx+Z1&#10;s7h5WTZxTf30jSD0OMzMb5jFKtpG9NT52rGCt3EGgrh0uuZKwfGwfZ2D8AFZY+OYFPySh9Vy8LLA&#10;XLsb76kvQiUShH2OCkwIbS6lLw1Z9GPXEifvx3UWQ5JdJXWHtwS3jZxk2UxarDktGGxpY6i8FFer&#10;4Mvfr32p/Xc00ew+TufsXvBFqdEwrj9BBIrhP/xs77SC9y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Skg8MAAADbAAAADwAAAAAAAAAAAAAAAACYAgAAZHJzL2Rv&#10;d25yZXYueG1sUEsFBgAAAAAEAAQA9QAAAIgDAAAAAA==&#10;" fillcolor="window" strokecolor="windowText" strokeweight="1pt"/>
                </v:group>
                <v:group id="1 Grupo" o:spid="_x0000_s1093" style="position:absolute;left:15610;top:17121;width:9074;height:3270" coordorigin="21848,12917"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2 Rectángulo" o:spid="_x0000_s1094" style="position:absolute;left:22766;top:12917;width:8158;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tcMA&#10;AADbAAAADwAAAGRycy9kb3ducmV2LnhtbESPQWsCMRSE7wX/Q3iCt5qo2JatUUQQBL3oitDbc/O6&#10;uzR5WTZx3f77RhB6HGbmG2ax6p0VHbWh9qxhMlYgiAtvai41nPPt6weIEJENWs+k4ZcCrJaDlwVm&#10;xt/5SN0pliJBOGSooYqxyaQMRUUOw9g3xMn79q3DmGRbStPiPcGdlVOl3qTDmtNChQ1tKip+Tjen&#10;4ajyy94dZurrqs6XsHX22q2t1qNhv/4EEamP/+Fne2c0vM/h8S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CotcMAAADbAAAADwAAAAAAAAAAAAAAAACYAgAAZHJzL2Rv&#10;d25yZXYueG1sUEsFBgAAAAAEAAQA9QAAAIgDA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API Base de Datos</w:t>
                          </w:r>
                        </w:p>
                      </w:txbxContent>
                    </v:textbox>
                  </v:rect>
                  <v:rect id="3 Rectángulo" o:spid="_x0000_s1095" style="position:absolute;left:21848;top:13873;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HG8MA&#10;AADbAAAADwAAAGRycy9kb3ducmV2LnhtbESPwWrDMBBE74X8g9hAb42cHNLGjRxKIBAKOdRNel6s&#10;rWVsrYwlO0q+vioUehxm5g2z3UXbiYkG3zhWsFxkIIgrpxuuFZw/D08vIHxA1tg5JgU38rArZg9b&#10;zLW78gdNZahFgrDPUYEJoc+l9JUhi37heuLkfbvBYkhyqKUe8JrgtpOrLFtLiw2nBYM97Q1VbTla&#10;Be/+Pk6V9qdoojluLl/ZveRWqcd5fHsFESiG//Bf+6gVPK/h90v6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MHG8MAAADbAAAADwAAAAAAAAAAAAAAAACYAgAAZHJzL2Rv&#10;d25yZXYueG1sUEsFBgAAAAAEAAQA9QAAAIgDAAAAAA==&#10;" fillcolor="window" strokecolor="windowText" strokeweight="1pt"/>
                  <v:rect id="8 Rectángulo" o:spid="_x0000_s1096" style="position:absolute;left:21848;top:14649;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gMMA&#10;AADbAAAADwAAAGRycy9kb3ducmV2LnhtbESPQWvCQBSE74L/YXmCN93oodbUTSiCIIUemmrPj+xr&#10;Nph9G7JrXP313UKhx2FmvmF2ZbSdGGnwrWMFq2UGgrh2uuVGwenzsHgG4QOyxs4xKbiTh7KYTnaY&#10;a3fjDxqr0IgEYZ+jAhNCn0vpa0MW/dL1xMn7doPFkOTQSD3gLcFtJ9dZ9iQttpwWDPa0N1RfqqtV&#10;8OYf17HW/j2aaI7b81f2qPii1HwWX19ABIrhP/zXPmoFmw3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igMMAAADbAAAADwAAAAAAAAAAAAAAAACYAgAAZHJzL2Rv&#10;d25yZXYueG1sUEsFBgAAAAAEAAQA9QAAAIgDAAAAAA==&#10;" fillcolor="window" strokecolor="windowText" strokeweight="1pt"/>
                </v:group>
                <v:shape id="78 Conector angular" o:spid="_x0000_s1097" type="#_x0000_t33" style="position:absolute;left:11792;top:8712;width:8814;height:16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1qksAAAADbAAAADwAAAGRycy9kb3ducmV2LnhtbERPu27CMBTdkfgH6yJ1AweGFAUMAioQ&#10;W8trYLuyL0lEfJ3GBlK+Hg+VGI/OezpvbSXu1PjSsYLhIAFBrJ0pOVdwPKz7YxA+IBusHJOCP/Iw&#10;n3U7U8yMe/CO7vuQixjCPkMFRQh1JqXXBVn0A1cTR+7iGoshwiaXpsFHDLeVHCVJKi2WHBsKrGlV&#10;kL7ub1bB8nubfv2eqnMt9fmZbpwe/hy9Uh+9djEBEagNb/G/e2sUfMax8Uv8AXL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9apLAAAAA2wAAAA8AAAAAAAAAAAAAAAAA&#10;oQIAAGRycy9kb3ducmV2LnhtbFBLBQYAAAAABAAEAPkAAACOAwAAAAA=&#10;" strokecolor="#00b0f0"/>
                <v:shape id="79 Conector angular" o:spid="_x0000_s1098" type="#_x0000_t34" style="position:absolute;left:18883;top:15398;width:3446;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37b8AAADbAAAADwAAAGRycy9kb3ducmV2LnhtbESPS6vCMBSE94L/IRzBnaYqvqpR5IIg&#10;7nztD82xLTYnNcmt9d+bCxdcDjPzDbPetqYSDTlfWlYwGiYgiDOrS84VXC/7wQKED8gaK8uk4E0e&#10;tptuZ42pti8+UXMOuYgQ9ikqKEKoUyl9VpBBP7Q1cfTu1hkMUbpcaoevCDeVHCfJTBosOS4UWNNP&#10;Qdnj/GsUGDtp98/TMXdIl90E3Sg005tS/V67W4EI1IZv+L990ArmS/j7En+A3H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z37b8AAADbAAAADwAAAAAAAAAAAAAAAACh&#10;AgAAZHJzL2Rvd25yZXYueG1sUEsFBgAAAAAEAAQA+QAAAI0DAAAAAA==&#10;" strokecolor="#00b0f0"/>
                <v:shape id="80 Conector angular" o:spid="_x0000_s1099" type="#_x0000_t33" style="position:absolute;left:15158;top:17025;width:2082;height:88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1YqsEAAADbAAAADwAAAGRycy9kb3ducmV2LnhtbERPTWvCQBC9C/0PyxS8mU0FJaSuoUgF&#10;vSiNPeQ4ZKdJSHY2ya4a++u7B6HHx/veZJPpxI1G11hW8BbFIIhLqxuuFHxf9osEhPPIGjvLpOBB&#10;DrLty2yDqbZ3/qJb7isRQtilqKD2vk+ldGVNBl1ke+LA/djRoA9wrKQe8R7CTSeXcbyWBhsODTX2&#10;tKupbPOrUXBeHbuBk2E4lfm5LYrf/JP2O6Xmr9PHOwhPk/8XP90HrSAJ68OX8A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bViqwQAAANsAAAAPAAAAAAAAAAAAAAAA&#10;AKECAABkcnMvZG93bnJldi54bWxQSwUGAAAAAAQABAD5AAAAjwMAAAAA&#10;" strokecolor="#00b0f0"/>
                <v:line id="81 Conector recto" o:spid="_x0000_s1100" style="position:absolute;flip:y;visibility:visible;mso-wrap-style:square" from="7714,17003" to="7714,20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KQsMAAADbAAAADwAAAGRycy9kb3ducmV2LnhtbESPQWsCMRSE7wX/Q3hCbzWrh7KsRhFB&#10;aFUK2uL5sXlugpuXdRPX7f76plDocZiZb5jFqne16KgN1rOC6SQDQVx6bblS8PW5fclBhIissfZM&#10;Cr4pwGo5elpgof2Dj9SdYiUShEOBCkyMTSFlKA05DBPfECfv4luHMcm2krrFR4K7Ws6y7FU6tJwW&#10;DDa0MVReT3eXKPuP3eE48Nke8u5m3u0wdDwo9Tzu13MQkfr4H/5rv2kF+RR+v6Qf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CCkLDAAAA2wAAAA8AAAAAAAAAAAAA&#10;AAAAoQIAAGRycy9kb3ducmV2LnhtbFBLBQYAAAAABAAEAPkAAACRAwAAAAA=&#10;" strokecolor="#00b0f0"/>
                <v:shape id="82 Conector angular" o:spid="_x0000_s1101" type="#_x0000_t33" style="position:absolute;left:27338;top:6677;width:2706;height:80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jRsMAAADbAAAADwAAAGRycy9kb3ducmV2LnhtbESPQYvCMBSE7wv+h/CEva2pgkupRhFR&#10;0MuK1UOPj+bZFpuXtona3V+/EQSPw8x8w8yXvanFnTpXWVYwHkUgiHOrKy4UnE/brxiE88gaa8uk&#10;4JccLBeDjzkm2j74SPfUFyJA2CWooPS+SaR0eUkG3cg2xMG72M6gD7IrpO7wEeCmlpMo+pYGKw4L&#10;JTa0Lim/pjej4DDd1y3HbfuTp4drlv2lG9qulfoc9qsZCE+9f4df7Z1WEE/g+SX8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zY0bDAAAA2wAAAA8AAAAAAAAAAAAA&#10;AAAAoQIAAGRycy9kb3ducmV2LnhtbFBLBQYAAAAABAAEAPkAAACRAwAAAAA=&#10;" strokecolor="#00b0f0"/>
                <v:shape id="83 Conector angular" o:spid="_x0000_s1102" type="#_x0000_t33" style="position:absolute;left:27129;top:9592;width:3124;height:801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8y8UAAADbAAAADwAAAGRycy9kb3ducmV2LnhtbESPQWvCQBSE74L/YXkFL6VutGAldQ0i&#10;EUoliLb0/Mi+JiG7b0N21bS/visUPA4z8w2zygZrxIV63zhWMJsmIIhLpxuuFHx+7J6WIHxA1mgc&#10;k4If8pCtx6MVptpd+UiXU6hEhLBPUUEdQpdK6cuaLPqp64ij9+16iyHKvpK6x2uEWyPnSbKQFhuO&#10;CzV2tK2pbE9nq8CavN0/vv8WdMz3Lzan4utQFkpNHobNK4hAQ7iH/9tvWsHyGW5f4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u8y8UAAADbAAAADwAAAAAAAAAA&#10;AAAAAAChAgAAZHJzL2Rvd25yZXYueG1sUEsFBgAAAAAEAAQA+QAAAJMDAAAAAA==&#10;" strokecolor="#00b0f0"/>
                <v:shape id="3 Cubo" o:spid="_x0000_s1103" type="#_x0000_t16" style="position:absolute;left:43624;top:6477;width:17082;height:7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i9MYA&#10;AADbAAAADwAAAGRycy9kb3ducmV2LnhtbESPQWvCQBSE74X+h+UJ3urGYluJrmIFQYRCjSJ6e2Sf&#10;2djs25BdY9pf3xUKPQ4z8w0znXe2Ei01vnSsYDhIQBDnTpdcKNjvVk9jED4ga6wck4Jv8jCfPT5M&#10;MdXuxltqs1CICGGfogITQp1K6XNDFv3A1cTRO7vGYoiyKaRu8BbhtpLPSfIqLZYcFwzWtDSUf2VX&#10;q6DV5nJ02Wj98fO2yF+um+3p8PmuVL/XLSYgAnXhP/zXXmsF4xHcv8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8i9MYAAADbAAAADwAAAAAAAAAAAAAAAACYAgAAZHJz&#10;L2Rvd25yZXYueG1sUEsFBgAAAAAEAAQA9QAAAIsDAAAAAA==&#10;" adj="2663" filled="f" strokecolor="windowText" strokeweight=".25pt"/>
                <v:group id="1 Grupo" o:spid="_x0000_s1104" style="position:absolute;left:46948;top:9335;width:9074;height:3271" coordsize="9075,3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2 Rectángulo" o:spid="_x0000_s1105" style="position:absolute;left:918;width:8157;height:3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G5cQA&#10;AADbAAAADwAAAGRycy9kb3ducmV2LnhtbESPzWrDMBCE74G8g9hAb4nUFEJwLRtTCATaS34I9Lax&#10;traptDKW6rhvHwUKPQ4z8w2Tl5OzYqQhdJ41PK8UCOLam44bDefTbrkFESKyQeuZNPxSgLKYz3LM&#10;jL/xgcZjbESCcMhQQxtjn0kZ6pYchpXviZP35QeHMcmhkWbAW4I7K9dKbaTDjtNCiz29tVR/H3+c&#10;hoM6Xd7dx4v6vKrzJeycvY6V1fppMVWvICJN8T/8194bDdsNPL6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RuXEAAAA2wAAAA8AAAAAAAAAAAAAAAAAmAIAAGRycy9k&#10;b3ducmV2LnhtbFBLBQYAAAAABAAEAPUAAACJAwAAAAA=&#10;" filled="f" strokecolor="windowText" strokeweight="1pt">
                    <v:textbox>
                      <w:txbxContent>
                        <w:p w:rsidR="000F4E3F" w:rsidRDefault="000F4E3F" w:rsidP="000F4E3F">
                          <w:pPr>
                            <w:pStyle w:val="NormalWeb"/>
                            <w:spacing w:before="0" w:beforeAutospacing="0" w:after="0" w:afterAutospacing="0"/>
                            <w:jc w:val="center"/>
                          </w:pPr>
                          <w:r>
                            <w:rPr>
                              <w:rFonts w:ascii="Roboto" w:eastAsia="Calibri" w:hAnsi="Roboto"/>
                              <w:color w:val="000000"/>
                              <w:sz w:val="14"/>
                              <w:szCs w:val="14"/>
                            </w:rPr>
                            <w:t>Navegador web</w:t>
                          </w:r>
                        </w:p>
                      </w:txbxContent>
                    </v:textbox>
                  </v:rect>
                  <v:rect id="3 Rectángulo" o:spid="_x0000_s1106" style="position:absolute;top:955;width:156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Sp8IA&#10;AADbAAAADwAAAGRycy9kb3ducmV2LnhtbESPQWsCMRSE74L/ITyhNzdrD62uRhGhIIUeulXPj81z&#10;s7h5WTZxTf31jSD0OMzMN8xqE20rBup941jBLMtBEFdON1wrOPx8TOcgfEDW2DomBb/kYbMej1ZY&#10;aHfjbxrKUIsEYV+gAhNCV0jpK0MWfeY64uSdXW8xJNnXUvd4S3Dbytc8f5MWG04LBjvaGaou5dUq&#10;+PT361Bp/xVNNPvF8ZTfS74o9TKJ2yWIQDH8h5/tvVYwf4fHl/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tKnwgAAANsAAAAPAAAAAAAAAAAAAAAAAJgCAABkcnMvZG93&#10;bnJldi54bWxQSwUGAAAAAAQABAD1AAAAhwMAAAAA&#10;" fillcolor="window" strokecolor="windowText" strokeweight="1pt"/>
                  <v:rect id="8 Rectángulo" o:spid="_x0000_s1107" style="position:absolute;top:1731;width:1568;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VG1cAA&#10;AADbAAAADwAAAGRycy9kb3ducmV2LnhtbERPz2vCMBS+D/wfwhN2m6kehqtGEUEogx3WTc+P5tkU&#10;m5fSpG3Wv345DHb8+H7vj9G2YqTeN44VrFcZCOLK6YZrBd9fl5ctCB+QNbaOScEPeTgeFk97zLWb&#10;+JPGMtQihbDPUYEJocul9JUhi37lOuLE3V1vMSTY11L3OKVw28pNlr1Kiw2nBoMdnQ1Vj3KwCt79&#10;PIyV9h/RRFO8XW/ZXPJDqedlPO1ABIrhX/znLr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VG1cAAAADbAAAADwAAAAAAAAAAAAAAAACYAgAAZHJzL2Rvd25y&#10;ZXYueG1sUEsFBgAAAAAEAAQA9QAAAIUDAAAAAA==&#10;" fillcolor="window" strokecolor="windowText" strokeweight="1pt"/>
                </v:group>
                <v:shape id="94 Arco" o:spid="_x0000_s1108" style="position:absolute;left:42608;top:9061;width:2223;height:1656;visibility:visible;mso-wrap-style:square;v-text-anchor:middle" coordsize="222250,1656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FwMYA&#10;AADbAAAADwAAAGRycy9kb3ducmV2LnhtbESPQWvCQBSE74X+h+UVvIhuFCk2dZVasCjiQevB4zP7&#10;moRm36bZbbL667uC0OMwM98ws0UwlWipcaVlBaNhAoI4s7rkXMHxczWYgnAeWWNlmRRcyMFi/vgw&#10;w1TbjvfUHnwuIoRdigoK7+tUSpcVZNANbU0cvS/bGPRRNrnUDXYRbio5TpJnabDkuFBgTe8FZd+H&#10;X6NAXje703iHXRJ++pu6XZ63H2GrVO8pvL2C8BT8f/jeXmsFLxO4fY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QFwMYAAADbAAAADwAAAAAAAAAAAAAAAACYAgAAZHJz&#10;L2Rvd25yZXYueG1sUEsFBgAAAAAEAAQA9QAAAIsDAAAAAA==&#10;" path="m758,92461nsc-4779,57331,20243,23460,63038,8154,91696,-2096,124874,-2710,154180,6468v42675,13364,69762,45041,67988,79508l111125,82803,758,92461xem758,92461nfc-4779,57331,20243,23460,63038,8154,91696,-2096,124874,-2710,154180,6468v42675,13364,69762,45041,67988,79508e" filled="f" strokecolor="#00b0f0">
                  <v:path arrowok="t" o:connecttype="custom" o:connectlocs="758,92461;63038,8154;154180,6468;222168,85976" o:connectangles="0,0,0,0"/>
                </v:shape>
                <v:shape id="94 Arco" o:spid="_x0000_s1109" style="position:absolute;left:6510;top:2720;width:2222;height:1651;rotation:-90;visibility:visible;mso-wrap-style:square;v-text-anchor:middle" coordsize="222250,16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W/MIA&#10;AADbAAAADwAAAGRycy9kb3ducmV2LnhtbESPQWvCQBSE70L/w/IK3nRTIWpTV1Ghobeilp5fs69J&#10;aPbtsrtN4r/vFgSPw8x8w2x2o+lETz60lhU8zTMQxJXVLdcKPi6vszWIEJE1dpZJwZUC7LYPkw0W&#10;2g58ov4ca5EgHApU0MToCilD1ZDBMLeOOHnf1huMSfpaao9DgptOLrJsKQ22nBYadHRsqPo5/xoF&#10;q2XZ6rz6+tSXQxnIxXc3eqnU9HHcv4CINMZ7+NZ+0wqec/j/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bZb8wgAAANsAAAAPAAAAAAAAAAAAAAAAAJgCAABkcnMvZG93&#10;bnJldi54bWxQSwUGAAAAAAQABAD1AAAAhwMAAAAA&#10;" path="m763,92207nsc-4798,57140,20281,23328,63158,8086,91753,-2079,124831,-2688,154068,6412v42740,13303,69881,44911,68100,79310l111125,82550,763,92207xem763,92207nfc-4798,57140,20281,23328,63158,8086,91753,-2079,124831,-2688,154068,6412v42740,13303,69881,44911,68100,79310e" filled="f" strokecolor="#00b0f0">
                  <v:path arrowok="t" o:connecttype="custom" o:connectlocs="763,92207;63158,8086;154068,6412;222168,85722" o:connectangles="0,0,0,0"/>
                </v:shape>
                <v:line id="96 Conector recto" o:spid="_x0000_s1110" style="position:absolute;flip:y;visibility:visible;mso-wrap-style:square" from="7714,4649" to="7717,7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E68MAAADbAAAADwAAAGRycy9kb3ducmV2LnhtbESPW2sCMRSE3wv+h3CEvtWsfRC7GkUE&#10;oRcRvODzYXPcBDcn2026bvfXN0LBx2FmvmHmy85VoqUmWM8KxqMMBHHhteVSwem4eZmCCBFZY+WZ&#10;FPxSgOVi8DTHXPsb76k9xFIkCIccFZgY61zKUBhyGEa+Jk7exTcOY5JNKXWDtwR3lXzNsol0aDkt&#10;GKxpbai4Hn5conztPrf7ns92O22/zYft+5Z7pZ6H3WoGIlIXH+H/9rtW8DaB+5f0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BOvDAAAA2wAAAA8AAAAAAAAAAAAA&#10;AAAAoQIAAGRycy9kb3ducmV2LnhtbFBLBQYAAAAABAAEAPkAAACRAwAAAAA=&#10;" strokecolor="#00b0f0"/>
                <v:line id="98 Conector recto" o:spid="_x0000_s1111" style="position:absolute;flip:y;visibility:visible;mso-wrap-style:square" from="7652,1206" to="7652,2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E1AsQAAADbAAAADwAAAGRycy9kb3ducmV2LnhtbESPwUoDMRCG70LfIUzBm83ag9S1aRGh&#10;ULUU2ornYTNugpvJdhO36z69cyh4HP75v5lvuR5Co3rqko9s4H5WgCKuovVcG/g4be4WoFJGtthE&#10;JgO/lGC9mtwssbTxwgfqj7lWAuFUogGXc1tqnSpHAdMstsSSfcUuYJaxq7Xt8CLw0Oh5UTzogJ7l&#10;gsOWXhxV38efIJT3/dvuMPKn3y36s3v149jzaMztdHh+ApVpyP/L1/bWGniUZ8VFPE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TUCxAAAANsAAAAPAAAAAAAAAAAA&#10;AAAAAKECAABkcnMvZG93bnJldi54bWxQSwUGAAAAAAQABAD5AAAAkgMAAAAA&#10;" strokecolor="#00b0f0"/>
                <v:line id="99 Conector recto" o:spid="_x0000_s1112" style="position:absolute;visibility:visible;mso-wrap-style:square" from="7652,1206" to="3975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70jcQAAADbAAAADwAAAGRycy9kb3ducmV2LnhtbESPQWvCQBSE70L/w/IKvRTdVI1odBUp&#10;CCqFEhXPj+wzCWbfhuw2Sf99Vyh4HGbmG2a16U0lWmpcaVnBxygCQZxZXXKu4HLeDecgnEfWWFkm&#10;Bb/kYLN+Gaww0bbjlNqTz0WAsEtQQeF9nUjpsoIMupGtiYN3s41BH2STS91gF+CmkuMomkmDJYeF&#10;Amv6LCi7n36Mgvj6Xo1nX4djSnoXz7dT/u4vE6XeXvvtEoSn3j/D/+29VrBYwON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SNxAAAANsAAAAPAAAAAAAAAAAA&#10;AAAAAKECAABkcnMvZG93bnJldi54bWxQSwUGAAAAAAQABAD5AAAAkgMAAAAA&#10;" strokecolor="#00b0f0"/>
                <v:line id="101 Conector recto" o:spid="_x0000_s1113" style="position:absolute;visibility:visible;mso-wrap-style:square" from="39751,1206" to="39751,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kFuMIAAADcAAAADwAAAGRycy9kb3ducmV2LnhtbERP24rCMBB9F/Yfwgj7ImvqlVKNIguC&#10;iiDVss9DM7bFZlKarNa/NwsLvs3hXGe57kwt7tS6yrKC0TACQZxbXXGhILtsv2IQziNrrC2Tgic5&#10;WK8+ektMtH1wSvezL0QIYZeggtL7JpHS5SUZdEPbEAfualuDPsC2kLrFRwg3tRxH0VwarDg0lNjQ&#10;d0n57fxrFMx+BvV4ftwfUtLbWbyZ8qnLJkp99rvNAoSnzr/F/+6dDvOjEfw9Ey6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kFuMIAAADcAAAADwAAAAAAAAAAAAAA&#10;AAChAgAAZHJzL2Rvd25yZXYueG1sUEsFBgAAAAAEAAQA+QAAAJADAAAAAA==&#10;" strokecolor="#00b0f0"/>
                <v:line id="102 Conector recto" o:spid="_x0000_s1114" style="position:absolute;visibility:visible;mso-wrap-style:square" from="39751,9985" to="42616,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ubz8EAAADcAAAADwAAAGRycy9kb3ducmV2LnhtbERPy6rCMBDdC/5DGMGNaGq9ilSjiCCo&#10;XLj4wPXQjG2xmZQmav17Iwh3N4fznPmyMaV4UO0KywqGgwgEcWp1wZmC82nTn4JwHlljaZkUvMjB&#10;ctFuzTHR9skHehx9JkIIuwQV5N5XiZQuzcmgG9iKOHBXWxv0AdaZ1DU+Q7gpZRxFE2mw4NCQY0Xr&#10;nNLb8W4UjC+9Mp787vYH0pvxdPXDf815pFS306xmIDw1/l/8dW91mB/F8HkmXC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5vPwQAAANwAAAAPAAAAAAAAAAAAAAAA&#10;AKECAABkcnMvZG93bnJldi54bWxQSwUGAAAAAAQABAD5AAAAjwMAAAAA&#10;" strokecolor="#00b0f0"/>
                <v:line id="103 Conector recto" o:spid="_x0000_s1115" style="position:absolute;visibility:visible;mso-wrap-style:square" from="44830,9921" to="47866,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rect id="104 Rectángulo" o:spid="_x0000_s1116" style="position:absolute;left:12382;top:2212;width:13716;height:2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joMEA&#10;AADcAAAADwAAAGRycy9kb3ducmV2LnhtbERPTYvCMBC9C/6HMMLebKqILF2jFFHRo1YQb2Mz23a3&#10;mZQm1vrvN4Kwt3m8z1mselOLjlpXWVYwiWIQxLnVFRcKztl2/AnCeWSNtWVS8CQHq+VwsMBE2wcf&#10;qTv5QoQQdgkqKL1vEildXpJBF9mGOHDftjXoA2wLqVt8hHBTy2kcz6XBikNDiQ2tS8p/T3ejwN26&#10;Q/Zs0svP1eW3dMMmmx12Sn2M+vQLhKfe/4vf7r0O8+MZvJ4J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lI6DBAAAA3AAAAA8AAAAAAAAAAAAAAAAAmAIAAGRycy9kb3du&#10;cmV2LnhtbFBLBQYAAAAABAAEAPUAAACGAwAAAAA=&#10;" filled="f" stroked="f" strokeweight="2pt">
                  <v:textbox>
                    <w:txbxContent>
                      <w:p w:rsidR="000F4E3F" w:rsidRPr="003B6874" w:rsidRDefault="000F4E3F" w:rsidP="000F4E3F">
                        <w:pPr>
                          <w:jc w:val="center"/>
                          <w:rPr>
                            <w:rFonts w:ascii="Dosis" w:hAnsi="Dosis"/>
                            <w:color w:val="00B0F0"/>
                            <w:sz w:val="14"/>
                          </w:rPr>
                        </w:pPr>
                        <w:r w:rsidRPr="003B6874">
                          <w:rPr>
                            <w:rFonts w:ascii="Dosis" w:hAnsi="Dosis"/>
                            <w:color w:val="00B0F0"/>
                            <w:sz w:val="14"/>
                          </w:rPr>
                          <w:t>SERVIDOR</w:t>
                        </w:r>
                      </w:p>
                    </w:txbxContent>
                  </v:textbox>
                </v:rect>
                <v:rect id="104 Rectángulo" o:spid="_x0000_s1117" style="position:absolute;left:45297;top:5716;width:13716;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GO8IA&#10;AADcAAAADwAAAGRycy9kb3ducmV2LnhtbERPTWvCQBC9F/wPywi9NRuLLZK6SpAqzbFGEG+T7DRJ&#10;m50N2TUm/75bKHibx/uc9XY0rRiod41lBYsoBkFcWt1wpeCU759WIJxH1thaJgUTOdhuZg9rTLS9&#10;8ScNR1+JEMIuQQW1910ipStrMugi2xEH7sv2Bn2AfSV1j7cQblr5HMev0mDDoaHGjnY1lT/Hq1Hg&#10;iiHLpy49f19cWaTvbPJldlDqcT6mbyA8jf4u/nd/6DA/foG/Z8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YY7wgAAANwAAAAPAAAAAAAAAAAAAAAAAJgCAABkcnMvZG93&#10;bnJldi54bWxQSwUGAAAAAAQABAD1AAAAhwMAAAAA&#10;" filled="f" stroked="f" strokeweight="2pt">
                  <v:textbox>
                    <w:txbxContent>
                      <w:p w:rsidR="000F4E3F" w:rsidRDefault="000F4E3F" w:rsidP="000F4E3F">
                        <w:pPr>
                          <w:pStyle w:val="NormalWeb"/>
                          <w:spacing w:before="0" w:beforeAutospacing="0" w:after="0" w:afterAutospacing="0"/>
                          <w:jc w:val="center"/>
                        </w:pPr>
                        <w:r>
                          <w:rPr>
                            <w:rFonts w:ascii="Dosis" w:eastAsia="Calibri" w:hAnsi="Dosis"/>
                            <w:color w:val="00B0F0"/>
                            <w:sz w:val="14"/>
                            <w:szCs w:val="14"/>
                          </w:rPr>
                          <w:t>CLIENTE WEB</w:t>
                        </w:r>
                      </w:p>
                    </w:txbxContent>
                  </v:textbox>
                </v:rect>
                <w10:anchorlock/>
              </v:group>
            </w:pict>
          </mc:Fallback>
        </mc:AlternateContent>
      </w:r>
    </w:p>
    <w:p w:rsidR="001F438D" w:rsidRDefault="001F438D" w:rsidP="008A1BCD">
      <w:pPr>
        <w:rPr>
          <w:rFonts w:cs="Arial"/>
        </w:rPr>
      </w:pPr>
    </w:p>
    <w:p w:rsidR="000F4E3F" w:rsidRDefault="000F4E3F" w:rsidP="000F4E3F">
      <w:pPr>
        <w:pStyle w:val="Prrafodelista"/>
        <w:numPr>
          <w:ilvl w:val="0"/>
          <w:numId w:val="44"/>
        </w:numPr>
      </w:pPr>
      <w:proofErr w:type="spellStart"/>
      <w:r>
        <w:t>Mockups</w:t>
      </w:r>
      <w:proofErr w:type="spellEnd"/>
      <w:r>
        <w:t xml:space="preserve"> y diseños de las interfaces gráficas.</w:t>
      </w:r>
    </w:p>
    <w:p w:rsidR="000F4E3F" w:rsidRDefault="000F4E3F" w:rsidP="000F4E3F">
      <w:pPr>
        <w:rPr>
          <w:rFonts w:cs="Arial"/>
        </w:rPr>
      </w:pPr>
    </w:p>
    <w:p w:rsidR="000F4E3F" w:rsidRPr="000F4E3F" w:rsidRDefault="000F4E3F" w:rsidP="000F4E3F">
      <w:pPr>
        <w:rPr>
          <w:rFonts w:cs="Arial"/>
        </w:rPr>
      </w:pPr>
    </w:p>
    <w:p w:rsidR="000F4E3F" w:rsidRDefault="000F4E3F" w:rsidP="008A1BCD">
      <w:pPr>
        <w:rPr>
          <w:rFonts w:cs="Arial"/>
        </w:rPr>
      </w:pPr>
    </w:p>
    <w:tbl>
      <w:tblPr>
        <w:tblStyle w:val="Tablaconcuadrcula"/>
        <w:tblW w:w="0" w:type="auto"/>
        <w:tblBorders>
          <w:top w:val="single" w:sz="4" w:space="0" w:color="2EC4B6"/>
          <w:left w:val="single" w:sz="4" w:space="0" w:color="2EC4B6"/>
          <w:bottom w:val="single" w:sz="4" w:space="0" w:color="2EC4B6"/>
          <w:right w:val="single" w:sz="4" w:space="0" w:color="2EC4B6"/>
          <w:insideH w:val="single" w:sz="4" w:space="0" w:color="2EC4B6"/>
          <w:insideV w:val="single" w:sz="4" w:space="0" w:color="2EC4B6"/>
        </w:tblBorders>
        <w:tblLook w:val="04A0" w:firstRow="1" w:lastRow="0" w:firstColumn="1" w:lastColumn="0" w:noHBand="0" w:noVBand="1"/>
      </w:tblPr>
      <w:tblGrid>
        <w:gridCol w:w="2528"/>
        <w:gridCol w:w="2528"/>
        <w:gridCol w:w="2528"/>
        <w:gridCol w:w="2528"/>
      </w:tblGrid>
      <w:tr w:rsidR="00C35DD9" w:rsidTr="00C118EF">
        <w:tc>
          <w:tcPr>
            <w:tcW w:w="2528" w:type="dxa"/>
            <w:shd w:val="clear" w:color="auto" w:fill="DAEEF3" w:themeFill="accent5" w:themeFillTint="33"/>
          </w:tcPr>
          <w:p w:rsidR="00C35DD9" w:rsidRPr="00C5111A" w:rsidRDefault="00C35DD9" w:rsidP="00C118EF">
            <w:pPr>
              <w:pStyle w:val="Piedepgina"/>
              <w:tabs>
                <w:tab w:val="clear" w:pos="4252"/>
                <w:tab w:val="clear" w:pos="8504"/>
              </w:tabs>
              <w:jc w:val="center"/>
              <w:rPr>
                <w:rFonts w:ascii="Poppins" w:hAnsi="Poppins" w:cs="Poppins"/>
                <w:b/>
                <w:bCs/>
                <w:sz w:val="20"/>
              </w:rPr>
            </w:pPr>
            <w:r>
              <w:rPr>
                <w:rFonts w:ascii="Poppins" w:hAnsi="Poppins" w:cs="Poppins"/>
                <w:b/>
                <w:bCs/>
                <w:sz w:val="20"/>
              </w:rPr>
              <w:lastRenderedPageBreak/>
              <w:t>Nombre</w:t>
            </w:r>
          </w:p>
        </w:tc>
        <w:tc>
          <w:tcPr>
            <w:tcW w:w="2528" w:type="dxa"/>
            <w:shd w:val="clear" w:color="auto" w:fill="DAEEF3" w:themeFill="accent5" w:themeFillTint="33"/>
          </w:tcPr>
          <w:p w:rsidR="00C35DD9" w:rsidRPr="00C5111A" w:rsidRDefault="00C35DD9" w:rsidP="00C118EF">
            <w:pPr>
              <w:pStyle w:val="Piedepgina"/>
              <w:tabs>
                <w:tab w:val="clear" w:pos="4252"/>
                <w:tab w:val="clear" w:pos="8504"/>
              </w:tabs>
              <w:jc w:val="center"/>
              <w:rPr>
                <w:rFonts w:ascii="Poppins" w:hAnsi="Poppins" w:cs="Poppins"/>
                <w:b/>
                <w:bCs/>
                <w:sz w:val="20"/>
              </w:rPr>
            </w:pPr>
            <w:r>
              <w:rPr>
                <w:rFonts w:ascii="Poppins" w:hAnsi="Poppins" w:cs="Poppins"/>
                <w:b/>
                <w:bCs/>
                <w:sz w:val="20"/>
              </w:rPr>
              <w:t>Dependencia</w:t>
            </w:r>
          </w:p>
        </w:tc>
        <w:tc>
          <w:tcPr>
            <w:tcW w:w="2528" w:type="dxa"/>
            <w:shd w:val="clear" w:color="auto" w:fill="DAEEF3" w:themeFill="accent5" w:themeFillTint="33"/>
          </w:tcPr>
          <w:p w:rsidR="00C35DD9" w:rsidRPr="00C5111A" w:rsidRDefault="00C35DD9" w:rsidP="00C118EF">
            <w:pPr>
              <w:pStyle w:val="Piedepgina"/>
              <w:tabs>
                <w:tab w:val="clear" w:pos="4252"/>
                <w:tab w:val="clear" w:pos="8504"/>
              </w:tabs>
              <w:jc w:val="center"/>
              <w:rPr>
                <w:rFonts w:ascii="Poppins" w:hAnsi="Poppins" w:cs="Poppins"/>
                <w:b/>
                <w:bCs/>
                <w:sz w:val="20"/>
              </w:rPr>
            </w:pPr>
            <w:r>
              <w:rPr>
                <w:rFonts w:ascii="Poppins" w:hAnsi="Poppins" w:cs="Poppins"/>
                <w:b/>
                <w:bCs/>
                <w:sz w:val="20"/>
              </w:rPr>
              <w:t>Teléfono</w:t>
            </w:r>
          </w:p>
        </w:tc>
        <w:tc>
          <w:tcPr>
            <w:tcW w:w="2528" w:type="dxa"/>
            <w:shd w:val="clear" w:color="auto" w:fill="DAEEF3" w:themeFill="accent5" w:themeFillTint="33"/>
          </w:tcPr>
          <w:p w:rsidR="00C35DD9" w:rsidRPr="00C5111A" w:rsidRDefault="00C35DD9" w:rsidP="00C118EF">
            <w:pPr>
              <w:pStyle w:val="Piedepgina"/>
              <w:tabs>
                <w:tab w:val="clear" w:pos="4252"/>
                <w:tab w:val="clear" w:pos="8504"/>
              </w:tabs>
              <w:jc w:val="center"/>
              <w:rPr>
                <w:rFonts w:ascii="Poppins" w:hAnsi="Poppins" w:cs="Poppins"/>
                <w:b/>
                <w:bCs/>
                <w:sz w:val="20"/>
              </w:rPr>
            </w:pPr>
            <w:r>
              <w:rPr>
                <w:rFonts w:ascii="Poppins" w:hAnsi="Poppins" w:cs="Poppins"/>
                <w:b/>
                <w:bCs/>
                <w:sz w:val="20"/>
              </w:rPr>
              <w:t>Firma</w:t>
            </w:r>
          </w:p>
        </w:tc>
      </w:tr>
      <w:tr w:rsidR="00C35DD9" w:rsidTr="00C118EF">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r>
              <w:rPr>
                <w:rFonts w:ascii="Poppins" w:hAnsi="Poppins" w:cs="Poppins"/>
                <w:bCs/>
                <w:sz w:val="20"/>
              </w:rPr>
              <w:t>Francisco Javier Gil Bautista</w:t>
            </w:r>
          </w:p>
        </w:tc>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proofErr w:type="spellStart"/>
            <w:proofErr w:type="gramStart"/>
            <w:r>
              <w:rPr>
                <w:rFonts w:ascii="Poppins" w:hAnsi="Poppins" w:cs="Poppins"/>
                <w:bCs/>
                <w:sz w:val="20"/>
              </w:rPr>
              <w:t>avexyk</w:t>
            </w:r>
            <w:proofErr w:type="spellEnd"/>
            <w:proofErr w:type="gramEnd"/>
            <w:r>
              <w:rPr>
                <w:rFonts w:ascii="Poppins" w:hAnsi="Poppins" w:cs="Poppins"/>
                <w:bCs/>
                <w:sz w:val="20"/>
              </w:rPr>
              <w:t xml:space="preserve"> software </w:t>
            </w:r>
            <w:proofErr w:type="spellStart"/>
            <w:r>
              <w:rPr>
                <w:rFonts w:ascii="Poppins" w:hAnsi="Poppins" w:cs="Poppins"/>
                <w:bCs/>
                <w:sz w:val="20"/>
              </w:rPr>
              <w:t>co</w:t>
            </w:r>
            <w:proofErr w:type="spellEnd"/>
            <w:r>
              <w:rPr>
                <w:rFonts w:ascii="Poppins" w:hAnsi="Poppins" w:cs="Poppins"/>
                <w:bCs/>
                <w:sz w:val="20"/>
              </w:rPr>
              <w:t>.</w:t>
            </w:r>
          </w:p>
        </w:tc>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r>
              <w:rPr>
                <w:rFonts w:ascii="Poppins" w:hAnsi="Poppins" w:cs="Poppins"/>
                <w:bCs/>
                <w:sz w:val="20"/>
              </w:rPr>
              <w:t>123-123-1234</w:t>
            </w:r>
          </w:p>
        </w:tc>
        <w:tc>
          <w:tcPr>
            <w:tcW w:w="2528" w:type="dxa"/>
            <w:vAlign w:val="center"/>
          </w:tcPr>
          <w:p w:rsidR="00C35DD9" w:rsidRPr="00162289" w:rsidRDefault="00C35DD9" w:rsidP="00C118EF">
            <w:pPr>
              <w:pStyle w:val="Piedepgina"/>
              <w:tabs>
                <w:tab w:val="clear" w:pos="4252"/>
                <w:tab w:val="clear" w:pos="8504"/>
              </w:tabs>
              <w:jc w:val="left"/>
              <w:rPr>
                <w:rFonts w:ascii="Pristina" w:hAnsi="Pristina" w:cs="Arial"/>
                <w:szCs w:val="32"/>
              </w:rPr>
            </w:pPr>
            <w:r w:rsidRPr="00162289">
              <w:rPr>
                <w:rFonts w:ascii="Pristina" w:hAnsi="Pristina" w:cs="Arial"/>
                <w:szCs w:val="32"/>
              </w:rPr>
              <w:t>Francisco Javier Gil Bautista</w:t>
            </w:r>
          </w:p>
        </w:tc>
      </w:tr>
      <w:tr w:rsidR="00C35DD9" w:rsidTr="00C118EF">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p>
        </w:tc>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r>
              <w:rPr>
                <w:rFonts w:ascii="Poppins" w:hAnsi="Poppins" w:cs="Poppins"/>
                <w:bCs/>
                <w:sz w:val="20"/>
              </w:rPr>
              <w:t xml:space="preserve">John </w:t>
            </w:r>
            <w:proofErr w:type="spellStart"/>
            <w:r>
              <w:rPr>
                <w:rFonts w:ascii="Poppins" w:hAnsi="Poppins" w:cs="Poppins"/>
                <w:bCs/>
                <w:sz w:val="20"/>
              </w:rPr>
              <w:t>Doe</w:t>
            </w:r>
            <w:proofErr w:type="spellEnd"/>
            <w:r>
              <w:rPr>
                <w:rFonts w:ascii="Poppins" w:hAnsi="Poppins" w:cs="Poppins"/>
                <w:bCs/>
                <w:sz w:val="20"/>
              </w:rPr>
              <w:t xml:space="preserve"> &amp; Asociados</w:t>
            </w:r>
          </w:p>
        </w:tc>
        <w:tc>
          <w:tcPr>
            <w:tcW w:w="2528" w:type="dxa"/>
            <w:vAlign w:val="center"/>
          </w:tcPr>
          <w:p w:rsidR="00C35DD9" w:rsidRDefault="00C35DD9" w:rsidP="00C118EF">
            <w:pPr>
              <w:pStyle w:val="Piedepgina"/>
              <w:tabs>
                <w:tab w:val="clear" w:pos="4252"/>
                <w:tab w:val="clear" w:pos="8504"/>
              </w:tabs>
              <w:jc w:val="center"/>
              <w:rPr>
                <w:rFonts w:ascii="Poppins" w:hAnsi="Poppins" w:cs="Poppins"/>
                <w:bCs/>
                <w:sz w:val="20"/>
              </w:rPr>
            </w:pPr>
            <w:r>
              <w:rPr>
                <w:rFonts w:ascii="Poppins" w:hAnsi="Poppins" w:cs="Poppins"/>
                <w:bCs/>
                <w:sz w:val="20"/>
              </w:rPr>
              <w:t>321-321-4321</w:t>
            </w:r>
          </w:p>
        </w:tc>
        <w:tc>
          <w:tcPr>
            <w:tcW w:w="2528" w:type="dxa"/>
          </w:tcPr>
          <w:p w:rsidR="00C35DD9" w:rsidRPr="00162289" w:rsidRDefault="00C35DD9" w:rsidP="00C118EF">
            <w:pPr>
              <w:pStyle w:val="Piedepgina"/>
              <w:tabs>
                <w:tab w:val="clear" w:pos="4252"/>
                <w:tab w:val="clear" w:pos="8504"/>
              </w:tabs>
              <w:jc w:val="center"/>
              <w:rPr>
                <w:rFonts w:ascii="Edwardian Script ITC" w:hAnsi="Edwardian Script ITC" w:cs="Arial"/>
                <w:sz w:val="32"/>
              </w:rPr>
            </w:pPr>
            <w:r w:rsidRPr="00162289">
              <w:rPr>
                <w:rFonts w:ascii="Edwardian Script ITC" w:hAnsi="Edwardian Script ITC" w:cs="Arial"/>
                <w:sz w:val="32"/>
              </w:rPr>
              <w:t xml:space="preserve">John </w:t>
            </w:r>
            <w:proofErr w:type="spellStart"/>
            <w:r w:rsidRPr="00162289">
              <w:rPr>
                <w:rFonts w:ascii="Edwardian Script ITC" w:hAnsi="Edwardian Script ITC" w:cs="Arial"/>
                <w:sz w:val="32"/>
              </w:rPr>
              <w:t>Doe</w:t>
            </w:r>
            <w:proofErr w:type="spellEnd"/>
          </w:p>
        </w:tc>
      </w:tr>
    </w:tbl>
    <w:p w:rsidR="00C35DD9" w:rsidRDefault="00C35DD9" w:rsidP="008A1BCD">
      <w:pPr>
        <w:rPr>
          <w:rFonts w:cs="Arial"/>
        </w:rPr>
      </w:pPr>
    </w:p>
    <w:p w:rsidR="00C35DD9" w:rsidRDefault="00C35DD9" w:rsidP="008A1BCD">
      <w:pPr>
        <w:rPr>
          <w:rFonts w:cs="Arial"/>
        </w:rPr>
      </w:pPr>
    </w:p>
    <w:p w:rsidR="00084D2E" w:rsidRPr="00C35DD9" w:rsidRDefault="00C35DD9" w:rsidP="00C35DD9">
      <w:pPr>
        <w:rPr>
          <w:rFonts w:cs="Arial"/>
          <w:sz w:val="20"/>
        </w:rPr>
      </w:pPr>
      <w:r w:rsidRPr="00C35DD9">
        <w:rPr>
          <w:rFonts w:cs="Arial"/>
          <w:b/>
          <w:sz w:val="20"/>
        </w:rPr>
        <w:t>Nota</w:t>
      </w:r>
      <w:r w:rsidRPr="00C35DD9">
        <w:rPr>
          <w:rFonts w:cs="Arial"/>
          <w:sz w:val="20"/>
        </w:rPr>
        <w:t>: En caso de considerar limitado el uso de UML, es posible utilizar diagramas Ad Hoc.</w:t>
      </w:r>
    </w:p>
    <w:sectPr w:rsidR="00084D2E" w:rsidRPr="00C35DD9" w:rsidSect="001D528E">
      <w:headerReference w:type="default" r:id="rId13"/>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C8E" w:rsidRDefault="00565C8E" w:rsidP="00DE32EB">
      <w:pPr>
        <w:pStyle w:val="Sangranormal"/>
      </w:pPr>
      <w:r>
        <w:separator/>
      </w:r>
    </w:p>
  </w:endnote>
  <w:endnote w:type="continuationSeparator" w:id="0">
    <w:p w:rsidR="00565C8E" w:rsidRDefault="00565C8E"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panose1 w:val="00000500000000000000"/>
    <w:charset w:val="00"/>
    <w:family w:val="auto"/>
    <w:pitch w:val="variable"/>
    <w:sig w:usb0="A00002FF" w:usb1="5000204B" w:usb2="00000000" w:usb3="00000000" w:csb0="00000197"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Open Sans Condensed">
    <w:panose1 w:val="020B08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 w:name="Dosis">
    <w:panose1 w:val="00000000000000000000"/>
    <w:charset w:val="00"/>
    <w:family w:val="auto"/>
    <w:pitch w:val="variable"/>
    <w:sig w:usb0="A00000FF" w:usb1="5000207B"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C8E" w:rsidRDefault="00565C8E" w:rsidP="00DE32EB">
      <w:pPr>
        <w:pStyle w:val="Sangranormal"/>
      </w:pPr>
      <w:r>
        <w:separator/>
      </w:r>
    </w:p>
  </w:footnote>
  <w:footnote w:type="continuationSeparator" w:id="0">
    <w:p w:rsidR="00565C8E" w:rsidRDefault="00565C8E" w:rsidP="00DE32EB">
      <w:pPr>
        <w:pStyle w:val="Sangranormal"/>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28" w:type="dxa"/>
      <w:jc w:val="center"/>
      <w:tblInd w:w="-38" w:type="dxa"/>
      <w:tblBorders>
        <w:top w:val="single" w:sz="12" w:space="0" w:color="2EC4B6"/>
        <w:left w:val="single" w:sz="12" w:space="0" w:color="2EC4B6"/>
        <w:bottom w:val="single" w:sz="12" w:space="0" w:color="2EC4B6"/>
        <w:right w:val="single" w:sz="12" w:space="0" w:color="2EC4B6"/>
        <w:insideH w:val="single" w:sz="12" w:space="0" w:color="2EC4B6"/>
        <w:insideV w:val="single" w:sz="12" w:space="0" w:color="2EC4B6"/>
      </w:tblBorders>
      <w:shd w:val="clear" w:color="auto" w:fill="FFFFFF"/>
      <w:tblCellMar>
        <w:left w:w="70" w:type="dxa"/>
        <w:right w:w="70" w:type="dxa"/>
      </w:tblCellMar>
      <w:tblLook w:val="04A0" w:firstRow="1" w:lastRow="0" w:firstColumn="1" w:lastColumn="0" w:noHBand="0" w:noVBand="1"/>
    </w:tblPr>
    <w:tblGrid>
      <w:gridCol w:w="3939"/>
      <w:gridCol w:w="1896"/>
      <w:gridCol w:w="1389"/>
      <w:gridCol w:w="1701"/>
      <w:gridCol w:w="1603"/>
    </w:tblGrid>
    <w:tr w:rsidR="009720E0" w:rsidRPr="00D94C64" w:rsidTr="00D94C64">
      <w:trPr>
        <w:trHeight w:val="274"/>
        <w:jc w:val="center"/>
      </w:trPr>
      <w:tc>
        <w:tcPr>
          <w:tcW w:w="3939" w:type="dxa"/>
          <w:vMerge w:val="restart"/>
          <w:shd w:val="clear" w:color="auto" w:fill="FFFFFF"/>
          <w:vAlign w:val="center"/>
        </w:tcPr>
        <w:p w:rsidR="009720E0" w:rsidRPr="00D94C64" w:rsidRDefault="009720E0" w:rsidP="00D94C64">
          <w:pPr>
            <w:widowControl w:val="0"/>
            <w:jc w:val="left"/>
            <w:rPr>
              <w:color w:val="000000"/>
              <w:sz w:val="16"/>
              <w:szCs w:val="16"/>
            </w:rPr>
          </w:pPr>
          <w:r>
            <w:rPr>
              <w:noProof/>
              <w:color w:val="000000"/>
              <w:lang w:val="es-MX" w:eastAsia="es-MX"/>
            </w:rPr>
            <w:drawing>
              <wp:anchor distT="0" distB="0" distL="114300" distR="114300" simplePos="0" relativeHeight="251657728" behindDoc="0" locked="0" layoutInCell="1" allowOverlap="1">
                <wp:simplePos x="0" y="0"/>
                <wp:positionH relativeFrom="margin">
                  <wp:posOffset>230505</wp:posOffset>
                </wp:positionH>
                <wp:positionV relativeFrom="margin">
                  <wp:posOffset>98425</wp:posOffset>
                </wp:positionV>
                <wp:extent cx="1979295" cy="657860"/>
                <wp:effectExtent l="0" t="0" r="1905" b="8890"/>
                <wp:wrapSquare wrapText="bothSides"/>
                <wp:docPr id="3" name="Imagen 3" descr="logo-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h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6578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89" w:type="dxa"/>
          <w:gridSpan w:val="4"/>
          <w:shd w:val="clear" w:color="auto" w:fill="FFFFFF"/>
          <w:vAlign w:val="center"/>
        </w:tcPr>
        <w:p w:rsidR="009720E0" w:rsidRPr="00D94C64" w:rsidRDefault="009720E0" w:rsidP="001D528E">
          <w:pPr>
            <w:widowControl w:val="0"/>
            <w:jc w:val="center"/>
            <w:rPr>
              <w:rFonts w:ascii="Poppins" w:hAnsi="Poppins" w:cs="Poppins"/>
              <w:b/>
              <w:bCs/>
              <w:color w:val="000000"/>
              <w:sz w:val="16"/>
              <w:szCs w:val="16"/>
              <w:lang w:eastAsia="es-CO"/>
            </w:rPr>
          </w:pPr>
          <w:r w:rsidRPr="00D94C64">
            <w:rPr>
              <w:rFonts w:ascii="Poppins" w:hAnsi="Poppins" w:cs="Poppins"/>
              <w:b/>
              <w:bCs/>
              <w:color w:val="000000"/>
              <w:sz w:val="16"/>
              <w:szCs w:val="16"/>
              <w:lang w:eastAsia="es-CO"/>
            </w:rPr>
            <w:t>FORMATO DE ESPECIFICACIÓN DE REQUERIMIENTOS DE SOFTWARE</w:t>
          </w:r>
        </w:p>
      </w:tc>
    </w:tr>
    <w:tr w:rsidR="009720E0" w:rsidRPr="00D94C64" w:rsidTr="00D94C64">
      <w:tblPrEx>
        <w:tblCellMar>
          <w:left w:w="108" w:type="dxa"/>
          <w:right w:w="108" w:type="dxa"/>
        </w:tblCellMar>
      </w:tblPrEx>
      <w:trPr>
        <w:trHeight w:val="138"/>
        <w:jc w:val="center"/>
      </w:trPr>
      <w:tc>
        <w:tcPr>
          <w:tcW w:w="3939" w:type="dxa"/>
          <w:vMerge/>
          <w:shd w:val="clear" w:color="auto" w:fill="FFFFFF"/>
          <w:vAlign w:val="center"/>
        </w:tcPr>
        <w:p w:rsidR="009720E0" w:rsidRPr="00D94C64" w:rsidRDefault="009720E0" w:rsidP="00572249">
          <w:pPr>
            <w:widowControl w:val="0"/>
            <w:rPr>
              <w:color w:val="000000"/>
              <w:sz w:val="16"/>
              <w:szCs w:val="16"/>
            </w:rPr>
          </w:pPr>
        </w:p>
      </w:tc>
      <w:tc>
        <w:tcPr>
          <w:tcW w:w="6589" w:type="dxa"/>
          <w:gridSpan w:val="4"/>
          <w:shd w:val="clear" w:color="auto" w:fill="FFFFFF"/>
          <w:vAlign w:val="center"/>
        </w:tcPr>
        <w:p w:rsidR="009720E0" w:rsidRPr="00D94C64" w:rsidRDefault="009720E0" w:rsidP="001D528E">
          <w:pPr>
            <w:widowControl w:val="0"/>
            <w:jc w:val="center"/>
            <w:rPr>
              <w:rFonts w:cs="Arial"/>
              <w:b/>
              <w:bCs/>
              <w:color w:val="808080"/>
              <w:sz w:val="16"/>
              <w:szCs w:val="16"/>
              <w:lang w:eastAsia="es-CO"/>
            </w:rPr>
          </w:pPr>
          <w:r w:rsidRPr="00D94C64">
            <w:rPr>
              <w:rFonts w:cs="Arial"/>
              <w:b/>
              <w:bCs/>
              <w:color w:val="808080"/>
              <w:sz w:val="16"/>
              <w:szCs w:val="16"/>
              <w:lang w:eastAsia="es-CO"/>
            </w:rPr>
            <w:t>PROCESO GESTIÓN DE LA INFORMACIÓN</w:t>
          </w:r>
        </w:p>
      </w:tc>
    </w:tr>
    <w:tr w:rsidR="009720E0" w:rsidRPr="00D94C64" w:rsidTr="00D94C64">
      <w:tblPrEx>
        <w:tblCellMar>
          <w:left w:w="108" w:type="dxa"/>
          <w:right w:w="108" w:type="dxa"/>
        </w:tblCellMar>
      </w:tblPrEx>
      <w:trPr>
        <w:trHeight w:val="322"/>
        <w:jc w:val="center"/>
      </w:trPr>
      <w:tc>
        <w:tcPr>
          <w:tcW w:w="3939" w:type="dxa"/>
          <w:vMerge/>
          <w:shd w:val="clear" w:color="auto" w:fill="FFFFFF"/>
          <w:vAlign w:val="center"/>
        </w:tcPr>
        <w:p w:rsidR="009720E0" w:rsidRPr="00D94C64" w:rsidRDefault="009720E0" w:rsidP="00DD1328">
          <w:pPr>
            <w:widowControl w:val="0"/>
            <w:rPr>
              <w:color w:val="000000"/>
              <w:sz w:val="16"/>
              <w:szCs w:val="16"/>
            </w:rPr>
          </w:pPr>
        </w:p>
      </w:tc>
      <w:tc>
        <w:tcPr>
          <w:tcW w:w="6589" w:type="dxa"/>
          <w:gridSpan w:val="4"/>
          <w:shd w:val="clear" w:color="auto" w:fill="FFFFFF"/>
          <w:vAlign w:val="center"/>
        </w:tcPr>
        <w:p w:rsidR="009720E0" w:rsidRPr="00D94C64" w:rsidRDefault="009720E0" w:rsidP="001D528E">
          <w:pPr>
            <w:widowControl w:val="0"/>
            <w:jc w:val="center"/>
            <w:rPr>
              <w:rFonts w:cs="Arial"/>
              <w:b/>
              <w:bCs/>
              <w:color w:val="808080"/>
              <w:sz w:val="16"/>
              <w:szCs w:val="16"/>
              <w:lang w:eastAsia="es-CO"/>
            </w:rPr>
          </w:pPr>
          <w:r>
            <w:rPr>
              <w:rFonts w:ascii="Poppins" w:hAnsi="Poppins" w:cs="Poppins"/>
              <w:b/>
              <w:bCs/>
              <w:sz w:val="16"/>
              <w:szCs w:val="16"/>
              <w:lang w:eastAsia="es-CO"/>
            </w:rPr>
            <w:t>PROCEDIMIENTO</w:t>
          </w:r>
          <w:r w:rsidRPr="001D528E">
            <w:rPr>
              <w:rFonts w:cs="Arial"/>
              <w:b/>
              <w:bCs/>
              <w:sz w:val="16"/>
              <w:szCs w:val="16"/>
              <w:lang w:eastAsia="es-CO"/>
            </w:rPr>
            <w:t>:</w:t>
          </w:r>
          <w:r w:rsidRPr="00D94C64">
            <w:rPr>
              <w:rFonts w:cs="Arial"/>
              <w:b/>
              <w:bCs/>
              <w:color w:val="808080"/>
              <w:sz w:val="16"/>
              <w:szCs w:val="16"/>
              <w:lang w:eastAsia="es-CO"/>
            </w:rPr>
            <w:t xml:space="preserve"> DESARROLLO DE SISTEMAS DE INFORMACIÓN</w:t>
          </w:r>
        </w:p>
      </w:tc>
    </w:tr>
    <w:tr w:rsidR="009720E0" w:rsidRPr="00D94C64" w:rsidTr="003D43E8">
      <w:tblPrEx>
        <w:tblCellMar>
          <w:left w:w="108" w:type="dxa"/>
          <w:right w:w="108" w:type="dxa"/>
        </w:tblCellMar>
      </w:tblPrEx>
      <w:trPr>
        <w:trHeight w:val="210"/>
        <w:jc w:val="center"/>
      </w:trPr>
      <w:tc>
        <w:tcPr>
          <w:tcW w:w="3939" w:type="dxa"/>
          <w:vMerge/>
          <w:shd w:val="clear" w:color="auto" w:fill="FFFFFF"/>
          <w:vAlign w:val="center"/>
        </w:tcPr>
        <w:p w:rsidR="009720E0" w:rsidRPr="00D94C64" w:rsidRDefault="009720E0" w:rsidP="00DD1328">
          <w:pPr>
            <w:widowControl w:val="0"/>
            <w:rPr>
              <w:color w:val="000000"/>
              <w:sz w:val="16"/>
              <w:szCs w:val="16"/>
            </w:rPr>
          </w:pPr>
        </w:p>
      </w:tc>
      <w:tc>
        <w:tcPr>
          <w:tcW w:w="1896" w:type="dxa"/>
          <w:shd w:val="clear" w:color="auto" w:fill="FFFFFF"/>
          <w:vAlign w:val="center"/>
        </w:tcPr>
        <w:p w:rsidR="009720E0" w:rsidRPr="00D94C64" w:rsidRDefault="009720E0" w:rsidP="001D528E">
          <w:pPr>
            <w:pStyle w:val="Encabezado"/>
            <w:widowControl w:val="0"/>
            <w:spacing w:after="0"/>
            <w:jc w:val="center"/>
            <w:rPr>
              <w:rFonts w:cs="Arial"/>
              <w:b/>
              <w:color w:val="000000"/>
              <w:sz w:val="16"/>
              <w:szCs w:val="16"/>
            </w:rPr>
          </w:pPr>
          <w:r w:rsidRPr="00D94C64">
            <w:rPr>
              <w:rFonts w:ascii="Poppins" w:hAnsi="Poppins" w:cs="Poppins"/>
              <w:b/>
              <w:color w:val="000000"/>
              <w:sz w:val="16"/>
              <w:szCs w:val="16"/>
            </w:rPr>
            <w:t>Código</w:t>
          </w:r>
          <w:r w:rsidRPr="00D94C64">
            <w:rPr>
              <w:rFonts w:cs="Arial"/>
              <w:b/>
              <w:color w:val="000000"/>
              <w:sz w:val="16"/>
              <w:szCs w:val="16"/>
            </w:rPr>
            <w:t>:</w:t>
          </w:r>
        </w:p>
      </w:tc>
      <w:tc>
        <w:tcPr>
          <w:tcW w:w="1389" w:type="dxa"/>
          <w:shd w:val="clear" w:color="auto" w:fill="FFFFFF"/>
          <w:vAlign w:val="center"/>
        </w:tcPr>
        <w:p w:rsidR="009720E0" w:rsidRPr="00D94C64" w:rsidRDefault="009720E0" w:rsidP="001D528E">
          <w:pPr>
            <w:pStyle w:val="Encabezado"/>
            <w:widowControl w:val="0"/>
            <w:spacing w:after="0"/>
            <w:jc w:val="center"/>
            <w:rPr>
              <w:rFonts w:cs="Arial"/>
              <w:b/>
              <w:color w:val="000000"/>
              <w:sz w:val="16"/>
              <w:szCs w:val="16"/>
            </w:rPr>
          </w:pPr>
          <w:r w:rsidRPr="00D94C64">
            <w:rPr>
              <w:rFonts w:ascii="Poppins" w:hAnsi="Poppins" w:cs="Poppins"/>
              <w:b/>
              <w:color w:val="000000"/>
              <w:sz w:val="16"/>
              <w:szCs w:val="16"/>
            </w:rPr>
            <w:t>Versión</w:t>
          </w:r>
          <w:r w:rsidRPr="00D94C64">
            <w:rPr>
              <w:rFonts w:cs="Arial"/>
              <w:b/>
              <w:color w:val="000000"/>
              <w:sz w:val="16"/>
              <w:szCs w:val="16"/>
            </w:rPr>
            <w:t>:</w:t>
          </w:r>
        </w:p>
      </w:tc>
      <w:tc>
        <w:tcPr>
          <w:tcW w:w="1701" w:type="dxa"/>
          <w:shd w:val="clear" w:color="auto" w:fill="FFFFFF"/>
          <w:vAlign w:val="center"/>
        </w:tcPr>
        <w:p w:rsidR="009720E0" w:rsidRPr="00D94C64" w:rsidRDefault="009720E0" w:rsidP="001D528E">
          <w:pPr>
            <w:pStyle w:val="Encabezado"/>
            <w:widowControl w:val="0"/>
            <w:spacing w:after="0"/>
            <w:jc w:val="center"/>
            <w:rPr>
              <w:rFonts w:cs="Arial"/>
              <w:b/>
              <w:color w:val="000000"/>
              <w:sz w:val="16"/>
              <w:szCs w:val="16"/>
            </w:rPr>
          </w:pPr>
          <w:r w:rsidRPr="00D94C64">
            <w:rPr>
              <w:rFonts w:ascii="Poppins" w:hAnsi="Poppins" w:cs="Poppins"/>
              <w:b/>
              <w:color w:val="000000"/>
              <w:sz w:val="16"/>
              <w:szCs w:val="16"/>
            </w:rPr>
            <w:t>Fecha</w:t>
          </w:r>
          <w:r w:rsidRPr="00D94C64">
            <w:rPr>
              <w:rFonts w:cs="Arial"/>
              <w:b/>
              <w:color w:val="000000"/>
              <w:sz w:val="16"/>
              <w:szCs w:val="16"/>
            </w:rPr>
            <w:t>:</w:t>
          </w:r>
        </w:p>
      </w:tc>
      <w:tc>
        <w:tcPr>
          <w:tcW w:w="1603" w:type="dxa"/>
          <w:vMerge w:val="restart"/>
          <w:shd w:val="clear" w:color="auto" w:fill="FFFFFF"/>
          <w:vAlign w:val="center"/>
        </w:tcPr>
        <w:p w:rsidR="009720E0" w:rsidRPr="00D94C64" w:rsidRDefault="009720E0" w:rsidP="001D528E">
          <w:pPr>
            <w:widowControl w:val="0"/>
            <w:jc w:val="center"/>
            <w:rPr>
              <w:rFonts w:ascii="Poppins" w:hAnsi="Poppins" w:cs="Poppins"/>
              <w:b/>
              <w:color w:val="000000"/>
              <w:sz w:val="16"/>
              <w:szCs w:val="16"/>
            </w:rPr>
          </w:pPr>
          <w:r w:rsidRPr="00D94C64">
            <w:rPr>
              <w:rFonts w:ascii="Poppins" w:hAnsi="Poppins" w:cs="Poppins"/>
              <w:b/>
              <w:color w:val="000000"/>
              <w:sz w:val="16"/>
              <w:szCs w:val="16"/>
            </w:rPr>
            <w:t xml:space="preserve">Página </w:t>
          </w:r>
          <w:r w:rsidRPr="00D94C64">
            <w:rPr>
              <w:rFonts w:ascii="Poppins" w:hAnsi="Poppins" w:cs="Poppins"/>
              <w:b/>
              <w:bCs/>
              <w:color w:val="000000"/>
              <w:sz w:val="16"/>
              <w:szCs w:val="16"/>
            </w:rPr>
            <w:fldChar w:fldCharType="begin"/>
          </w:r>
          <w:r w:rsidRPr="00D94C64">
            <w:rPr>
              <w:rFonts w:ascii="Poppins" w:hAnsi="Poppins" w:cs="Poppins"/>
              <w:b/>
              <w:bCs/>
              <w:color w:val="000000"/>
              <w:sz w:val="16"/>
              <w:szCs w:val="16"/>
            </w:rPr>
            <w:instrText>PAGE  \* Arabic  \* MERGEFORMAT</w:instrText>
          </w:r>
          <w:r w:rsidRPr="00D94C64">
            <w:rPr>
              <w:rFonts w:ascii="Poppins" w:hAnsi="Poppins" w:cs="Poppins"/>
              <w:b/>
              <w:bCs/>
              <w:color w:val="000000"/>
              <w:sz w:val="16"/>
              <w:szCs w:val="16"/>
            </w:rPr>
            <w:fldChar w:fldCharType="separate"/>
          </w:r>
          <w:r w:rsidR="00D33F09">
            <w:rPr>
              <w:rFonts w:ascii="Poppins" w:hAnsi="Poppins" w:cs="Poppins"/>
              <w:b/>
              <w:bCs/>
              <w:noProof/>
              <w:color w:val="000000"/>
              <w:sz w:val="16"/>
              <w:szCs w:val="16"/>
            </w:rPr>
            <w:t>16</w:t>
          </w:r>
          <w:r w:rsidRPr="00D94C64">
            <w:rPr>
              <w:rFonts w:ascii="Poppins" w:hAnsi="Poppins" w:cs="Poppins"/>
              <w:b/>
              <w:bCs/>
              <w:color w:val="000000"/>
              <w:sz w:val="16"/>
              <w:szCs w:val="16"/>
            </w:rPr>
            <w:fldChar w:fldCharType="end"/>
          </w:r>
          <w:r w:rsidRPr="00D94C64">
            <w:rPr>
              <w:rFonts w:ascii="Poppins" w:hAnsi="Poppins" w:cs="Poppins"/>
              <w:b/>
              <w:color w:val="000000"/>
              <w:sz w:val="16"/>
              <w:szCs w:val="16"/>
            </w:rPr>
            <w:t xml:space="preserve"> de </w:t>
          </w:r>
          <w:r w:rsidRPr="00D94C64">
            <w:rPr>
              <w:rFonts w:ascii="Poppins" w:hAnsi="Poppins" w:cs="Poppins"/>
              <w:b/>
              <w:bCs/>
              <w:color w:val="000000"/>
              <w:sz w:val="16"/>
              <w:szCs w:val="16"/>
            </w:rPr>
            <w:fldChar w:fldCharType="begin"/>
          </w:r>
          <w:r w:rsidRPr="00D94C64">
            <w:rPr>
              <w:rFonts w:ascii="Poppins" w:hAnsi="Poppins" w:cs="Poppins"/>
              <w:b/>
              <w:bCs/>
              <w:color w:val="000000"/>
              <w:sz w:val="16"/>
              <w:szCs w:val="16"/>
            </w:rPr>
            <w:instrText>NUMPAGES  \* Arabic  \* MERGEFORMAT</w:instrText>
          </w:r>
          <w:r w:rsidRPr="00D94C64">
            <w:rPr>
              <w:rFonts w:ascii="Poppins" w:hAnsi="Poppins" w:cs="Poppins"/>
              <w:b/>
              <w:bCs/>
              <w:color w:val="000000"/>
              <w:sz w:val="16"/>
              <w:szCs w:val="16"/>
            </w:rPr>
            <w:fldChar w:fldCharType="separate"/>
          </w:r>
          <w:r w:rsidR="00D33F09">
            <w:rPr>
              <w:rFonts w:ascii="Poppins" w:hAnsi="Poppins" w:cs="Poppins"/>
              <w:b/>
              <w:bCs/>
              <w:noProof/>
              <w:color w:val="000000"/>
              <w:sz w:val="16"/>
              <w:szCs w:val="16"/>
            </w:rPr>
            <w:t>20</w:t>
          </w:r>
          <w:r w:rsidRPr="00D94C64">
            <w:rPr>
              <w:rFonts w:ascii="Poppins" w:hAnsi="Poppins" w:cs="Poppins"/>
              <w:b/>
              <w:bCs/>
              <w:color w:val="000000"/>
              <w:sz w:val="16"/>
              <w:szCs w:val="16"/>
            </w:rPr>
            <w:fldChar w:fldCharType="end"/>
          </w:r>
        </w:p>
      </w:tc>
    </w:tr>
    <w:tr w:rsidR="009720E0" w:rsidRPr="00D94C64" w:rsidTr="003D43E8">
      <w:tblPrEx>
        <w:tblCellMar>
          <w:left w:w="108" w:type="dxa"/>
          <w:right w:w="108" w:type="dxa"/>
        </w:tblCellMar>
      </w:tblPrEx>
      <w:trPr>
        <w:trHeight w:val="247"/>
        <w:jc w:val="center"/>
      </w:trPr>
      <w:tc>
        <w:tcPr>
          <w:tcW w:w="3939" w:type="dxa"/>
          <w:vMerge/>
          <w:shd w:val="clear" w:color="auto" w:fill="FFFFFF"/>
          <w:vAlign w:val="center"/>
        </w:tcPr>
        <w:p w:rsidR="009720E0" w:rsidRPr="00D94C64" w:rsidRDefault="009720E0" w:rsidP="00DD1328">
          <w:pPr>
            <w:widowControl w:val="0"/>
            <w:rPr>
              <w:color w:val="000000"/>
              <w:sz w:val="16"/>
              <w:szCs w:val="16"/>
            </w:rPr>
          </w:pPr>
        </w:p>
      </w:tc>
      <w:tc>
        <w:tcPr>
          <w:tcW w:w="1896" w:type="dxa"/>
          <w:shd w:val="clear" w:color="auto" w:fill="FFFFFF"/>
          <w:vAlign w:val="center"/>
        </w:tcPr>
        <w:p w:rsidR="009720E0" w:rsidRPr="00D94C64" w:rsidRDefault="009720E0" w:rsidP="001D528E">
          <w:pPr>
            <w:pStyle w:val="Encabezado"/>
            <w:widowControl w:val="0"/>
            <w:spacing w:after="0"/>
            <w:jc w:val="center"/>
            <w:rPr>
              <w:rFonts w:cs="Arial"/>
              <w:b/>
              <w:color w:val="808080"/>
              <w:sz w:val="16"/>
              <w:szCs w:val="16"/>
            </w:rPr>
          </w:pPr>
          <w:r w:rsidRPr="00D94C64">
            <w:rPr>
              <w:rFonts w:cs="Arial"/>
              <w:b/>
              <w:color w:val="808080"/>
              <w:sz w:val="16"/>
              <w:szCs w:val="16"/>
            </w:rPr>
            <w:t>AVEXYK-</w:t>
          </w:r>
          <w:r>
            <w:rPr>
              <w:rFonts w:cs="Arial"/>
              <w:b/>
              <w:color w:val="808080"/>
              <w:sz w:val="16"/>
              <w:szCs w:val="16"/>
            </w:rPr>
            <w:t>ABOT-</w:t>
          </w:r>
          <w:r w:rsidRPr="00D94C64">
            <w:rPr>
              <w:rFonts w:cs="Arial"/>
              <w:b/>
              <w:color w:val="808080"/>
              <w:sz w:val="16"/>
              <w:szCs w:val="16"/>
            </w:rPr>
            <w:t>01</w:t>
          </w:r>
        </w:p>
      </w:tc>
      <w:tc>
        <w:tcPr>
          <w:tcW w:w="1389" w:type="dxa"/>
          <w:shd w:val="clear" w:color="auto" w:fill="FFFFFF"/>
          <w:vAlign w:val="center"/>
        </w:tcPr>
        <w:p w:rsidR="009720E0" w:rsidRPr="00D94C64" w:rsidRDefault="009720E0" w:rsidP="001D528E">
          <w:pPr>
            <w:pStyle w:val="Encabezado"/>
            <w:widowControl w:val="0"/>
            <w:spacing w:after="0"/>
            <w:jc w:val="center"/>
            <w:rPr>
              <w:rFonts w:cs="Arial"/>
              <w:b/>
              <w:color w:val="808080"/>
              <w:sz w:val="16"/>
              <w:szCs w:val="16"/>
            </w:rPr>
          </w:pPr>
          <w:r w:rsidRPr="00D94C64">
            <w:rPr>
              <w:rFonts w:cs="Arial"/>
              <w:b/>
              <w:color w:val="808080"/>
              <w:sz w:val="16"/>
              <w:szCs w:val="16"/>
            </w:rPr>
            <w:t>1.0</w:t>
          </w:r>
        </w:p>
      </w:tc>
      <w:tc>
        <w:tcPr>
          <w:tcW w:w="1701" w:type="dxa"/>
          <w:shd w:val="clear" w:color="auto" w:fill="FFFFFF"/>
          <w:vAlign w:val="center"/>
        </w:tcPr>
        <w:p w:rsidR="009720E0" w:rsidRPr="00D94C64" w:rsidRDefault="009720E0" w:rsidP="001D528E">
          <w:pPr>
            <w:pStyle w:val="Encabezado"/>
            <w:widowControl w:val="0"/>
            <w:spacing w:after="0"/>
            <w:jc w:val="center"/>
            <w:rPr>
              <w:rFonts w:cs="Arial"/>
              <w:b/>
              <w:color w:val="808080"/>
              <w:sz w:val="16"/>
              <w:szCs w:val="16"/>
            </w:rPr>
          </w:pPr>
          <w:r w:rsidRPr="00D94C64">
            <w:rPr>
              <w:rFonts w:cs="Arial"/>
              <w:b/>
              <w:color w:val="808080"/>
              <w:sz w:val="16"/>
              <w:szCs w:val="16"/>
            </w:rPr>
            <w:t>24/02/2022</w:t>
          </w:r>
        </w:p>
      </w:tc>
      <w:tc>
        <w:tcPr>
          <w:tcW w:w="1603" w:type="dxa"/>
          <w:vMerge/>
          <w:shd w:val="clear" w:color="auto" w:fill="FFFFFF"/>
          <w:vAlign w:val="center"/>
        </w:tcPr>
        <w:p w:rsidR="009720E0" w:rsidRPr="00D94C64" w:rsidRDefault="009720E0" w:rsidP="001D528E">
          <w:pPr>
            <w:widowControl w:val="0"/>
            <w:jc w:val="center"/>
            <w:rPr>
              <w:rFonts w:cs="Arial"/>
              <w:b/>
              <w:color w:val="000000"/>
              <w:sz w:val="16"/>
              <w:szCs w:val="16"/>
            </w:rPr>
          </w:pPr>
        </w:p>
      </w:tc>
    </w:tr>
  </w:tbl>
  <w:p w:rsidR="009720E0" w:rsidRPr="00D94C64" w:rsidRDefault="009720E0" w:rsidP="00D94C64">
    <w:pPr>
      <w:pStyle w:val="Encabezado"/>
      <w:tabs>
        <w:tab w:val="clear" w:pos="4419"/>
        <w:tab w:val="clear" w:pos="8838"/>
        <w:tab w:val="left" w:pos="2160"/>
      </w:tabs>
      <w:rPr>
        <w:rFonts w:ascii="Poppins" w:hAnsi="Poppins" w:cs="Poppi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13D3E8C"/>
    <w:multiLevelType w:val="hybridMultilevel"/>
    <w:tmpl w:val="8E4430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07230832"/>
    <w:multiLevelType w:val="hybridMultilevel"/>
    <w:tmpl w:val="3CAACA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94261E6"/>
    <w:multiLevelType w:val="hybridMultilevel"/>
    <w:tmpl w:val="39FCCB2A"/>
    <w:lvl w:ilvl="0" w:tplc="080A0015">
      <w:start w:val="1"/>
      <w:numFmt w:val="upperLetter"/>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12D10B36"/>
    <w:multiLevelType w:val="hybridMultilevel"/>
    <w:tmpl w:val="F26CA1C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19A5171F"/>
    <w:multiLevelType w:val="hybridMultilevel"/>
    <w:tmpl w:val="8EA0FC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3">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7">
    <w:nsid w:val="27CF7D3B"/>
    <w:multiLevelType w:val="hybridMultilevel"/>
    <w:tmpl w:val="4C8E4A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2F9F11B9"/>
    <w:multiLevelType w:val="hybridMultilevel"/>
    <w:tmpl w:val="34445F1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3AB14609"/>
    <w:multiLevelType w:val="hybridMultilevel"/>
    <w:tmpl w:val="29CA75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CF0F02"/>
    <w:multiLevelType w:val="hybridMultilevel"/>
    <w:tmpl w:val="C8480C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nsid w:val="532167D8"/>
    <w:multiLevelType w:val="hybridMultilevel"/>
    <w:tmpl w:val="3390ACD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nsid w:val="56C455F8"/>
    <w:multiLevelType w:val="hybridMultilevel"/>
    <w:tmpl w:val="895C18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CC92291"/>
    <w:multiLevelType w:val="multilevel"/>
    <w:tmpl w:val="2A58BA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704023DB"/>
    <w:multiLevelType w:val="hybridMultilevel"/>
    <w:tmpl w:val="788ADA3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1">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7ABD02DF"/>
    <w:multiLevelType w:val="hybridMultilevel"/>
    <w:tmpl w:val="A8BEE9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3">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7"/>
  </w:num>
  <w:num w:numId="3">
    <w:abstractNumId w:val="26"/>
  </w:num>
  <w:num w:numId="4">
    <w:abstractNumId w:val="48"/>
  </w:num>
  <w:num w:numId="5">
    <w:abstractNumId w:val="45"/>
  </w:num>
  <w:num w:numId="6">
    <w:abstractNumId w:val="53"/>
  </w:num>
  <w:num w:numId="7">
    <w:abstractNumId w:val="22"/>
  </w:num>
  <w:num w:numId="8">
    <w:abstractNumId w:val="30"/>
  </w:num>
  <w:num w:numId="9">
    <w:abstractNumId w:val="28"/>
  </w:num>
  <w:num w:numId="10">
    <w:abstractNumId w:val="42"/>
  </w:num>
  <w:num w:numId="11">
    <w:abstractNumId w:val="11"/>
  </w:num>
  <w:num w:numId="12">
    <w:abstractNumId w:val="23"/>
  </w:num>
  <w:num w:numId="13">
    <w:abstractNumId w:val="36"/>
  </w:num>
  <w:num w:numId="14">
    <w:abstractNumId w:val="14"/>
  </w:num>
  <w:num w:numId="15">
    <w:abstractNumId w:val="16"/>
  </w:num>
  <w:num w:numId="16">
    <w:abstractNumId w:val="32"/>
  </w:num>
  <w:num w:numId="17">
    <w:abstractNumId w:val="43"/>
  </w:num>
  <w:num w:numId="18">
    <w:abstractNumId w:val="51"/>
  </w:num>
  <w:num w:numId="19">
    <w:abstractNumId w:val="47"/>
  </w:num>
  <w:num w:numId="20">
    <w:abstractNumId w:val="46"/>
  </w:num>
  <w:num w:numId="21">
    <w:abstractNumId w:val="54"/>
  </w:num>
  <w:num w:numId="22">
    <w:abstractNumId w:val="41"/>
  </w:num>
  <w:num w:numId="23">
    <w:abstractNumId w:val="38"/>
  </w:num>
  <w:num w:numId="24">
    <w:abstractNumId w:val="19"/>
  </w:num>
  <w:num w:numId="25">
    <w:abstractNumId w:val="37"/>
  </w:num>
  <w:num w:numId="26">
    <w:abstractNumId w:val="24"/>
  </w:num>
  <w:num w:numId="27">
    <w:abstractNumId w:val="35"/>
  </w:num>
  <w:num w:numId="28">
    <w:abstractNumId w:val="49"/>
  </w:num>
  <w:num w:numId="29">
    <w:abstractNumId w:val="18"/>
  </w:num>
  <w:num w:numId="30">
    <w:abstractNumId w:val="25"/>
  </w:num>
  <w:num w:numId="31">
    <w:abstractNumId w:val="44"/>
  </w:num>
  <w:num w:numId="32">
    <w:abstractNumId w:val="33"/>
  </w:num>
  <w:num w:numId="33">
    <w:abstractNumId w:val="50"/>
  </w:num>
  <w:num w:numId="34">
    <w:abstractNumId w:val="52"/>
  </w:num>
  <w:num w:numId="35">
    <w:abstractNumId w:val="12"/>
  </w:num>
  <w:num w:numId="36">
    <w:abstractNumId w:val="20"/>
  </w:num>
  <w:num w:numId="37">
    <w:abstractNumId w:val="39"/>
  </w:num>
  <w:num w:numId="38">
    <w:abstractNumId w:val="13"/>
  </w:num>
  <w:num w:numId="39">
    <w:abstractNumId w:val="31"/>
  </w:num>
  <w:num w:numId="40">
    <w:abstractNumId w:val="27"/>
  </w:num>
  <w:num w:numId="41">
    <w:abstractNumId w:val="21"/>
  </w:num>
  <w:num w:numId="42">
    <w:abstractNumId w:val="34"/>
  </w:num>
  <w:num w:numId="43">
    <w:abstractNumId w:val="40"/>
  </w:num>
  <w:num w:numId="44">
    <w:abstractNumId w:val="15"/>
  </w:num>
  <w:num w:numId="45">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CBF"/>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5F79"/>
    <w:rsid w:val="00017099"/>
    <w:rsid w:val="0001763C"/>
    <w:rsid w:val="00017F93"/>
    <w:rsid w:val="0002177F"/>
    <w:rsid w:val="000217E2"/>
    <w:rsid w:val="0002348F"/>
    <w:rsid w:val="00023617"/>
    <w:rsid w:val="000244BC"/>
    <w:rsid w:val="00024D0B"/>
    <w:rsid w:val="0002652E"/>
    <w:rsid w:val="00026944"/>
    <w:rsid w:val="00027875"/>
    <w:rsid w:val="000308AB"/>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56"/>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8BC"/>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3C41"/>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4E3F"/>
    <w:rsid w:val="000F5CF2"/>
    <w:rsid w:val="000F71D5"/>
    <w:rsid w:val="000F7763"/>
    <w:rsid w:val="000F77A6"/>
    <w:rsid w:val="000F7C05"/>
    <w:rsid w:val="00100C6F"/>
    <w:rsid w:val="00102699"/>
    <w:rsid w:val="00104033"/>
    <w:rsid w:val="001042CF"/>
    <w:rsid w:val="001048E2"/>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289"/>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5DB"/>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0B0D"/>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2EBC"/>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28E"/>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B52"/>
    <w:rsid w:val="002D2CD7"/>
    <w:rsid w:val="002D4D62"/>
    <w:rsid w:val="002D5551"/>
    <w:rsid w:val="002D5C08"/>
    <w:rsid w:val="002D601A"/>
    <w:rsid w:val="002D6680"/>
    <w:rsid w:val="002D6C13"/>
    <w:rsid w:val="002D724F"/>
    <w:rsid w:val="002D74B8"/>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051"/>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452"/>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1C29"/>
    <w:rsid w:val="003A31C1"/>
    <w:rsid w:val="003A3331"/>
    <w:rsid w:val="003A3F67"/>
    <w:rsid w:val="003A4648"/>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416B"/>
    <w:rsid w:val="003C5236"/>
    <w:rsid w:val="003C57B7"/>
    <w:rsid w:val="003C628D"/>
    <w:rsid w:val="003C6500"/>
    <w:rsid w:val="003C788A"/>
    <w:rsid w:val="003D12B1"/>
    <w:rsid w:val="003D203E"/>
    <w:rsid w:val="003D43E8"/>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3AF4"/>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8D4"/>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3FE"/>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4B30"/>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2BA3"/>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8E"/>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75C"/>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177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9B"/>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C63"/>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9C4"/>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6D9"/>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21EB"/>
    <w:rsid w:val="007B586E"/>
    <w:rsid w:val="007B7638"/>
    <w:rsid w:val="007B7E27"/>
    <w:rsid w:val="007C0CAB"/>
    <w:rsid w:val="007C0CDF"/>
    <w:rsid w:val="007C0E66"/>
    <w:rsid w:val="007C1D10"/>
    <w:rsid w:val="007C1EB5"/>
    <w:rsid w:val="007C22E2"/>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15CD"/>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4AA8"/>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295"/>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374"/>
    <w:rsid w:val="00851414"/>
    <w:rsid w:val="0085154C"/>
    <w:rsid w:val="0085381A"/>
    <w:rsid w:val="00853F66"/>
    <w:rsid w:val="00854498"/>
    <w:rsid w:val="008546C2"/>
    <w:rsid w:val="00855964"/>
    <w:rsid w:val="00855DE6"/>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2C12"/>
    <w:rsid w:val="008C4E2E"/>
    <w:rsid w:val="008C594F"/>
    <w:rsid w:val="008C5FE6"/>
    <w:rsid w:val="008C6B92"/>
    <w:rsid w:val="008C708A"/>
    <w:rsid w:val="008C7CB8"/>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3AAC"/>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0E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0B1C"/>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500A"/>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3D5F"/>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0BA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9FA"/>
    <w:rsid w:val="00A04B13"/>
    <w:rsid w:val="00A06106"/>
    <w:rsid w:val="00A06173"/>
    <w:rsid w:val="00A06FA4"/>
    <w:rsid w:val="00A07870"/>
    <w:rsid w:val="00A1098B"/>
    <w:rsid w:val="00A111D7"/>
    <w:rsid w:val="00A1132D"/>
    <w:rsid w:val="00A126F0"/>
    <w:rsid w:val="00A13105"/>
    <w:rsid w:val="00A146CD"/>
    <w:rsid w:val="00A15AEA"/>
    <w:rsid w:val="00A15EA6"/>
    <w:rsid w:val="00A1695C"/>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1BB4"/>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75C"/>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439A"/>
    <w:rsid w:val="00C264B3"/>
    <w:rsid w:val="00C2666D"/>
    <w:rsid w:val="00C30EFE"/>
    <w:rsid w:val="00C31062"/>
    <w:rsid w:val="00C31816"/>
    <w:rsid w:val="00C31F98"/>
    <w:rsid w:val="00C32184"/>
    <w:rsid w:val="00C33F61"/>
    <w:rsid w:val="00C341C6"/>
    <w:rsid w:val="00C3482B"/>
    <w:rsid w:val="00C35DD9"/>
    <w:rsid w:val="00C369DE"/>
    <w:rsid w:val="00C36EF9"/>
    <w:rsid w:val="00C36F45"/>
    <w:rsid w:val="00C40884"/>
    <w:rsid w:val="00C40B62"/>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11A"/>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5C41"/>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2D49"/>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3F09"/>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C64"/>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1DF5"/>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4B4"/>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EC8"/>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77D31"/>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17"/>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iPriority="0"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iPriority="0"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C64"/>
    <w:pPr>
      <w:jc w:val="both"/>
    </w:pPr>
    <w:rPr>
      <w:rFonts w:ascii="Nunito" w:hAnsi="Nunito"/>
      <w:sz w:val="24"/>
      <w:szCs w:val="24"/>
      <w:lang w:val="es-ES" w:eastAsia="es-ES"/>
    </w:rPr>
  </w:style>
  <w:style w:type="paragraph" w:styleId="Ttulo1">
    <w:name w:val="heading 1"/>
    <w:basedOn w:val="Normal"/>
    <w:next w:val="Normal"/>
    <w:link w:val="Ttulo1Car"/>
    <w:autoRedefine/>
    <w:uiPriority w:val="99"/>
    <w:qFormat/>
    <w:rsid w:val="004873FE"/>
    <w:pPr>
      <w:keepNext/>
      <w:widowControl w:val="0"/>
      <w:spacing w:before="120" w:after="60" w:line="240" w:lineRule="atLeast"/>
      <w:jc w:val="center"/>
      <w:outlineLvl w:val="0"/>
    </w:pPr>
    <w:rPr>
      <w:rFonts w:ascii="Poppins" w:hAnsi="Poppins" w:cs="Poppins"/>
      <w:b/>
    </w:rPr>
  </w:style>
  <w:style w:type="paragraph" w:styleId="Ttulo2">
    <w:name w:val="heading 2"/>
    <w:basedOn w:val="Ttulo1"/>
    <w:next w:val="Normal"/>
    <w:link w:val="Ttulo2Car"/>
    <w:autoRedefine/>
    <w:uiPriority w:val="99"/>
    <w:qFormat/>
    <w:rsid w:val="007A4146"/>
    <w:pPr>
      <w:numPr>
        <w:ilvl w:val="1"/>
        <w:numId w:val="8"/>
      </w:numPr>
      <w:outlineLvl w:val="1"/>
    </w:pPr>
    <w:rPr>
      <w:rFonts w:cs="Times New Roman"/>
      <w:bCs/>
    </w:rPr>
  </w:style>
  <w:style w:type="paragraph" w:styleId="Ttulo3">
    <w:name w:val="heading 3"/>
    <w:basedOn w:val="Ttulo1"/>
    <w:next w:val="Normal"/>
    <w:link w:val="Ttulo3Car"/>
    <w:uiPriority w:val="99"/>
    <w:qFormat/>
    <w:rsid w:val="005D19EA"/>
    <w:pPr>
      <w:numPr>
        <w:ilvl w:val="2"/>
        <w:numId w:val="8"/>
      </w:numPr>
      <w:outlineLvl w:val="2"/>
    </w:pPr>
    <w:rPr>
      <w:rFonts w:cs="Times New Roman"/>
      <w:bCs/>
      <w:i/>
      <w:lang w:val="x-none"/>
    </w:rPr>
  </w:style>
  <w:style w:type="paragraph" w:styleId="Ttulo4">
    <w:name w:val="heading 4"/>
    <w:basedOn w:val="Ttulo1"/>
    <w:next w:val="Normal"/>
    <w:link w:val="Ttulo4Car"/>
    <w:uiPriority w:val="99"/>
    <w:qFormat/>
    <w:rsid w:val="005D19EA"/>
    <w:pPr>
      <w:numPr>
        <w:ilvl w:val="3"/>
        <w:numId w:val="8"/>
      </w:numPr>
      <w:outlineLvl w:val="3"/>
    </w:pPr>
    <w:rPr>
      <w:rFonts w:cs="Times New Roman"/>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873FE"/>
    <w:rPr>
      <w:rFonts w:ascii="Poppins" w:hAnsi="Poppins" w:cs="Poppins"/>
      <w:b/>
      <w:sz w:val="24"/>
      <w:szCs w:val="24"/>
      <w:lang w:val="es-ES" w:eastAsia="es-E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E31DF5"/>
    <w:pPr>
      <w:widowControl w:val="0"/>
      <w:tabs>
        <w:tab w:val="right" w:pos="9923"/>
      </w:tabs>
      <w:spacing w:before="240" w:after="240" w:line="240" w:lineRule="atLeast"/>
    </w:pPr>
    <w:rPr>
      <w:b/>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pBdr>
        <w:bottom w:val="single" w:sz="36" w:space="3" w:color="808080"/>
      </w:pBdr>
      <w:spacing w:before="0" w:after="120" w:line="240" w:lineRule="auto"/>
      <w:outlineLvl w:val="9"/>
    </w:pPr>
    <w:rPr>
      <w:smallCaps/>
      <w:noProof/>
      <w:sz w:val="28"/>
      <w:szCs w:val="28"/>
      <w:lang w:val="es-CO"/>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paragraph" w:styleId="TtulodeTDC">
    <w:name w:val="TOC Heading"/>
    <w:basedOn w:val="Ttulo1"/>
    <w:next w:val="Normal"/>
    <w:uiPriority w:val="39"/>
    <w:semiHidden/>
    <w:unhideWhenUsed/>
    <w:qFormat/>
    <w:rsid w:val="00D94C64"/>
    <w:pPr>
      <w:keepLines/>
      <w:widowControl/>
      <w:spacing w:before="480" w:after="0" w:line="276" w:lineRule="auto"/>
      <w:jc w:val="left"/>
      <w:outlineLvl w:val="9"/>
    </w:pPr>
    <w:rPr>
      <w:rFonts w:ascii="Cambria" w:hAnsi="Cambria" w:cs="Times New Roman"/>
      <w:bCs/>
      <w:color w:val="365F91"/>
      <w:szCs w:val="28"/>
      <w:lang w:val="es-MX" w:eastAsia="es-MX"/>
    </w:rPr>
  </w:style>
  <w:style w:type="character" w:styleId="Textodelmarcadordeposicin">
    <w:name w:val="Placeholder Text"/>
    <w:basedOn w:val="Fuentedeprrafopredeter"/>
    <w:uiPriority w:val="99"/>
    <w:semiHidden/>
    <w:rsid w:val="00A1695C"/>
    <w:rPr>
      <w:color w:val="808080"/>
    </w:rPr>
  </w:style>
  <w:style w:type="table" w:customStyle="1" w:styleId="Tablaconcuadrcula1">
    <w:name w:val="Tabla con cuadrícula1"/>
    <w:basedOn w:val="Tablanormal"/>
    <w:next w:val="Tablaconcuadrcula"/>
    <w:uiPriority w:val="59"/>
    <w:rsid w:val="00A61BB4"/>
    <w:pPr>
      <w:jc w:val="both"/>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iPriority="0"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iPriority="0"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C64"/>
    <w:pPr>
      <w:jc w:val="both"/>
    </w:pPr>
    <w:rPr>
      <w:rFonts w:ascii="Nunito" w:hAnsi="Nunito"/>
      <w:sz w:val="24"/>
      <w:szCs w:val="24"/>
      <w:lang w:val="es-ES" w:eastAsia="es-ES"/>
    </w:rPr>
  </w:style>
  <w:style w:type="paragraph" w:styleId="Ttulo1">
    <w:name w:val="heading 1"/>
    <w:basedOn w:val="Normal"/>
    <w:next w:val="Normal"/>
    <w:link w:val="Ttulo1Car"/>
    <w:autoRedefine/>
    <w:uiPriority w:val="99"/>
    <w:qFormat/>
    <w:rsid w:val="004873FE"/>
    <w:pPr>
      <w:keepNext/>
      <w:widowControl w:val="0"/>
      <w:spacing w:before="120" w:after="60" w:line="240" w:lineRule="atLeast"/>
      <w:jc w:val="center"/>
      <w:outlineLvl w:val="0"/>
    </w:pPr>
    <w:rPr>
      <w:rFonts w:ascii="Poppins" w:hAnsi="Poppins" w:cs="Poppins"/>
      <w:b/>
    </w:rPr>
  </w:style>
  <w:style w:type="paragraph" w:styleId="Ttulo2">
    <w:name w:val="heading 2"/>
    <w:basedOn w:val="Ttulo1"/>
    <w:next w:val="Normal"/>
    <w:link w:val="Ttulo2Car"/>
    <w:autoRedefine/>
    <w:uiPriority w:val="99"/>
    <w:qFormat/>
    <w:rsid w:val="007A4146"/>
    <w:pPr>
      <w:numPr>
        <w:ilvl w:val="1"/>
        <w:numId w:val="8"/>
      </w:numPr>
      <w:outlineLvl w:val="1"/>
    </w:pPr>
    <w:rPr>
      <w:rFonts w:cs="Times New Roman"/>
      <w:bCs/>
    </w:rPr>
  </w:style>
  <w:style w:type="paragraph" w:styleId="Ttulo3">
    <w:name w:val="heading 3"/>
    <w:basedOn w:val="Ttulo1"/>
    <w:next w:val="Normal"/>
    <w:link w:val="Ttulo3Car"/>
    <w:uiPriority w:val="99"/>
    <w:qFormat/>
    <w:rsid w:val="005D19EA"/>
    <w:pPr>
      <w:numPr>
        <w:ilvl w:val="2"/>
        <w:numId w:val="8"/>
      </w:numPr>
      <w:outlineLvl w:val="2"/>
    </w:pPr>
    <w:rPr>
      <w:rFonts w:cs="Times New Roman"/>
      <w:bCs/>
      <w:i/>
      <w:lang w:val="x-none"/>
    </w:rPr>
  </w:style>
  <w:style w:type="paragraph" w:styleId="Ttulo4">
    <w:name w:val="heading 4"/>
    <w:basedOn w:val="Ttulo1"/>
    <w:next w:val="Normal"/>
    <w:link w:val="Ttulo4Car"/>
    <w:uiPriority w:val="99"/>
    <w:qFormat/>
    <w:rsid w:val="005D19EA"/>
    <w:pPr>
      <w:numPr>
        <w:ilvl w:val="3"/>
        <w:numId w:val="8"/>
      </w:numPr>
      <w:outlineLvl w:val="3"/>
    </w:pPr>
    <w:rPr>
      <w:rFonts w:cs="Times New Roman"/>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873FE"/>
    <w:rPr>
      <w:rFonts w:ascii="Poppins" w:hAnsi="Poppins" w:cs="Poppins"/>
      <w:b/>
      <w:sz w:val="24"/>
      <w:szCs w:val="24"/>
      <w:lang w:val="es-ES" w:eastAsia="es-E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E31DF5"/>
    <w:pPr>
      <w:widowControl w:val="0"/>
      <w:tabs>
        <w:tab w:val="right" w:pos="9923"/>
      </w:tabs>
      <w:spacing w:before="240" w:after="240" w:line="240" w:lineRule="atLeast"/>
    </w:pPr>
    <w:rPr>
      <w:b/>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pBdr>
        <w:bottom w:val="single" w:sz="36" w:space="3" w:color="808080"/>
      </w:pBdr>
      <w:spacing w:before="0" w:after="120" w:line="240" w:lineRule="auto"/>
      <w:outlineLvl w:val="9"/>
    </w:pPr>
    <w:rPr>
      <w:smallCaps/>
      <w:noProof/>
      <w:sz w:val="28"/>
      <w:szCs w:val="28"/>
      <w:lang w:val="es-CO"/>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paragraph" w:styleId="TtulodeTDC">
    <w:name w:val="TOC Heading"/>
    <w:basedOn w:val="Ttulo1"/>
    <w:next w:val="Normal"/>
    <w:uiPriority w:val="39"/>
    <w:semiHidden/>
    <w:unhideWhenUsed/>
    <w:qFormat/>
    <w:rsid w:val="00D94C64"/>
    <w:pPr>
      <w:keepLines/>
      <w:widowControl/>
      <w:spacing w:before="480" w:after="0" w:line="276" w:lineRule="auto"/>
      <w:jc w:val="left"/>
      <w:outlineLvl w:val="9"/>
    </w:pPr>
    <w:rPr>
      <w:rFonts w:ascii="Cambria" w:hAnsi="Cambria" w:cs="Times New Roman"/>
      <w:bCs/>
      <w:color w:val="365F91"/>
      <w:szCs w:val="28"/>
      <w:lang w:val="es-MX" w:eastAsia="es-MX"/>
    </w:rPr>
  </w:style>
  <w:style w:type="character" w:styleId="Textodelmarcadordeposicin">
    <w:name w:val="Placeholder Text"/>
    <w:basedOn w:val="Fuentedeprrafopredeter"/>
    <w:uiPriority w:val="99"/>
    <w:semiHidden/>
    <w:rsid w:val="00A1695C"/>
    <w:rPr>
      <w:color w:val="808080"/>
    </w:rPr>
  </w:style>
  <w:style w:type="table" w:customStyle="1" w:styleId="Tablaconcuadrcula1">
    <w:name w:val="Tabla con cuadrícula1"/>
    <w:basedOn w:val="Tablanormal"/>
    <w:next w:val="Tablaconcuadrcula"/>
    <w:uiPriority w:val="59"/>
    <w:rsid w:val="00A61BB4"/>
    <w:pPr>
      <w:jc w:val="both"/>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E685-F279-43C1-B467-32FBA311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290</TotalTime>
  <Pages>20</Pages>
  <Words>2849</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lastModifiedBy>Francisco J</cp:lastModifiedBy>
  <cp:revision>13</cp:revision>
  <cp:lastPrinted>2011-07-14T15:23:00Z</cp:lastPrinted>
  <dcterms:created xsi:type="dcterms:W3CDTF">2022-02-25T22:20:00Z</dcterms:created>
  <dcterms:modified xsi:type="dcterms:W3CDTF">2022-02-26T03:41:00Z</dcterms:modified>
</cp:coreProperties>
</file>